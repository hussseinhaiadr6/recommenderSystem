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73B" w:rsidRDefault="007A373B" w:rsidP="00CD2FEA">
      <w:pPr>
        <w:spacing w:before="4" w:line="360" w:lineRule="auto"/>
        <w:jc w:val="both"/>
        <w:rPr>
          <w:sz w:val="19"/>
          <w:szCs w:val="19"/>
        </w:rPr>
      </w:pPr>
    </w:p>
    <w:p w:rsidR="007A373B" w:rsidRDefault="007A373B" w:rsidP="00CD2FEA">
      <w:pPr>
        <w:spacing w:line="360" w:lineRule="auto"/>
        <w:jc w:val="both"/>
      </w:pPr>
    </w:p>
    <w:p w:rsidR="007A373B" w:rsidRDefault="007A373B" w:rsidP="00CD2FEA">
      <w:pPr>
        <w:spacing w:line="360" w:lineRule="auto"/>
        <w:jc w:val="both"/>
      </w:pPr>
    </w:p>
    <w:p w:rsidR="007A373B" w:rsidRDefault="007A373B" w:rsidP="00CD2FEA">
      <w:pPr>
        <w:spacing w:line="360" w:lineRule="auto"/>
        <w:jc w:val="both"/>
      </w:pPr>
    </w:p>
    <w:p w:rsidR="007A373B" w:rsidRPr="00A235E7" w:rsidRDefault="00A235E7" w:rsidP="00CD2FEA">
      <w:pPr>
        <w:spacing w:line="360" w:lineRule="auto"/>
        <w:ind w:left="620"/>
        <w:jc w:val="both"/>
        <w:rPr>
          <w:sz w:val="44"/>
          <w:szCs w:val="48"/>
        </w:rPr>
      </w:pPr>
      <w:r w:rsidRPr="00A235E7">
        <w:rPr>
          <w:position w:val="-1"/>
          <w:sz w:val="44"/>
          <w:szCs w:val="48"/>
        </w:rPr>
        <w:t>Dealing with High Workloads at University using ML</w:t>
      </w:r>
    </w:p>
    <w:p w:rsidR="007A373B" w:rsidRDefault="007A373B" w:rsidP="00CD2FEA">
      <w:pPr>
        <w:spacing w:line="360" w:lineRule="auto"/>
        <w:jc w:val="both"/>
      </w:pPr>
    </w:p>
    <w:p w:rsidR="007A373B" w:rsidRDefault="007A373B" w:rsidP="00CD2FEA">
      <w:pPr>
        <w:spacing w:before="6" w:line="360" w:lineRule="auto"/>
        <w:jc w:val="both"/>
        <w:rPr>
          <w:sz w:val="22"/>
          <w:szCs w:val="22"/>
        </w:rPr>
      </w:pPr>
    </w:p>
    <w:p w:rsidR="007A373B" w:rsidRDefault="00D67421" w:rsidP="00CD2FEA">
      <w:pPr>
        <w:spacing w:line="360" w:lineRule="auto"/>
        <w:ind w:left="764"/>
        <w:jc w:val="both"/>
        <w:rPr>
          <w:sz w:val="24"/>
          <w:szCs w:val="24"/>
        </w:rPr>
      </w:pPr>
      <w:r>
        <w:rPr>
          <w:sz w:val="24"/>
          <w:szCs w:val="24"/>
        </w:rPr>
        <w:t>EECE 490 Milestone 4</w:t>
      </w:r>
    </w:p>
    <w:p w:rsidR="007A373B" w:rsidRDefault="000456F7" w:rsidP="00CD2FEA">
      <w:pPr>
        <w:spacing w:before="2" w:line="360" w:lineRule="auto"/>
        <w:ind w:left="764" w:right="725"/>
        <w:jc w:val="both"/>
        <w:rPr>
          <w:sz w:val="22"/>
          <w:szCs w:val="22"/>
        </w:rPr>
      </w:pPr>
      <w:r>
        <w:rPr>
          <w:sz w:val="22"/>
          <w:szCs w:val="22"/>
        </w:rPr>
        <w:t>Vincent Nakhle, Awon Alnsour, Hussein Haidar, Andrew Ghafary, Farid Boulos, Kareem Halablab, Hasan Ramadan</w:t>
      </w:r>
    </w:p>
    <w:p w:rsidR="00D67421" w:rsidRDefault="00D67421" w:rsidP="00CD2FEA">
      <w:pPr>
        <w:spacing w:before="13" w:line="360" w:lineRule="auto"/>
        <w:jc w:val="both"/>
        <w:rPr>
          <w:sz w:val="26"/>
          <w:szCs w:val="26"/>
        </w:rPr>
      </w:pPr>
    </w:p>
    <w:p w:rsidR="007A373B" w:rsidRDefault="007A373B" w:rsidP="00CD2FEA">
      <w:pPr>
        <w:spacing w:before="35" w:line="360" w:lineRule="auto"/>
        <w:ind w:left="5624"/>
        <w:jc w:val="both"/>
        <w:sectPr w:rsidR="007A373B">
          <w:headerReference w:type="default" r:id="rId8"/>
          <w:pgSz w:w="12240" w:h="15840"/>
          <w:pgMar w:top="440" w:right="820" w:bottom="280" w:left="820" w:header="457" w:footer="0" w:gutter="0"/>
          <w:pgNumType w:start="1"/>
          <w:cols w:space="720"/>
        </w:sectPr>
      </w:pPr>
    </w:p>
    <w:p w:rsidR="00D67421" w:rsidRDefault="00D67421" w:rsidP="00CD2FEA">
      <w:pPr>
        <w:spacing w:before="35" w:line="360" w:lineRule="auto"/>
        <w:ind w:left="116"/>
        <w:jc w:val="both"/>
      </w:pPr>
      <w:r w:rsidRPr="00D67421">
        <w:rPr>
          <w:b/>
          <w:i/>
        </w:rPr>
        <w:lastRenderedPageBreak/>
        <w:t>Abstract-</w:t>
      </w:r>
      <w:r>
        <w:rPr>
          <w:b/>
          <w:i/>
        </w:rPr>
        <w:t xml:space="preserve"> </w:t>
      </w:r>
      <w:r w:rsidR="00A235E7">
        <w:t>There is no question that high levels of stress are the most</w:t>
      </w:r>
      <w:r w:rsidR="00F215D7">
        <w:t xml:space="preserve"> inhibiting obstacles faced by students all over the world! [12] This stress leads to dissatisfaction, low productivity and, by extension, lower grades in even the brightest students.</w:t>
      </w:r>
      <w:r w:rsidR="00B155BA">
        <w:t xml:space="preserve"> The goal of our proposed system is to help students choose courses in a way that minimizes their stress levels. This was achieved by creating an application that allows users to input the courses they are taking in any semester and measure the stress and workload levels of any combination of courses entered. A recommender system then suggests possible changes to the sc</w:t>
      </w:r>
      <w:r w:rsidR="006A68A1">
        <w:t>hedule to reduce said workload. This solution therefore tries to help users make better choices for their courses, their semester and their education as a whole by reducing the amount of stress they are exposed to and in the process maximize their learning experience. The different course recommendations consist of the various courses that Computer and Communication as well as Electrical and Computer Engineering students have to take. This project will be implemented using Machine Learning.</w:t>
      </w:r>
    </w:p>
    <w:p w:rsidR="000D5B6C" w:rsidRDefault="000D5B6C" w:rsidP="00CD2FEA">
      <w:pPr>
        <w:spacing w:line="360" w:lineRule="auto"/>
        <w:jc w:val="both"/>
        <w:rPr>
          <w:sz w:val="24"/>
        </w:rPr>
      </w:pPr>
    </w:p>
    <w:p w:rsidR="000D5B6C" w:rsidRDefault="000D5B6C" w:rsidP="00CD2FEA">
      <w:pPr>
        <w:numPr>
          <w:ilvl w:val="0"/>
          <w:numId w:val="3"/>
        </w:numPr>
        <w:tabs>
          <w:tab w:val="left" w:pos="720"/>
        </w:tabs>
        <w:spacing w:line="360" w:lineRule="auto"/>
        <w:ind w:left="720" w:hanging="482"/>
        <w:jc w:val="both"/>
        <w:rPr>
          <w:b/>
        </w:rPr>
      </w:pPr>
      <w:r>
        <w:rPr>
          <w:b/>
        </w:rPr>
        <w:t>Empathize Phase with Human centered Surveys</w:t>
      </w:r>
    </w:p>
    <w:p w:rsidR="000D5B6C" w:rsidRDefault="000D5B6C" w:rsidP="00CD2FEA">
      <w:pPr>
        <w:spacing w:line="360" w:lineRule="auto"/>
        <w:jc w:val="both"/>
        <w:rPr>
          <w:sz w:val="24"/>
        </w:rPr>
      </w:pPr>
    </w:p>
    <w:p w:rsidR="007A373B" w:rsidRPr="00C044A2" w:rsidRDefault="000456F7" w:rsidP="00CD2FEA">
      <w:pPr>
        <w:spacing w:before="35" w:line="360" w:lineRule="auto"/>
        <w:ind w:left="180" w:firstLine="270"/>
        <w:jc w:val="both"/>
        <w:rPr>
          <w:sz w:val="16"/>
          <w:szCs w:val="16"/>
        </w:rPr>
      </w:pPr>
      <w:r>
        <w:t>The COVID-19 pandemic</w:t>
      </w:r>
      <w:r w:rsidR="00EC6DA4">
        <w:t xml:space="preserve"> compounded with the current economic crisis</w:t>
      </w:r>
      <w:r>
        <w:t xml:space="preserve"> has had an undeniable effect on every aspect of society all over the world. It has changed the way we live, socialize and work. Th</w:t>
      </w:r>
      <w:r w:rsidR="00466700">
        <w:t xml:space="preserve">is, like any sudden change, has turned into a series of never ending hurdles for professional and student lives </w:t>
      </w:r>
      <w:r>
        <w:t>especially in Less D</w:t>
      </w:r>
      <w:r w:rsidR="00466700">
        <w:t>eveloped Countries like Lebanon.</w:t>
      </w:r>
      <w:r w:rsidR="00561CD6">
        <w:t xml:space="preserve"> </w:t>
      </w:r>
      <w:r>
        <w:t xml:space="preserve">The Lebanese people now suffer from a lack of access to the Internet and to the tools needed for remote </w:t>
      </w:r>
      <w:r>
        <w:lastRenderedPageBreak/>
        <w:t xml:space="preserve">working and education. They </w:t>
      </w:r>
      <w:r w:rsidR="000D5B6C">
        <w:t xml:space="preserve">are also susceptible to fake news about the </w:t>
      </w:r>
      <w:r>
        <w:t>coronavirus itself and the newly launched vaccines. Finally, they are subject to the mental stress that comes with confinement, especially with the absence of any real financial help for low income communities.</w:t>
      </w:r>
      <w:r w:rsidR="00466700">
        <w:t xml:space="preserve"> The aim of this project is to help people and students in particular reduce their levels of stress especially in these extraordinary circumstances </w:t>
      </w:r>
    </w:p>
    <w:p w:rsidR="00D12CE2" w:rsidRDefault="00D12CE2" w:rsidP="00CD2FEA">
      <w:pPr>
        <w:spacing w:line="360" w:lineRule="auto"/>
        <w:jc w:val="both"/>
      </w:pPr>
    </w:p>
    <w:p w:rsidR="007A373B" w:rsidRDefault="00D12CE2" w:rsidP="00CD2FEA">
      <w:pPr>
        <w:spacing w:line="360" w:lineRule="auto"/>
        <w:ind w:left="180" w:firstLine="270"/>
        <w:jc w:val="both"/>
      </w:pPr>
      <w:r>
        <w:t xml:space="preserve">We discussed these issues with people from different age groups and backgrounds and got some really interesting </w:t>
      </w:r>
      <w:r w:rsidR="00C044A2">
        <w:t>feedback</w:t>
      </w:r>
      <w:r>
        <w:t xml:space="preserve"> as to the problems they are facing and their corresponding mental state. All the interviewees reported problems related to the pandemic or the current economic situation. Although, most issues were tied to the pandemic or the economic situation, they were also really diverse ranging from</w:t>
      </w:r>
      <w:r w:rsidR="00C044A2">
        <w:t xml:space="preserve"> university workloads to the vaccination campaign. We quickly realized that if our goal was to reduce stress levels in people, our stakeholders would be the whole of the Lebanese population as most of the Lebanese citizens are struggling in some way or another due to these cumulative crises.</w:t>
      </w:r>
    </w:p>
    <w:p w:rsidR="00C044A2" w:rsidRDefault="00C044A2" w:rsidP="00CD2FEA">
      <w:pPr>
        <w:spacing w:line="360" w:lineRule="auto"/>
        <w:ind w:left="180" w:hanging="180"/>
        <w:jc w:val="both"/>
      </w:pPr>
    </w:p>
    <w:p w:rsidR="00C044A2" w:rsidRDefault="00C044A2" w:rsidP="00CD2FEA">
      <w:pPr>
        <w:spacing w:line="360" w:lineRule="auto"/>
        <w:ind w:left="180"/>
        <w:jc w:val="both"/>
      </w:pPr>
    </w:p>
    <w:p w:rsidR="00C044A2" w:rsidRDefault="00C044A2" w:rsidP="00CD2FEA">
      <w:pPr>
        <w:spacing w:line="360" w:lineRule="auto"/>
        <w:ind w:left="180"/>
        <w:jc w:val="both"/>
      </w:pPr>
      <w:r>
        <w:t xml:space="preserve">Due to the multiple lockdowns and the time constraints, we were only able to conduct six interviews. </w:t>
      </w:r>
    </w:p>
    <w:p w:rsidR="007A373B" w:rsidRDefault="00C044A2" w:rsidP="00CD2FEA">
      <w:pPr>
        <w:spacing w:line="360" w:lineRule="auto"/>
        <w:ind w:left="180"/>
        <w:jc w:val="both"/>
      </w:pPr>
      <w:r>
        <w:t>Below is a summary of the three most insightful interviews we conducted.</w:t>
      </w:r>
    </w:p>
    <w:p w:rsidR="00C044A2" w:rsidRDefault="00C044A2" w:rsidP="00CD2FEA">
      <w:pPr>
        <w:spacing w:line="360" w:lineRule="auto"/>
        <w:ind w:left="180"/>
        <w:jc w:val="both"/>
      </w:pPr>
    </w:p>
    <w:tbl>
      <w:tblPr>
        <w:tblStyle w:val="TableGrid"/>
        <w:tblW w:w="5760" w:type="dxa"/>
        <w:tblInd w:w="-95" w:type="dxa"/>
        <w:tblLayout w:type="fixed"/>
        <w:tblLook w:val="04A0" w:firstRow="1" w:lastRow="0" w:firstColumn="1" w:lastColumn="0" w:noHBand="0" w:noVBand="1"/>
      </w:tblPr>
      <w:tblGrid>
        <w:gridCol w:w="941"/>
        <w:gridCol w:w="516"/>
        <w:gridCol w:w="1016"/>
        <w:gridCol w:w="796"/>
        <w:gridCol w:w="1051"/>
        <w:gridCol w:w="1440"/>
      </w:tblGrid>
      <w:tr w:rsidR="003C4A8D" w:rsidTr="003C4A8D">
        <w:tc>
          <w:tcPr>
            <w:tcW w:w="941" w:type="dxa"/>
          </w:tcPr>
          <w:p w:rsidR="003C4A8D" w:rsidRPr="003C4A8D" w:rsidRDefault="003C4A8D" w:rsidP="00CD2FEA">
            <w:pPr>
              <w:spacing w:line="360" w:lineRule="auto"/>
              <w:jc w:val="both"/>
              <w:rPr>
                <w:b/>
                <w:sz w:val="18"/>
              </w:rPr>
            </w:pPr>
            <w:r w:rsidRPr="003C4A8D">
              <w:rPr>
                <w:b/>
                <w:sz w:val="18"/>
              </w:rPr>
              <w:t>Name</w:t>
            </w:r>
          </w:p>
        </w:tc>
        <w:tc>
          <w:tcPr>
            <w:tcW w:w="516" w:type="dxa"/>
          </w:tcPr>
          <w:p w:rsidR="003C4A8D" w:rsidRPr="003C4A8D" w:rsidRDefault="003C4A8D" w:rsidP="00CD2FEA">
            <w:pPr>
              <w:spacing w:line="360" w:lineRule="auto"/>
              <w:jc w:val="both"/>
              <w:rPr>
                <w:b/>
                <w:sz w:val="18"/>
              </w:rPr>
            </w:pPr>
            <w:r w:rsidRPr="003C4A8D">
              <w:rPr>
                <w:b/>
                <w:sz w:val="18"/>
              </w:rPr>
              <w:t>Age</w:t>
            </w:r>
          </w:p>
        </w:tc>
        <w:tc>
          <w:tcPr>
            <w:tcW w:w="1016" w:type="dxa"/>
          </w:tcPr>
          <w:p w:rsidR="003C4A8D" w:rsidRPr="003C4A8D" w:rsidRDefault="003C4A8D" w:rsidP="00CD2FEA">
            <w:pPr>
              <w:spacing w:line="360" w:lineRule="auto"/>
              <w:jc w:val="both"/>
              <w:rPr>
                <w:b/>
                <w:sz w:val="18"/>
              </w:rPr>
            </w:pPr>
            <w:r w:rsidRPr="003C4A8D">
              <w:rPr>
                <w:b/>
                <w:sz w:val="18"/>
              </w:rPr>
              <w:t>Profession</w:t>
            </w:r>
          </w:p>
        </w:tc>
        <w:tc>
          <w:tcPr>
            <w:tcW w:w="796" w:type="dxa"/>
          </w:tcPr>
          <w:p w:rsidR="003C4A8D" w:rsidRPr="003C4A8D" w:rsidRDefault="003C4A8D" w:rsidP="00CD2FEA">
            <w:pPr>
              <w:spacing w:line="360" w:lineRule="auto"/>
              <w:jc w:val="both"/>
              <w:rPr>
                <w:b/>
                <w:sz w:val="18"/>
              </w:rPr>
            </w:pPr>
            <w:r w:rsidRPr="003C4A8D">
              <w:rPr>
                <w:b/>
                <w:sz w:val="18"/>
              </w:rPr>
              <w:t>Gender</w:t>
            </w:r>
          </w:p>
        </w:tc>
        <w:tc>
          <w:tcPr>
            <w:tcW w:w="1051" w:type="dxa"/>
          </w:tcPr>
          <w:p w:rsidR="003C4A8D" w:rsidRPr="003C4A8D" w:rsidRDefault="003C4A8D" w:rsidP="00CD2FEA">
            <w:pPr>
              <w:spacing w:line="360" w:lineRule="auto"/>
              <w:jc w:val="both"/>
              <w:rPr>
                <w:b/>
                <w:sz w:val="18"/>
              </w:rPr>
            </w:pPr>
            <w:r w:rsidRPr="003C4A8D">
              <w:rPr>
                <w:b/>
                <w:sz w:val="18"/>
              </w:rPr>
              <w:t>Length of interview</w:t>
            </w:r>
          </w:p>
        </w:tc>
        <w:tc>
          <w:tcPr>
            <w:tcW w:w="1440" w:type="dxa"/>
          </w:tcPr>
          <w:p w:rsidR="003C4A8D" w:rsidRPr="003C4A8D" w:rsidRDefault="003C4A8D" w:rsidP="00CD2FEA">
            <w:pPr>
              <w:spacing w:line="360" w:lineRule="auto"/>
              <w:jc w:val="both"/>
              <w:rPr>
                <w:b/>
                <w:sz w:val="18"/>
              </w:rPr>
            </w:pPr>
            <w:r w:rsidRPr="003C4A8D">
              <w:rPr>
                <w:b/>
                <w:sz w:val="18"/>
              </w:rPr>
              <w:t>Interviewer</w:t>
            </w:r>
          </w:p>
        </w:tc>
      </w:tr>
      <w:tr w:rsidR="003C4A8D" w:rsidTr="003C4A8D">
        <w:tc>
          <w:tcPr>
            <w:tcW w:w="941" w:type="dxa"/>
          </w:tcPr>
          <w:p w:rsidR="003C4A8D" w:rsidRPr="003C4A8D" w:rsidRDefault="003C4A8D" w:rsidP="00CD2FEA">
            <w:pPr>
              <w:spacing w:line="360" w:lineRule="auto"/>
              <w:jc w:val="both"/>
              <w:rPr>
                <w:sz w:val="16"/>
                <w:szCs w:val="16"/>
              </w:rPr>
            </w:pPr>
            <w:r w:rsidRPr="003C4A8D">
              <w:rPr>
                <w:sz w:val="16"/>
                <w:szCs w:val="16"/>
              </w:rPr>
              <w:t>Elie</w:t>
            </w:r>
          </w:p>
        </w:tc>
        <w:tc>
          <w:tcPr>
            <w:tcW w:w="516" w:type="dxa"/>
          </w:tcPr>
          <w:p w:rsidR="003C4A8D" w:rsidRPr="003C4A8D" w:rsidRDefault="003C4A8D" w:rsidP="00CD2FEA">
            <w:pPr>
              <w:spacing w:line="360" w:lineRule="auto"/>
              <w:jc w:val="both"/>
              <w:rPr>
                <w:sz w:val="16"/>
                <w:szCs w:val="16"/>
              </w:rPr>
            </w:pPr>
            <w:r w:rsidRPr="003C4A8D">
              <w:rPr>
                <w:sz w:val="16"/>
                <w:szCs w:val="16"/>
              </w:rPr>
              <w:t>22</w:t>
            </w:r>
          </w:p>
        </w:tc>
        <w:tc>
          <w:tcPr>
            <w:tcW w:w="1016" w:type="dxa"/>
          </w:tcPr>
          <w:p w:rsidR="003C4A8D" w:rsidRPr="003C4A8D" w:rsidRDefault="003C4A8D" w:rsidP="00CD2FEA">
            <w:pPr>
              <w:spacing w:line="360" w:lineRule="auto"/>
              <w:jc w:val="both"/>
              <w:rPr>
                <w:sz w:val="16"/>
                <w:szCs w:val="16"/>
              </w:rPr>
            </w:pPr>
            <w:r>
              <w:rPr>
                <w:sz w:val="16"/>
                <w:szCs w:val="16"/>
              </w:rPr>
              <w:t>Student</w:t>
            </w:r>
          </w:p>
        </w:tc>
        <w:tc>
          <w:tcPr>
            <w:tcW w:w="796" w:type="dxa"/>
          </w:tcPr>
          <w:p w:rsidR="003C4A8D" w:rsidRPr="003C4A8D" w:rsidRDefault="003C4A8D" w:rsidP="00CD2FEA">
            <w:pPr>
              <w:spacing w:line="360" w:lineRule="auto"/>
              <w:jc w:val="both"/>
              <w:rPr>
                <w:sz w:val="16"/>
                <w:szCs w:val="16"/>
              </w:rPr>
            </w:pPr>
            <w:r>
              <w:rPr>
                <w:sz w:val="16"/>
                <w:szCs w:val="16"/>
              </w:rPr>
              <w:t>Male</w:t>
            </w:r>
          </w:p>
        </w:tc>
        <w:tc>
          <w:tcPr>
            <w:tcW w:w="1051" w:type="dxa"/>
          </w:tcPr>
          <w:p w:rsidR="003C4A8D" w:rsidRPr="003C4A8D" w:rsidRDefault="003C4A8D" w:rsidP="00CD2FEA">
            <w:pPr>
              <w:spacing w:line="360" w:lineRule="auto"/>
              <w:jc w:val="both"/>
              <w:rPr>
                <w:sz w:val="16"/>
                <w:szCs w:val="16"/>
              </w:rPr>
            </w:pPr>
            <w:r>
              <w:rPr>
                <w:sz w:val="16"/>
                <w:szCs w:val="16"/>
              </w:rPr>
              <w:t>18 min</w:t>
            </w:r>
          </w:p>
        </w:tc>
        <w:tc>
          <w:tcPr>
            <w:tcW w:w="1440" w:type="dxa"/>
          </w:tcPr>
          <w:p w:rsidR="003C4A8D" w:rsidRPr="003C4A8D" w:rsidRDefault="003C4A8D" w:rsidP="00CD2FEA">
            <w:pPr>
              <w:spacing w:line="360" w:lineRule="auto"/>
              <w:jc w:val="both"/>
              <w:rPr>
                <w:sz w:val="16"/>
                <w:szCs w:val="16"/>
              </w:rPr>
            </w:pPr>
            <w:r>
              <w:rPr>
                <w:sz w:val="16"/>
                <w:szCs w:val="16"/>
              </w:rPr>
              <w:t>Andrew Ghafary</w:t>
            </w:r>
          </w:p>
        </w:tc>
      </w:tr>
      <w:tr w:rsidR="003C4A8D" w:rsidTr="003C4A8D">
        <w:tc>
          <w:tcPr>
            <w:tcW w:w="941" w:type="dxa"/>
          </w:tcPr>
          <w:p w:rsidR="003C4A8D" w:rsidRPr="003C4A8D" w:rsidRDefault="003C4A8D" w:rsidP="00CD2FEA">
            <w:pPr>
              <w:spacing w:line="360" w:lineRule="auto"/>
              <w:jc w:val="both"/>
              <w:rPr>
                <w:sz w:val="16"/>
                <w:szCs w:val="16"/>
              </w:rPr>
            </w:pPr>
            <w:r>
              <w:rPr>
                <w:sz w:val="16"/>
                <w:szCs w:val="16"/>
              </w:rPr>
              <w:t>Hadi</w:t>
            </w:r>
          </w:p>
        </w:tc>
        <w:tc>
          <w:tcPr>
            <w:tcW w:w="516" w:type="dxa"/>
          </w:tcPr>
          <w:p w:rsidR="003C4A8D" w:rsidRPr="003C4A8D" w:rsidRDefault="003C4A8D" w:rsidP="00CD2FEA">
            <w:pPr>
              <w:spacing w:line="360" w:lineRule="auto"/>
              <w:jc w:val="both"/>
              <w:rPr>
                <w:sz w:val="16"/>
                <w:szCs w:val="16"/>
              </w:rPr>
            </w:pPr>
            <w:r>
              <w:rPr>
                <w:sz w:val="16"/>
                <w:szCs w:val="16"/>
              </w:rPr>
              <w:t>20</w:t>
            </w:r>
          </w:p>
        </w:tc>
        <w:tc>
          <w:tcPr>
            <w:tcW w:w="1016" w:type="dxa"/>
          </w:tcPr>
          <w:p w:rsidR="003C4A8D" w:rsidRPr="003C4A8D" w:rsidRDefault="003C4A8D" w:rsidP="00CD2FEA">
            <w:pPr>
              <w:spacing w:line="360" w:lineRule="auto"/>
              <w:jc w:val="both"/>
              <w:rPr>
                <w:sz w:val="16"/>
                <w:szCs w:val="16"/>
              </w:rPr>
            </w:pPr>
            <w:r>
              <w:rPr>
                <w:sz w:val="16"/>
                <w:szCs w:val="16"/>
              </w:rPr>
              <w:t>Student</w:t>
            </w:r>
          </w:p>
        </w:tc>
        <w:tc>
          <w:tcPr>
            <w:tcW w:w="796" w:type="dxa"/>
          </w:tcPr>
          <w:p w:rsidR="003C4A8D" w:rsidRPr="003C4A8D" w:rsidRDefault="003C4A8D" w:rsidP="00CD2FEA">
            <w:pPr>
              <w:spacing w:line="360" w:lineRule="auto"/>
              <w:jc w:val="both"/>
              <w:rPr>
                <w:sz w:val="16"/>
                <w:szCs w:val="16"/>
              </w:rPr>
            </w:pPr>
            <w:r>
              <w:rPr>
                <w:sz w:val="16"/>
                <w:szCs w:val="16"/>
              </w:rPr>
              <w:t>Male</w:t>
            </w:r>
          </w:p>
        </w:tc>
        <w:tc>
          <w:tcPr>
            <w:tcW w:w="1051" w:type="dxa"/>
          </w:tcPr>
          <w:p w:rsidR="003C4A8D" w:rsidRPr="003C4A8D" w:rsidRDefault="003C4A8D" w:rsidP="00CD2FEA">
            <w:pPr>
              <w:spacing w:line="360" w:lineRule="auto"/>
              <w:jc w:val="both"/>
              <w:rPr>
                <w:sz w:val="16"/>
                <w:szCs w:val="16"/>
              </w:rPr>
            </w:pPr>
            <w:r>
              <w:rPr>
                <w:sz w:val="16"/>
                <w:szCs w:val="16"/>
              </w:rPr>
              <w:t>22 min</w:t>
            </w:r>
          </w:p>
        </w:tc>
        <w:tc>
          <w:tcPr>
            <w:tcW w:w="1440" w:type="dxa"/>
          </w:tcPr>
          <w:p w:rsidR="003C4A8D" w:rsidRPr="003C4A8D" w:rsidRDefault="003C4A8D" w:rsidP="00CD2FEA">
            <w:pPr>
              <w:spacing w:line="360" w:lineRule="auto"/>
              <w:jc w:val="both"/>
              <w:rPr>
                <w:sz w:val="16"/>
                <w:szCs w:val="16"/>
              </w:rPr>
            </w:pPr>
            <w:r>
              <w:rPr>
                <w:sz w:val="16"/>
                <w:szCs w:val="16"/>
              </w:rPr>
              <w:t>Andrew Ghafary</w:t>
            </w:r>
          </w:p>
        </w:tc>
      </w:tr>
      <w:tr w:rsidR="003C4A8D" w:rsidTr="003C4A8D">
        <w:tc>
          <w:tcPr>
            <w:tcW w:w="941" w:type="dxa"/>
          </w:tcPr>
          <w:p w:rsidR="003C4A8D" w:rsidRPr="003C4A8D" w:rsidRDefault="003C4A8D" w:rsidP="00CD2FEA">
            <w:pPr>
              <w:spacing w:line="360" w:lineRule="auto"/>
              <w:jc w:val="both"/>
              <w:rPr>
                <w:sz w:val="16"/>
                <w:szCs w:val="16"/>
              </w:rPr>
            </w:pPr>
            <w:r>
              <w:rPr>
                <w:sz w:val="16"/>
                <w:szCs w:val="16"/>
              </w:rPr>
              <w:lastRenderedPageBreak/>
              <w:t>Mahmoud</w:t>
            </w:r>
          </w:p>
        </w:tc>
        <w:tc>
          <w:tcPr>
            <w:tcW w:w="516" w:type="dxa"/>
          </w:tcPr>
          <w:p w:rsidR="003C4A8D" w:rsidRPr="003C4A8D" w:rsidRDefault="003C4A8D" w:rsidP="00CD2FEA">
            <w:pPr>
              <w:spacing w:line="360" w:lineRule="auto"/>
              <w:jc w:val="both"/>
              <w:rPr>
                <w:sz w:val="16"/>
                <w:szCs w:val="16"/>
              </w:rPr>
            </w:pPr>
            <w:r>
              <w:rPr>
                <w:sz w:val="16"/>
                <w:szCs w:val="16"/>
              </w:rPr>
              <w:t>62</w:t>
            </w:r>
          </w:p>
        </w:tc>
        <w:tc>
          <w:tcPr>
            <w:tcW w:w="1016" w:type="dxa"/>
          </w:tcPr>
          <w:p w:rsidR="003C4A8D" w:rsidRPr="003C4A8D" w:rsidRDefault="003C4A8D" w:rsidP="00CD2FEA">
            <w:pPr>
              <w:spacing w:line="360" w:lineRule="auto"/>
              <w:jc w:val="both"/>
              <w:rPr>
                <w:sz w:val="16"/>
                <w:szCs w:val="16"/>
              </w:rPr>
            </w:pPr>
            <w:r>
              <w:rPr>
                <w:sz w:val="16"/>
                <w:szCs w:val="16"/>
              </w:rPr>
              <w:t>Professor</w:t>
            </w:r>
          </w:p>
        </w:tc>
        <w:tc>
          <w:tcPr>
            <w:tcW w:w="796" w:type="dxa"/>
          </w:tcPr>
          <w:p w:rsidR="003C4A8D" w:rsidRPr="003C4A8D" w:rsidRDefault="003C4A8D" w:rsidP="00CD2FEA">
            <w:pPr>
              <w:spacing w:line="360" w:lineRule="auto"/>
              <w:jc w:val="both"/>
              <w:rPr>
                <w:sz w:val="16"/>
                <w:szCs w:val="16"/>
              </w:rPr>
            </w:pPr>
            <w:r>
              <w:rPr>
                <w:sz w:val="16"/>
                <w:szCs w:val="16"/>
              </w:rPr>
              <w:t>Male</w:t>
            </w:r>
          </w:p>
        </w:tc>
        <w:tc>
          <w:tcPr>
            <w:tcW w:w="1051" w:type="dxa"/>
          </w:tcPr>
          <w:p w:rsidR="003C4A8D" w:rsidRPr="003C4A8D" w:rsidRDefault="003C4A8D" w:rsidP="00CD2FEA">
            <w:pPr>
              <w:spacing w:line="360" w:lineRule="auto"/>
              <w:jc w:val="both"/>
              <w:rPr>
                <w:sz w:val="16"/>
                <w:szCs w:val="16"/>
              </w:rPr>
            </w:pPr>
            <w:r>
              <w:rPr>
                <w:sz w:val="16"/>
                <w:szCs w:val="16"/>
              </w:rPr>
              <w:t>22 min</w:t>
            </w:r>
          </w:p>
        </w:tc>
        <w:tc>
          <w:tcPr>
            <w:tcW w:w="1440" w:type="dxa"/>
          </w:tcPr>
          <w:p w:rsidR="003C4A8D" w:rsidRPr="003C4A8D" w:rsidRDefault="003C4A8D" w:rsidP="00CD2FEA">
            <w:pPr>
              <w:spacing w:line="360" w:lineRule="auto"/>
              <w:jc w:val="both"/>
              <w:rPr>
                <w:sz w:val="16"/>
                <w:szCs w:val="16"/>
              </w:rPr>
            </w:pPr>
            <w:r>
              <w:rPr>
                <w:sz w:val="16"/>
                <w:szCs w:val="16"/>
              </w:rPr>
              <w:t>Kareem Halablab</w:t>
            </w:r>
          </w:p>
        </w:tc>
      </w:tr>
      <w:tr w:rsidR="003C4A8D" w:rsidTr="003C4A8D">
        <w:tc>
          <w:tcPr>
            <w:tcW w:w="941" w:type="dxa"/>
          </w:tcPr>
          <w:p w:rsidR="003C4A8D" w:rsidRPr="003C4A8D" w:rsidRDefault="003C4A8D" w:rsidP="00CD2FEA">
            <w:pPr>
              <w:spacing w:line="360" w:lineRule="auto"/>
              <w:jc w:val="both"/>
              <w:rPr>
                <w:sz w:val="16"/>
                <w:szCs w:val="16"/>
              </w:rPr>
            </w:pPr>
            <w:r>
              <w:rPr>
                <w:sz w:val="16"/>
                <w:szCs w:val="16"/>
              </w:rPr>
              <w:t>Tam</w:t>
            </w:r>
            <w:r w:rsidR="00DE4AA0">
              <w:rPr>
                <w:sz w:val="16"/>
                <w:szCs w:val="16"/>
              </w:rPr>
              <w:t>a</w:t>
            </w:r>
            <w:r>
              <w:rPr>
                <w:sz w:val="16"/>
                <w:szCs w:val="16"/>
              </w:rPr>
              <w:t>ra</w:t>
            </w:r>
          </w:p>
        </w:tc>
        <w:tc>
          <w:tcPr>
            <w:tcW w:w="516" w:type="dxa"/>
          </w:tcPr>
          <w:p w:rsidR="003C4A8D" w:rsidRPr="003C4A8D" w:rsidRDefault="003C4A8D" w:rsidP="00CD2FEA">
            <w:pPr>
              <w:spacing w:line="360" w:lineRule="auto"/>
              <w:jc w:val="both"/>
              <w:rPr>
                <w:sz w:val="16"/>
                <w:szCs w:val="16"/>
              </w:rPr>
            </w:pPr>
            <w:r>
              <w:rPr>
                <w:sz w:val="16"/>
                <w:szCs w:val="16"/>
              </w:rPr>
              <w:t>20</w:t>
            </w:r>
          </w:p>
        </w:tc>
        <w:tc>
          <w:tcPr>
            <w:tcW w:w="1016" w:type="dxa"/>
          </w:tcPr>
          <w:p w:rsidR="003C4A8D" w:rsidRPr="003C4A8D" w:rsidRDefault="003C4A8D" w:rsidP="00CD2FEA">
            <w:pPr>
              <w:spacing w:line="360" w:lineRule="auto"/>
              <w:jc w:val="both"/>
              <w:rPr>
                <w:sz w:val="16"/>
                <w:szCs w:val="16"/>
              </w:rPr>
            </w:pPr>
            <w:r>
              <w:rPr>
                <w:sz w:val="16"/>
                <w:szCs w:val="16"/>
              </w:rPr>
              <w:t>Student</w:t>
            </w:r>
          </w:p>
        </w:tc>
        <w:tc>
          <w:tcPr>
            <w:tcW w:w="796" w:type="dxa"/>
          </w:tcPr>
          <w:p w:rsidR="003C4A8D" w:rsidRPr="003C4A8D" w:rsidRDefault="003C4A8D" w:rsidP="00CD2FEA">
            <w:pPr>
              <w:spacing w:line="360" w:lineRule="auto"/>
              <w:jc w:val="both"/>
              <w:rPr>
                <w:sz w:val="16"/>
                <w:szCs w:val="16"/>
              </w:rPr>
            </w:pPr>
            <w:r>
              <w:rPr>
                <w:sz w:val="16"/>
                <w:szCs w:val="16"/>
              </w:rPr>
              <w:t>Female</w:t>
            </w:r>
          </w:p>
        </w:tc>
        <w:tc>
          <w:tcPr>
            <w:tcW w:w="1051" w:type="dxa"/>
          </w:tcPr>
          <w:p w:rsidR="003C4A8D" w:rsidRPr="003C4A8D" w:rsidRDefault="003C4A8D" w:rsidP="00CD2FEA">
            <w:pPr>
              <w:spacing w:line="360" w:lineRule="auto"/>
              <w:jc w:val="both"/>
              <w:rPr>
                <w:sz w:val="16"/>
                <w:szCs w:val="16"/>
              </w:rPr>
            </w:pPr>
            <w:r>
              <w:rPr>
                <w:sz w:val="16"/>
                <w:szCs w:val="16"/>
              </w:rPr>
              <w:t>18 min</w:t>
            </w:r>
          </w:p>
        </w:tc>
        <w:tc>
          <w:tcPr>
            <w:tcW w:w="1440" w:type="dxa"/>
          </w:tcPr>
          <w:p w:rsidR="003C4A8D" w:rsidRPr="003C4A8D" w:rsidRDefault="003C4A8D" w:rsidP="00CD2FEA">
            <w:pPr>
              <w:spacing w:line="360" w:lineRule="auto"/>
              <w:jc w:val="both"/>
              <w:rPr>
                <w:sz w:val="16"/>
                <w:szCs w:val="16"/>
              </w:rPr>
            </w:pPr>
            <w:r>
              <w:rPr>
                <w:sz w:val="16"/>
                <w:szCs w:val="16"/>
              </w:rPr>
              <w:t>Hasan Ramadan</w:t>
            </w:r>
          </w:p>
        </w:tc>
      </w:tr>
      <w:tr w:rsidR="003C4A8D" w:rsidTr="003C4A8D">
        <w:tc>
          <w:tcPr>
            <w:tcW w:w="941" w:type="dxa"/>
          </w:tcPr>
          <w:p w:rsidR="003C4A8D" w:rsidRPr="003C4A8D" w:rsidRDefault="003C4A8D" w:rsidP="00CD2FEA">
            <w:pPr>
              <w:spacing w:line="360" w:lineRule="auto"/>
              <w:jc w:val="both"/>
              <w:rPr>
                <w:sz w:val="16"/>
                <w:szCs w:val="16"/>
              </w:rPr>
            </w:pPr>
            <w:r>
              <w:rPr>
                <w:sz w:val="16"/>
                <w:szCs w:val="16"/>
              </w:rPr>
              <w:t>Fadia</w:t>
            </w:r>
          </w:p>
        </w:tc>
        <w:tc>
          <w:tcPr>
            <w:tcW w:w="516" w:type="dxa"/>
          </w:tcPr>
          <w:p w:rsidR="003C4A8D" w:rsidRPr="003C4A8D" w:rsidRDefault="003C4A8D" w:rsidP="00CD2FEA">
            <w:pPr>
              <w:spacing w:line="360" w:lineRule="auto"/>
              <w:jc w:val="both"/>
              <w:rPr>
                <w:sz w:val="16"/>
                <w:szCs w:val="16"/>
              </w:rPr>
            </w:pPr>
            <w:r>
              <w:rPr>
                <w:sz w:val="16"/>
                <w:szCs w:val="16"/>
              </w:rPr>
              <w:t>50</w:t>
            </w:r>
          </w:p>
        </w:tc>
        <w:tc>
          <w:tcPr>
            <w:tcW w:w="1016" w:type="dxa"/>
          </w:tcPr>
          <w:p w:rsidR="003C4A8D" w:rsidRPr="003C4A8D" w:rsidRDefault="003C4A8D" w:rsidP="00CD2FEA">
            <w:pPr>
              <w:spacing w:line="360" w:lineRule="auto"/>
              <w:jc w:val="both"/>
              <w:rPr>
                <w:sz w:val="16"/>
                <w:szCs w:val="16"/>
              </w:rPr>
            </w:pPr>
            <w:r>
              <w:rPr>
                <w:sz w:val="16"/>
                <w:szCs w:val="16"/>
              </w:rPr>
              <w:t>Professor</w:t>
            </w:r>
          </w:p>
        </w:tc>
        <w:tc>
          <w:tcPr>
            <w:tcW w:w="796" w:type="dxa"/>
          </w:tcPr>
          <w:p w:rsidR="003C4A8D" w:rsidRPr="003C4A8D" w:rsidRDefault="003C4A8D" w:rsidP="00CD2FEA">
            <w:pPr>
              <w:spacing w:line="360" w:lineRule="auto"/>
              <w:jc w:val="both"/>
              <w:rPr>
                <w:sz w:val="16"/>
                <w:szCs w:val="16"/>
              </w:rPr>
            </w:pPr>
            <w:r>
              <w:rPr>
                <w:sz w:val="16"/>
                <w:szCs w:val="16"/>
              </w:rPr>
              <w:t>Female</w:t>
            </w:r>
          </w:p>
        </w:tc>
        <w:tc>
          <w:tcPr>
            <w:tcW w:w="1051" w:type="dxa"/>
          </w:tcPr>
          <w:p w:rsidR="003C4A8D" w:rsidRPr="003C4A8D" w:rsidRDefault="003C4A8D" w:rsidP="00CD2FEA">
            <w:pPr>
              <w:spacing w:line="360" w:lineRule="auto"/>
              <w:jc w:val="both"/>
              <w:rPr>
                <w:sz w:val="16"/>
                <w:szCs w:val="16"/>
              </w:rPr>
            </w:pPr>
            <w:r>
              <w:rPr>
                <w:sz w:val="16"/>
                <w:szCs w:val="16"/>
              </w:rPr>
              <w:t>25 min</w:t>
            </w:r>
          </w:p>
        </w:tc>
        <w:tc>
          <w:tcPr>
            <w:tcW w:w="1440" w:type="dxa"/>
          </w:tcPr>
          <w:p w:rsidR="003C4A8D" w:rsidRPr="003C4A8D" w:rsidRDefault="003C4A8D" w:rsidP="00CD2FEA">
            <w:pPr>
              <w:spacing w:line="360" w:lineRule="auto"/>
              <w:jc w:val="both"/>
              <w:rPr>
                <w:sz w:val="16"/>
                <w:szCs w:val="16"/>
              </w:rPr>
            </w:pPr>
            <w:r>
              <w:rPr>
                <w:sz w:val="16"/>
                <w:szCs w:val="16"/>
              </w:rPr>
              <w:t>Hussein Haydar</w:t>
            </w:r>
          </w:p>
        </w:tc>
      </w:tr>
      <w:tr w:rsidR="003C4A8D" w:rsidTr="003C4A8D">
        <w:tc>
          <w:tcPr>
            <w:tcW w:w="941" w:type="dxa"/>
          </w:tcPr>
          <w:p w:rsidR="003C4A8D" w:rsidRPr="003C4A8D" w:rsidRDefault="003C4A8D" w:rsidP="00CD2FEA">
            <w:pPr>
              <w:spacing w:line="360" w:lineRule="auto"/>
              <w:jc w:val="both"/>
              <w:rPr>
                <w:sz w:val="16"/>
                <w:szCs w:val="16"/>
              </w:rPr>
            </w:pPr>
            <w:r>
              <w:rPr>
                <w:sz w:val="16"/>
                <w:szCs w:val="16"/>
              </w:rPr>
              <w:t>Jad</w:t>
            </w:r>
          </w:p>
        </w:tc>
        <w:tc>
          <w:tcPr>
            <w:tcW w:w="516" w:type="dxa"/>
          </w:tcPr>
          <w:p w:rsidR="003C4A8D" w:rsidRPr="003C4A8D" w:rsidRDefault="003C4A8D" w:rsidP="00CD2FEA">
            <w:pPr>
              <w:spacing w:line="360" w:lineRule="auto"/>
              <w:jc w:val="both"/>
              <w:rPr>
                <w:sz w:val="16"/>
                <w:szCs w:val="16"/>
              </w:rPr>
            </w:pPr>
            <w:r>
              <w:rPr>
                <w:sz w:val="16"/>
                <w:szCs w:val="16"/>
              </w:rPr>
              <w:t>20</w:t>
            </w:r>
          </w:p>
        </w:tc>
        <w:tc>
          <w:tcPr>
            <w:tcW w:w="1016" w:type="dxa"/>
          </w:tcPr>
          <w:p w:rsidR="003C4A8D" w:rsidRPr="003C4A8D" w:rsidRDefault="003C4A8D" w:rsidP="00CD2FEA">
            <w:pPr>
              <w:spacing w:line="360" w:lineRule="auto"/>
              <w:jc w:val="both"/>
              <w:rPr>
                <w:sz w:val="16"/>
                <w:szCs w:val="16"/>
              </w:rPr>
            </w:pPr>
            <w:r>
              <w:rPr>
                <w:sz w:val="16"/>
                <w:szCs w:val="16"/>
              </w:rPr>
              <w:t>Student</w:t>
            </w:r>
          </w:p>
        </w:tc>
        <w:tc>
          <w:tcPr>
            <w:tcW w:w="796" w:type="dxa"/>
          </w:tcPr>
          <w:p w:rsidR="003C4A8D" w:rsidRPr="003C4A8D" w:rsidRDefault="003C4A8D" w:rsidP="00CD2FEA">
            <w:pPr>
              <w:spacing w:line="360" w:lineRule="auto"/>
              <w:jc w:val="both"/>
              <w:rPr>
                <w:sz w:val="16"/>
                <w:szCs w:val="16"/>
              </w:rPr>
            </w:pPr>
            <w:r>
              <w:rPr>
                <w:sz w:val="16"/>
                <w:szCs w:val="16"/>
              </w:rPr>
              <w:t>Male</w:t>
            </w:r>
          </w:p>
        </w:tc>
        <w:tc>
          <w:tcPr>
            <w:tcW w:w="1051" w:type="dxa"/>
          </w:tcPr>
          <w:p w:rsidR="003C4A8D" w:rsidRPr="003C4A8D" w:rsidRDefault="003C4A8D" w:rsidP="00CD2FEA">
            <w:pPr>
              <w:spacing w:line="360" w:lineRule="auto"/>
              <w:jc w:val="both"/>
              <w:rPr>
                <w:sz w:val="16"/>
                <w:szCs w:val="16"/>
              </w:rPr>
            </w:pPr>
            <w:r>
              <w:rPr>
                <w:sz w:val="16"/>
                <w:szCs w:val="16"/>
              </w:rPr>
              <w:t>22 min</w:t>
            </w:r>
          </w:p>
        </w:tc>
        <w:tc>
          <w:tcPr>
            <w:tcW w:w="1440" w:type="dxa"/>
          </w:tcPr>
          <w:p w:rsidR="003C4A8D" w:rsidRPr="003C4A8D" w:rsidRDefault="003C4A8D" w:rsidP="00CD2FEA">
            <w:pPr>
              <w:keepNext/>
              <w:spacing w:line="360" w:lineRule="auto"/>
              <w:jc w:val="both"/>
              <w:rPr>
                <w:sz w:val="16"/>
                <w:szCs w:val="16"/>
              </w:rPr>
            </w:pPr>
            <w:r>
              <w:rPr>
                <w:sz w:val="16"/>
                <w:szCs w:val="16"/>
              </w:rPr>
              <w:t>Andrew Ghafary</w:t>
            </w:r>
          </w:p>
        </w:tc>
      </w:tr>
    </w:tbl>
    <w:p w:rsidR="007A373B" w:rsidRPr="004E1B42" w:rsidRDefault="003C4A8D" w:rsidP="00CD2FEA">
      <w:pPr>
        <w:pStyle w:val="Caption"/>
        <w:spacing w:line="360" w:lineRule="auto"/>
        <w:jc w:val="both"/>
        <w:rPr>
          <w:b/>
          <w:color w:val="4F81BD" w:themeColor="accent1"/>
        </w:rPr>
      </w:pPr>
      <w:r>
        <w:t xml:space="preserve">Table </w:t>
      </w:r>
      <w:r w:rsidR="00B601FF">
        <w:fldChar w:fldCharType="begin"/>
      </w:r>
      <w:r w:rsidR="00B601FF">
        <w:instrText xml:space="preserve"> SEQ Table \* ARABIC </w:instrText>
      </w:r>
      <w:r w:rsidR="00B601FF">
        <w:fldChar w:fldCharType="separate"/>
      </w:r>
      <w:r w:rsidR="00F67AB4">
        <w:rPr>
          <w:noProof/>
        </w:rPr>
        <w:t>1</w:t>
      </w:r>
      <w:r w:rsidR="00B601FF">
        <w:rPr>
          <w:noProof/>
        </w:rPr>
        <w:fldChar w:fldCharType="end"/>
      </w:r>
      <w:r>
        <w:t>. Interviews Table</w:t>
      </w:r>
    </w:p>
    <w:p w:rsidR="00AA630E" w:rsidRPr="00AA630E" w:rsidRDefault="00AA630E" w:rsidP="00CD2FEA">
      <w:pPr>
        <w:spacing w:line="360" w:lineRule="auto"/>
        <w:ind w:left="180" w:right="80" w:firstLine="202"/>
        <w:jc w:val="both"/>
      </w:pPr>
      <w:r>
        <w:t xml:space="preserve">The first person we interviewed was Hadi Hamoud, a 20 years old Computer and Communication Engineer at AUB. He </w:t>
      </w:r>
      <w:r w:rsidR="00826362">
        <w:t>enlightened us on</w:t>
      </w:r>
      <w:r>
        <w:t xml:space="preserve"> multiple issues</w:t>
      </w:r>
      <w:r w:rsidR="00826362">
        <w:t xml:space="preserve"> faced</w:t>
      </w:r>
      <w:r>
        <w:t xml:space="preserve"> as a student in Lebanon during the pandemic.</w:t>
      </w:r>
      <w:r w:rsidR="00561CD6">
        <w:t xml:space="preserve"> </w:t>
      </w:r>
      <w:r>
        <w:t>The most prominent issue he mentioned is the mental health effect of the lockdown on him and on his studies. He argues that social media has made it harder for him to stay at home as some people were going out and posting about their different activities. He also blamed fake news on social media for his decline in mental state as it blurs the line between what is real and what is not.</w:t>
      </w:r>
    </w:p>
    <w:p w:rsidR="00AA630E" w:rsidRDefault="00AA630E" w:rsidP="00CD2FEA">
      <w:pPr>
        <w:spacing w:line="360" w:lineRule="auto"/>
        <w:ind w:left="180" w:right="80"/>
        <w:jc w:val="both"/>
      </w:pPr>
      <w:r>
        <w:t>He</w:t>
      </w:r>
      <w:r w:rsidR="00561CD6">
        <w:t xml:space="preserve"> </w:t>
      </w:r>
      <w:r>
        <w:t>recommends</w:t>
      </w:r>
      <w:r w:rsidR="00561CD6">
        <w:t xml:space="preserve"> </w:t>
      </w:r>
      <w:r>
        <w:t>being</w:t>
      </w:r>
      <w:r w:rsidR="00561CD6">
        <w:t xml:space="preserve"> </w:t>
      </w:r>
      <w:r>
        <w:t>more</w:t>
      </w:r>
      <w:r w:rsidR="00561CD6">
        <w:t xml:space="preserve"> </w:t>
      </w:r>
      <w:r>
        <w:t>transparent</w:t>
      </w:r>
      <w:r w:rsidR="00561CD6">
        <w:t xml:space="preserve"> </w:t>
      </w:r>
      <w:r>
        <w:t>with</w:t>
      </w:r>
      <w:r w:rsidR="00561CD6">
        <w:t xml:space="preserve"> </w:t>
      </w:r>
      <w:r>
        <w:t>the vaccination campaign as well as better enforcement of the lockdown measures to enable a better fight against the virus. He also advises the use of reliable sources of information to keep up to date.</w:t>
      </w:r>
    </w:p>
    <w:p w:rsidR="00AA630E" w:rsidRDefault="00AA630E" w:rsidP="00CD2FEA">
      <w:pPr>
        <w:spacing w:line="360" w:lineRule="auto"/>
        <w:ind w:left="180" w:right="81"/>
        <w:jc w:val="both"/>
      </w:pPr>
      <w:r>
        <w:t>We would like to assist Hadi in having a better academic experience as well as an easier lockdown experience by removing some of the stress factors affecting him.</w:t>
      </w:r>
    </w:p>
    <w:p w:rsidR="00AA630E" w:rsidRDefault="00AA630E" w:rsidP="00CD2FEA">
      <w:pPr>
        <w:spacing w:before="15" w:line="360" w:lineRule="auto"/>
        <w:jc w:val="both"/>
        <w:rPr>
          <w:sz w:val="24"/>
          <w:szCs w:val="24"/>
        </w:rPr>
      </w:pPr>
    </w:p>
    <w:p w:rsidR="007A373B" w:rsidRPr="00AA630E" w:rsidRDefault="00AA630E" w:rsidP="00CD2FEA">
      <w:pPr>
        <w:spacing w:line="360" w:lineRule="auto"/>
        <w:ind w:left="180" w:right="80"/>
        <w:jc w:val="both"/>
      </w:pPr>
      <w:r>
        <w:t>The second person we interviewed was Dr. Mahmoud Halablab, a 62 years old professor in Microbiology.</w:t>
      </w:r>
      <w:r w:rsidR="00826362">
        <w:t xml:space="preserve"> </w:t>
      </w:r>
    </w:p>
    <w:p w:rsidR="007A373B" w:rsidRDefault="000456F7" w:rsidP="00CD2FEA">
      <w:pPr>
        <w:spacing w:line="360" w:lineRule="auto"/>
        <w:ind w:left="180" w:right="81"/>
        <w:jc w:val="both"/>
      </w:pPr>
      <w:r>
        <w:t>In this interview Dr. Mahmoud narr</w:t>
      </w:r>
      <w:r w:rsidR="00826362">
        <w:t xml:space="preserve">ates his experience with online teaching during the pandemic. He discussed several issues </w:t>
      </w:r>
      <w:r>
        <w:t xml:space="preserve">such as the difficulties he faced </w:t>
      </w:r>
      <w:r w:rsidR="00826362">
        <w:t xml:space="preserve">while turning lab material into a digital </w:t>
      </w:r>
      <w:r>
        <w:t>version. Dr. Mahmoud</w:t>
      </w:r>
      <w:r w:rsidR="00826362">
        <w:t xml:space="preserve"> also</w:t>
      </w:r>
      <w:r>
        <w:t xml:space="preserve"> </w:t>
      </w:r>
      <w:r w:rsidR="00826362">
        <w:t>emphasizes</w:t>
      </w:r>
      <w:r>
        <w:t xml:space="preserve"> the </w:t>
      </w:r>
      <w:r w:rsidR="00826362">
        <w:t>challenges in</w:t>
      </w:r>
      <w:r>
        <w:t xml:space="preserve"> </w:t>
      </w:r>
      <w:r w:rsidR="00826362">
        <w:t xml:space="preserve">communicating with students, especially </w:t>
      </w:r>
      <w:r>
        <w:t>virtually</w:t>
      </w:r>
    </w:p>
    <w:p w:rsidR="007A373B" w:rsidRDefault="00826362" w:rsidP="00CD2FEA">
      <w:pPr>
        <w:spacing w:line="360" w:lineRule="auto"/>
        <w:ind w:left="180" w:right="81"/>
        <w:jc w:val="both"/>
      </w:pPr>
      <w:r>
        <w:t xml:space="preserve">Dr. </w:t>
      </w:r>
      <w:r w:rsidR="000456F7">
        <w:t xml:space="preserve">Mahmoud </w:t>
      </w:r>
      <w:r>
        <w:t>also expresses his surprise with</w:t>
      </w:r>
      <w:r w:rsidR="000456F7">
        <w:t xml:space="preserve"> the</w:t>
      </w:r>
      <w:r>
        <w:t xml:space="preserve"> current medical developments. He is particularly</w:t>
      </w:r>
      <w:r w:rsidR="000456F7">
        <w:t xml:space="preserve"> marveled </w:t>
      </w:r>
      <w:r>
        <w:t>with the worldwide vaccination campaign that was able to deliver such a huge number of effective vaccines in a very short period of time. He is, however, still skeptical about the Lebanese vaccination cam</w:t>
      </w:r>
      <w:r w:rsidR="00284774">
        <w:t xml:space="preserve">paign </w:t>
      </w:r>
      <w:r>
        <w:t xml:space="preserve">as it is surprisingly </w:t>
      </w:r>
      <w:r w:rsidR="00284774">
        <w:t xml:space="preserve">slow and </w:t>
      </w:r>
      <w:r>
        <w:t>might not catch up to new strains of the virus.</w:t>
      </w:r>
    </w:p>
    <w:p w:rsidR="004E1B42" w:rsidRDefault="00826362" w:rsidP="00CD2FEA">
      <w:pPr>
        <w:spacing w:line="360" w:lineRule="auto"/>
        <w:ind w:left="180" w:right="81"/>
        <w:jc w:val="both"/>
      </w:pPr>
      <w:r>
        <w:t>We would like to help Dr. Mahmoud have a better teaching experience and provide him with additional tools to communicate course content with his students.</w:t>
      </w:r>
    </w:p>
    <w:p w:rsidR="00284774" w:rsidRDefault="00284774" w:rsidP="00CD2FEA">
      <w:pPr>
        <w:spacing w:line="360" w:lineRule="auto"/>
        <w:ind w:left="180" w:right="81"/>
        <w:jc w:val="both"/>
      </w:pPr>
      <w:r>
        <w:lastRenderedPageBreak/>
        <w:t xml:space="preserve">The third person we interviewed was </w:t>
      </w:r>
      <w:r w:rsidR="00245C15">
        <w:t>Tamara</w:t>
      </w:r>
      <w:r>
        <w:t xml:space="preserve"> Haydar, a 20 years old Computer and Communication Engineer at AUB.</w:t>
      </w:r>
      <w:r w:rsidR="00561CD6">
        <w:t xml:space="preserve"> </w:t>
      </w:r>
      <w:r w:rsidR="00251591">
        <w:t>She mentioned the difficulties she has been facing trying to cope with online learning. She expresses her dismay and frustration with the huge workload professors assign to the different c</w:t>
      </w:r>
      <w:r w:rsidR="003C4A8D">
        <w:t>ourses due to them being online.</w:t>
      </w:r>
    </w:p>
    <w:p w:rsidR="003C4A8D" w:rsidRPr="00251591" w:rsidRDefault="003C4A8D" w:rsidP="00CD2FEA">
      <w:pPr>
        <w:spacing w:line="360" w:lineRule="auto"/>
        <w:ind w:left="180" w:right="-34"/>
        <w:jc w:val="both"/>
      </w:pPr>
      <w:r>
        <w:t>She argues that, although online learning provides more resources and better access to course material, the mental aspect of studying in quarantine proves to be the most challenging. Tamara clearly portrays this when comparing studying with her colleagues at the AUB library versus studying alone in her room.</w:t>
      </w:r>
    </w:p>
    <w:p w:rsidR="003C4A8D" w:rsidRDefault="003C4A8D" w:rsidP="00CD2FEA">
      <w:pPr>
        <w:spacing w:line="360" w:lineRule="auto"/>
        <w:ind w:left="180" w:right="-34"/>
        <w:jc w:val="both"/>
      </w:pPr>
      <w:r>
        <w:t>She recommends that professors should communicate with each other in order to unify the workload among different courses, change policies, and be more lenient on deadlines and exams.</w:t>
      </w:r>
    </w:p>
    <w:p w:rsidR="00EC4943" w:rsidRDefault="003C4A8D" w:rsidP="00CD2FEA">
      <w:pPr>
        <w:spacing w:line="360" w:lineRule="auto"/>
        <w:ind w:left="180" w:right="-33"/>
        <w:jc w:val="both"/>
      </w:pPr>
      <w:r>
        <w:t>We would like to provide Tamara with a better educational experience and keep a positive outlook throughout</w:t>
      </w:r>
      <w:r w:rsidR="00265EAE">
        <w:t xml:space="preserve"> university.</w:t>
      </w:r>
    </w:p>
    <w:p w:rsidR="00EC4943" w:rsidRDefault="00EC4943" w:rsidP="00CD2FEA">
      <w:pPr>
        <w:spacing w:line="360" w:lineRule="auto"/>
        <w:ind w:left="180" w:right="81"/>
        <w:jc w:val="both"/>
      </w:pPr>
    </w:p>
    <w:p w:rsidR="00D12A89" w:rsidRDefault="00D12A89" w:rsidP="00CD2FEA">
      <w:pPr>
        <w:spacing w:line="360" w:lineRule="auto"/>
        <w:ind w:right="3633"/>
        <w:jc w:val="both"/>
        <w:rPr>
          <w:sz w:val="16"/>
          <w:szCs w:val="16"/>
        </w:rPr>
      </w:pPr>
      <w:r>
        <w:t>II.</w:t>
      </w:r>
      <w:r w:rsidR="00E21547">
        <w:t xml:space="preserve"> </w:t>
      </w:r>
      <w:r w:rsidR="00E727A8" w:rsidRPr="00E727A8">
        <w:rPr>
          <w:b/>
        </w:rPr>
        <w:t>Define Phase</w:t>
      </w:r>
    </w:p>
    <w:p w:rsidR="00EC4943" w:rsidRDefault="00265EAE" w:rsidP="00CD2FEA">
      <w:pPr>
        <w:spacing w:before="77" w:line="360" w:lineRule="auto"/>
        <w:ind w:left="270" w:right="79"/>
        <w:jc w:val="both"/>
      </w:pPr>
      <w:r>
        <w:rPr>
          <w:noProof/>
        </w:rPr>
        <mc:AlternateContent>
          <mc:Choice Requires="wps">
            <w:drawing>
              <wp:anchor distT="0" distB="0" distL="114300" distR="114300" simplePos="0" relativeHeight="251667456" behindDoc="1" locked="0" layoutInCell="1" allowOverlap="1" wp14:anchorId="4C4C5A0B" wp14:editId="282740D3">
                <wp:simplePos x="0" y="0"/>
                <wp:positionH relativeFrom="margin">
                  <wp:align>right</wp:align>
                </wp:positionH>
                <wp:positionV relativeFrom="paragraph">
                  <wp:posOffset>5036185</wp:posOffset>
                </wp:positionV>
                <wp:extent cx="3200400" cy="63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DE4AA0" w:rsidRPr="00577CA2" w:rsidRDefault="00DE4AA0" w:rsidP="00265EAE">
                            <w:pPr>
                              <w:pStyle w:val="Caption"/>
                              <w:jc w:val="center"/>
                              <w:rPr>
                                <w:noProof/>
                                <w:sz w:val="20"/>
                                <w:szCs w:val="20"/>
                              </w:rPr>
                            </w:pPr>
                            <w:r>
                              <w:t>Figure 2. Brainstorming Ideas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4C5A0B" id="_x0000_t202" coordsize="21600,21600" o:spt="202" path="m,l,21600r21600,l21600,xe">
                <v:stroke joinstyle="miter"/>
                <v:path gradientshapeok="t" o:connecttype="rect"/>
              </v:shapetype>
              <v:shape id="Text Box 4" o:spid="_x0000_s1026" type="#_x0000_t202" style="position:absolute;left:0;text-align:left;margin-left:200.8pt;margin-top:396.55pt;width:252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" stroked="f">
                <v:textbox style="mso-fit-shape-to-text:t" inset="0,0,0,0">
                  <w:txbxContent>
                    <w:p w:rsidR="00DE4AA0" w:rsidRPr="00577CA2" w:rsidRDefault="00DE4AA0" w:rsidP="00265EAE">
                      <w:pPr>
                        <w:pStyle w:val="Caption"/>
                        <w:jc w:val="center"/>
                        <w:rPr>
                          <w:noProof/>
                          <w:sz w:val="20"/>
                          <w:szCs w:val="20"/>
                        </w:rPr>
                      </w:pPr>
                      <w:r>
                        <w:t>Figure 2. Brainstorming Ideas</w:t>
                      </w:r>
                    </w:p>
                  </w:txbxContent>
                </v:textbox>
                <w10:wrap anchorx="margin"/>
              </v:shape>
            </w:pict>
          </mc:Fallback>
        </mc:AlternateContent>
      </w:r>
      <w:r w:rsidR="00D12A89">
        <w:t xml:space="preserve">After discussing with our interviewees and </w:t>
      </w:r>
      <w:r w:rsidR="0020154F">
        <w:t>concluding</w:t>
      </w:r>
      <w:r w:rsidR="00D12A89">
        <w:t xml:space="preserve"> our </w:t>
      </w:r>
      <w:r w:rsidR="0020154F">
        <w:t xml:space="preserve">first investigation, we </w:t>
      </w:r>
      <w:r w:rsidR="00D12A89">
        <w:t xml:space="preserve">clearly </w:t>
      </w:r>
      <w:r w:rsidR="0020154F">
        <w:t xml:space="preserve">saw </w:t>
      </w:r>
      <w:r w:rsidR="00D12A89">
        <w:t xml:space="preserve">people </w:t>
      </w:r>
      <w:r w:rsidR="0020154F">
        <w:t>struggling</w:t>
      </w:r>
      <w:r w:rsidR="00D12A89">
        <w:t xml:space="preserve"> to manage anxiety, massive workload</w:t>
      </w:r>
      <w:r w:rsidR="0020154F">
        <w:t>s, fake news and the slow vaccination campaign. The Covid-19 Pandemic as well as the steps taken by universities and our incompetent government have only added to the overall stress levels in Lebanese citizens.</w:t>
      </w:r>
      <w:r w:rsidR="003B62FA">
        <w:t xml:space="preserve"> We decided that we cannot tackle the vaccination campaign as a problem since we do not have enough data on the subject.</w:t>
      </w:r>
      <w:r w:rsidR="003B62FA" w:rsidRPr="003B62FA">
        <w:t xml:space="preserve"> </w:t>
      </w:r>
      <w:r w:rsidR="003B62FA">
        <w:t>In addition, the government is already working on a fact-checking platform in accordance with the ministry of public health. We also did not want to tackle the problem of fake news as there are already many implemented models. We finally settled on university related issued that cam</w:t>
      </w:r>
      <w:r w:rsidR="00561CD6">
        <w:t xml:space="preserve">e to being due to the pandemic like communication between peers or between teachers and students. Other ideas include helping students choose better schedules by minimizing their workloads. We quickly discovered that different course combinations have different effects on our interviewees’ state of mind and well-being. We additionally found out that these combinations have various implications in terms of workload. As a group, we chose to utilize our insight in Machine Learning to help our stakeholders figure out how to facilitate the process of </w:t>
      </w:r>
      <w:r w:rsidR="00561CD6">
        <w:lastRenderedPageBreak/>
        <w:t xml:space="preserve">choosing the right set of courses in order to lessen the impact of induced workload and their implication on mental health. We would then assist them in discovering customized, explicit, and powerful strategies to manage those </w:t>
      </w:r>
      <w:r w:rsidR="00EC4943">
        <w:t>inclinations</w:t>
      </w:r>
      <w:r>
        <w:rPr>
          <w:noProof/>
        </w:rPr>
        <w:drawing>
          <wp:inline distT="0" distB="0" distL="0" distR="0" wp14:anchorId="58534982" wp14:editId="0E37F5F1">
            <wp:extent cx="3136900" cy="19227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0" cy="1922780"/>
                    </a:xfrm>
                    <a:prstGeom prst="rect">
                      <a:avLst/>
                    </a:prstGeom>
                    <a:noFill/>
                    <a:ln>
                      <a:noFill/>
                    </a:ln>
                  </pic:spPr>
                </pic:pic>
              </a:graphicData>
            </a:graphic>
          </wp:inline>
        </w:drawing>
      </w:r>
    </w:p>
    <w:p w:rsidR="00E21547" w:rsidRDefault="00E21547" w:rsidP="00CD2FEA">
      <w:pPr>
        <w:pStyle w:val="Caption"/>
        <w:spacing w:line="360" w:lineRule="auto"/>
        <w:jc w:val="both"/>
      </w:pPr>
    </w:p>
    <w:p w:rsidR="00D12A89" w:rsidRDefault="00EC4943" w:rsidP="00CD2FEA">
      <w:pPr>
        <w:pStyle w:val="Caption"/>
        <w:spacing w:line="360" w:lineRule="auto"/>
        <w:jc w:val="both"/>
      </w:pPr>
      <w:r>
        <w:t xml:space="preserve">Figure </w:t>
      </w:r>
      <w:r w:rsidR="00265EAE">
        <w:t>1</w:t>
      </w:r>
      <w:r>
        <w:t>. Black Box Diagram</w:t>
      </w:r>
    </w:p>
    <w:p w:rsidR="00EC4943" w:rsidRDefault="00EC4943" w:rsidP="00CD2FEA">
      <w:pPr>
        <w:spacing w:line="360" w:lineRule="auto"/>
        <w:jc w:val="both"/>
      </w:pPr>
    </w:p>
    <w:p w:rsidR="00265EAE" w:rsidRDefault="00265EAE" w:rsidP="00CD2FEA">
      <w:pPr>
        <w:spacing w:line="360" w:lineRule="auto"/>
        <w:jc w:val="both"/>
      </w:pPr>
    </w:p>
    <w:p w:rsidR="00265EAE" w:rsidRDefault="00265EAE" w:rsidP="00CD2FEA">
      <w:pPr>
        <w:spacing w:line="360" w:lineRule="auto"/>
        <w:jc w:val="both"/>
      </w:pPr>
    </w:p>
    <w:p w:rsidR="00EC4943" w:rsidRDefault="00EC4943" w:rsidP="00CD2FEA">
      <w:pPr>
        <w:spacing w:line="360" w:lineRule="auto"/>
        <w:ind w:left="116"/>
        <w:jc w:val="both"/>
      </w:pPr>
      <w:r>
        <w:rPr>
          <w:w w:val="101"/>
          <w:sz w:val="18"/>
          <w:szCs w:val="18"/>
        </w:rPr>
        <w:t>III-</w:t>
      </w:r>
      <w:r>
        <w:rPr>
          <w:sz w:val="18"/>
          <w:szCs w:val="18"/>
        </w:rPr>
        <w:t xml:space="preserve"> </w:t>
      </w:r>
      <w:r>
        <w:rPr>
          <w:b/>
        </w:rPr>
        <w:t>Ideation &amp; Low-resolution Prototypes</w:t>
      </w:r>
    </w:p>
    <w:p w:rsidR="00EC4943" w:rsidRDefault="00EC4943" w:rsidP="00CD2FEA">
      <w:pPr>
        <w:spacing w:before="1" w:line="360" w:lineRule="auto"/>
        <w:jc w:val="both"/>
        <w:rPr>
          <w:sz w:val="11"/>
          <w:szCs w:val="11"/>
        </w:rPr>
      </w:pPr>
    </w:p>
    <w:p w:rsidR="00EC4943" w:rsidRPr="00EC4943" w:rsidRDefault="00EC4943" w:rsidP="00CD2FEA">
      <w:pPr>
        <w:pStyle w:val="ListParagraph"/>
        <w:numPr>
          <w:ilvl w:val="0"/>
          <w:numId w:val="4"/>
        </w:numPr>
        <w:spacing w:line="360" w:lineRule="auto"/>
        <w:jc w:val="both"/>
        <w:rPr>
          <w:i/>
        </w:rPr>
      </w:pPr>
      <w:r w:rsidRPr="00EC4943">
        <w:rPr>
          <w:i/>
        </w:rPr>
        <w:t>Brain Storming</w:t>
      </w:r>
    </w:p>
    <w:p w:rsidR="00EC4943" w:rsidRDefault="00C34B01" w:rsidP="00CD2FEA">
      <w:pPr>
        <w:pStyle w:val="ListParagraph"/>
        <w:spacing w:line="360" w:lineRule="auto"/>
        <w:ind w:left="627"/>
        <w:jc w:val="both"/>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145380</wp:posOffset>
            </wp:positionV>
            <wp:extent cx="3200400" cy="16973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697355"/>
                    </a:xfrm>
                    <a:prstGeom prst="rect">
                      <a:avLst/>
                    </a:prstGeom>
                    <a:noFill/>
                  </pic:spPr>
                </pic:pic>
              </a:graphicData>
            </a:graphic>
          </wp:anchor>
        </w:drawing>
      </w:r>
    </w:p>
    <w:p w:rsidR="00EC4943" w:rsidRDefault="00EC4943" w:rsidP="00CD2FEA">
      <w:pPr>
        <w:spacing w:line="360" w:lineRule="auto"/>
        <w:jc w:val="both"/>
      </w:pPr>
      <w:r>
        <w:t xml:space="preserve">The </w:t>
      </w:r>
      <w:r w:rsidR="00B5611F">
        <w:t>first</w:t>
      </w:r>
      <w:r>
        <w:t xml:space="preserve"> step </w:t>
      </w:r>
      <w:r w:rsidR="00B5611F">
        <w:t>we took to</w:t>
      </w:r>
      <w:r>
        <w:t xml:space="preserve"> </w:t>
      </w:r>
      <w:r w:rsidR="00B5611F">
        <w:t>uncover answers to our concerns in</w:t>
      </w:r>
      <w:r>
        <w:t xml:space="preserve"> the characterize stage was to sit and conceptualize as a group. During our zoom meetings, we made a common page where we </w:t>
      </w:r>
      <w:r w:rsidR="00B5611F">
        <w:t>wrote down</w:t>
      </w:r>
      <w:r>
        <w:t xml:space="preserve"> a wide range of ideas and thoughts that may answer our concern</w:t>
      </w:r>
      <w:r w:rsidR="00B5611F">
        <w:t>s</w:t>
      </w:r>
      <w:r>
        <w:t>. We understood that despite the craziness of some ideas, it was their center reas</w:t>
      </w:r>
      <w:r w:rsidR="00B5611F">
        <w:t>on that made a difference.</w:t>
      </w:r>
      <w:r w:rsidR="00E21547">
        <w:t xml:space="preserve"> </w:t>
      </w:r>
      <w:r w:rsidR="00B5611F">
        <w:t>W</w:t>
      </w:r>
      <w:r>
        <w:t xml:space="preserve">e attempted to discover methods of interpreting that reason in a more pragmatic manner. The first step in our problem was to identify the courses that students are taking in addition to how they are feeling throughout key weeks in the semester. Moreover, we thought of having a student-input assessment that would evaluate your daily mood. The next step was to analyze how different combinations of courses and especially those that have incompatible workloads will make any semester a living hell and induce tremendous mental health effect on students. We then found out that we needed a long-term solution to help people even after </w:t>
      </w:r>
      <w:r w:rsidR="00B5611F">
        <w:t>Covid-19. W</w:t>
      </w:r>
      <w:r>
        <w:t>e</w:t>
      </w:r>
      <w:r w:rsidR="00B5611F">
        <w:t xml:space="preserve"> therefore</w:t>
      </w:r>
      <w:r>
        <w:t xml:space="preserve"> brainstormed some ideas and came up with a course combination calculator and a happiness optimizer. We now had our key parts, how might we convey them </w:t>
      </w:r>
      <w:r>
        <w:lastRenderedPageBreak/>
        <w:t xml:space="preserve">to our client? We bantered between having a site or an application. We wound up settling on an application to augment the common sense of our </w:t>
      </w:r>
      <w:r w:rsidR="00B5611F">
        <w:t>framework</w:t>
      </w:r>
      <w:r>
        <w:t xml:space="preserve">. The examination likewise showed the benefits of making an application. For example, availability because of ceaseless network or simplicity of route. We now had a fairly reasonable thought of our sources of info and yields. Our inputs would be the individual’s profile, major, university, courses he’s taking and </w:t>
      </w:r>
      <w:r w:rsidR="004E1B42">
        <w:t xml:space="preserve">an </w:t>
      </w:r>
      <w:r>
        <w:t>overall score for the workload during this semester. After gathering data and creating a relationship between certain combinations of courses and respective scores, a student will then input his desired courses for the upcoming semester and will get an as output an expected overall score describing the load he should be anticipating, unfolding the overall happiness by this selection</w:t>
      </w:r>
      <w:r w:rsidR="00BC5BF3">
        <w:t>.</w:t>
      </w:r>
    </w:p>
    <w:p w:rsidR="00265EAE" w:rsidRDefault="00265EAE" w:rsidP="00CD2FEA">
      <w:pPr>
        <w:spacing w:line="360" w:lineRule="auto"/>
        <w:jc w:val="both"/>
      </w:pPr>
    </w:p>
    <w:p w:rsidR="00C34B01" w:rsidRDefault="00C34B01" w:rsidP="00CD2FEA">
      <w:pPr>
        <w:spacing w:line="360" w:lineRule="auto"/>
        <w:jc w:val="both"/>
      </w:pPr>
    </w:p>
    <w:p w:rsidR="00C34B01" w:rsidRDefault="00C34B01" w:rsidP="00CD2FEA">
      <w:pPr>
        <w:spacing w:line="360" w:lineRule="auto"/>
        <w:jc w:val="both"/>
      </w:pPr>
    </w:p>
    <w:p w:rsidR="00C34B01" w:rsidRDefault="00C34B01" w:rsidP="00CD2FEA">
      <w:pPr>
        <w:spacing w:line="360" w:lineRule="auto"/>
        <w:jc w:val="both"/>
      </w:pPr>
    </w:p>
    <w:p w:rsidR="00C34B01" w:rsidRDefault="00C34B01" w:rsidP="00CD2FEA">
      <w:pPr>
        <w:spacing w:line="360" w:lineRule="auto"/>
        <w:jc w:val="both"/>
      </w:pPr>
    </w:p>
    <w:p w:rsidR="00C34B01" w:rsidRDefault="00C34B01" w:rsidP="00CD2FEA">
      <w:pPr>
        <w:spacing w:line="360" w:lineRule="auto"/>
        <w:jc w:val="both"/>
      </w:pPr>
    </w:p>
    <w:p w:rsidR="00C34B01" w:rsidRDefault="00C34B01" w:rsidP="00CD2FEA">
      <w:pPr>
        <w:spacing w:line="360" w:lineRule="auto"/>
        <w:jc w:val="both"/>
      </w:pPr>
    </w:p>
    <w:p w:rsidR="00C34B01" w:rsidRDefault="00C34B01" w:rsidP="00CD2FEA">
      <w:pPr>
        <w:spacing w:line="360" w:lineRule="auto"/>
        <w:jc w:val="both"/>
      </w:pPr>
    </w:p>
    <w:p w:rsidR="00C34B01" w:rsidRDefault="00C34B01" w:rsidP="00CD2FEA">
      <w:pPr>
        <w:spacing w:line="360" w:lineRule="auto"/>
        <w:jc w:val="both"/>
      </w:pPr>
    </w:p>
    <w:p w:rsidR="00C34B01" w:rsidRDefault="00C34B01" w:rsidP="00CD2FEA">
      <w:pPr>
        <w:spacing w:line="360" w:lineRule="auto"/>
        <w:jc w:val="both"/>
      </w:pPr>
    </w:p>
    <w:p w:rsidR="00C34B01" w:rsidRDefault="00C34B01" w:rsidP="00CD2FEA">
      <w:pPr>
        <w:spacing w:line="360" w:lineRule="auto"/>
        <w:jc w:val="both"/>
      </w:pPr>
    </w:p>
    <w:p w:rsidR="00C34B01" w:rsidRDefault="00C34B01" w:rsidP="00CD2FEA">
      <w:pPr>
        <w:spacing w:line="360" w:lineRule="auto"/>
        <w:jc w:val="both"/>
      </w:pPr>
    </w:p>
    <w:p w:rsidR="00C34B01" w:rsidRPr="00EC4943" w:rsidRDefault="00C34B01" w:rsidP="00CD2FEA">
      <w:pPr>
        <w:spacing w:line="360" w:lineRule="auto"/>
        <w:jc w:val="both"/>
        <w:sectPr w:rsidR="00C34B01" w:rsidRPr="00EC4943">
          <w:type w:val="continuous"/>
          <w:pgSz w:w="12240" w:h="15840"/>
          <w:pgMar w:top="440" w:right="820" w:bottom="280" w:left="820" w:header="720" w:footer="720" w:gutter="0"/>
          <w:cols w:num="2" w:space="720" w:equalWidth="0">
            <w:col w:w="5159" w:space="285"/>
            <w:col w:w="5156"/>
          </w:cols>
        </w:sectPr>
      </w:pPr>
    </w:p>
    <w:p w:rsidR="00E21547" w:rsidRDefault="00E21547" w:rsidP="00CD2FEA">
      <w:pPr>
        <w:spacing w:before="11" w:line="360" w:lineRule="auto"/>
        <w:ind w:left="372"/>
        <w:jc w:val="both"/>
      </w:pPr>
      <w:r>
        <w:rPr>
          <w:i/>
        </w:rPr>
        <w:lastRenderedPageBreak/>
        <w:t xml:space="preserve">B. </w:t>
      </w:r>
      <w:r>
        <w:rPr>
          <w:i/>
          <w:color w:val="212121"/>
        </w:rPr>
        <w:t>Related work</w:t>
      </w:r>
    </w:p>
    <w:p w:rsidR="00E21547" w:rsidRDefault="00E21547" w:rsidP="00CD2FEA">
      <w:pPr>
        <w:spacing w:before="34" w:line="360" w:lineRule="auto"/>
        <w:ind w:right="360"/>
        <w:jc w:val="both"/>
      </w:pPr>
      <w:r>
        <w:rPr>
          <w:color w:val="212121"/>
        </w:rPr>
        <w:t>Numerous plans have been constructed that attempt to answer comparative issues as our own. Here are some striking ones (All works are referred to in References – in Appendix):</w:t>
      </w:r>
    </w:p>
    <w:p w:rsidR="00E21547" w:rsidRDefault="00E21547" w:rsidP="00CD2FEA">
      <w:pPr>
        <w:spacing w:before="1" w:line="360" w:lineRule="auto"/>
        <w:ind w:left="360"/>
        <w:jc w:val="both"/>
      </w:pPr>
      <w:r>
        <w:rPr>
          <w:b/>
          <w:color w:val="212121"/>
          <w:w w:val="101"/>
          <w:sz w:val="18"/>
          <w:szCs w:val="18"/>
        </w:rPr>
        <w:t>1.</w:t>
      </w:r>
      <w:r>
        <w:rPr>
          <w:b/>
          <w:color w:val="212121"/>
          <w:sz w:val="18"/>
          <w:szCs w:val="18"/>
        </w:rPr>
        <w:t xml:space="preserve">  </w:t>
      </w:r>
      <w:r>
        <w:rPr>
          <w:b/>
          <w:color w:val="000000"/>
        </w:rPr>
        <w:t>Course Enrollment Recommender System</w:t>
      </w:r>
    </w:p>
    <w:p w:rsidR="00E21547" w:rsidRDefault="00E21547" w:rsidP="00CD2FEA">
      <w:pPr>
        <w:spacing w:before="34" w:line="360" w:lineRule="auto"/>
        <w:ind w:left="720" w:right="360"/>
        <w:jc w:val="both"/>
      </w:pPr>
      <w:r>
        <w:rPr>
          <w:color w:val="212121"/>
        </w:rPr>
        <w:t>The framework and the system provided fundamentally assists with understudies' enlistment choices. Explicitly, it gives proposal of particular courses as for understudies' abilities, information, interests and extra energy spaces in their schedules. The framework likewise cautions understudies against troublesome courses and ones with heavy workload, and reminds them obligatory examination obligations.</w:t>
      </w:r>
    </w:p>
    <w:p w:rsidR="00E21547" w:rsidRDefault="00E21547" w:rsidP="00CD2FEA">
      <w:pPr>
        <w:spacing w:before="1" w:line="360" w:lineRule="auto"/>
        <w:jc w:val="both"/>
        <w:rPr>
          <w:sz w:val="24"/>
          <w:szCs w:val="24"/>
        </w:rPr>
      </w:pPr>
    </w:p>
    <w:p w:rsidR="00E21547" w:rsidRDefault="00E21547" w:rsidP="00CD2FEA">
      <w:pPr>
        <w:spacing w:line="360" w:lineRule="auto"/>
        <w:ind w:left="360"/>
        <w:jc w:val="both"/>
      </w:pPr>
      <w:r>
        <w:rPr>
          <w:b/>
          <w:color w:val="212121"/>
          <w:w w:val="101"/>
          <w:sz w:val="18"/>
          <w:szCs w:val="18"/>
        </w:rPr>
        <w:t>2.</w:t>
      </w:r>
      <w:r>
        <w:rPr>
          <w:b/>
          <w:color w:val="212121"/>
          <w:sz w:val="18"/>
          <w:szCs w:val="18"/>
        </w:rPr>
        <w:t xml:space="preserve">  </w:t>
      </w:r>
      <w:r>
        <w:rPr>
          <w:b/>
          <w:color w:val="000000"/>
        </w:rPr>
        <w:t>A Collaborative Filtering Based Approach for</w:t>
      </w:r>
    </w:p>
    <w:p w:rsidR="00E21547" w:rsidRDefault="00E21547" w:rsidP="00CD2FEA">
      <w:pPr>
        <w:spacing w:before="34" w:line="360" w:lineRule="auto"/>
        <w:ind w:left="720" w:right="567"/>
        <w:jc w:val="both"/>
      </w:pPr>
      <w:r>
        <w:rPr>
          <w:b/>
        </w:rPr>
        <w:t>Recommending Elective Courses</w:t>
      </w:r>
    </w:p>
    <w:p w:rsidR="00E21547" w:rsidRDefault="00E21547" w:rsidP="00CD2FEA">
      <w:pPr>
        <w:spacing w:before="34" w:line="360" w:lineRule="auto"/>
        <w:ind w:left="720" w:right="359"/>
        <w:jc w:val="both"/>
        <w:rPr>
          <w:color w:val="212121"/>
        </w:rPr>
      </w:pPr>
      <w:r>
        <w:rPr>
          <w:color w:val="212121"/>
        </w:rPr>
        <w:t>In this paper they extended the concept of collaborative filtering approach to develop a course recommendation system. The proposed approach provides student an accurate prediction of the grade they may get if they choose a particular course, by evaluating the workload and effort required by this course and previous grades from students, which will be helpful when they decide on selecting elective courses, as grade is an important parameter for a student while deciding on an elective course. They experimentally evaluated the collaborative filtering approach on a real life data set and show that the proposed system is effective in terms of accuracy.</w:t>
      </w:r>
    </w:p>
    <w:p w:rsidR="00E21547" w:rsidRDefault="00E21547" w:rsidP="00CD2FEA">
      <w:pPr>
        <w:spacing w:before="34" w:line="360" w:lineRule="auto"/>
        <w:ind w:left="720" w:right="359"/>
        <w:jc w:val="both"/>
      </w:pPr>
    </w:p>
    <w:p w:rsidR="00E21547" w:rsidRPr="00E21547" w:rsidRDefault="00E21547" w:rsidP="00CD2FEA">
      <w:pPr>
        <w:tabs>
          <w:tab w:val="left" w:pos="720"/>
        </w:tabs>
        <w:spacing w:line="360" w:lineRule="auto"/>
        <w:ind w:left="720" w:right="360" w:hanging="360"/>
        <w:jc w:val="both"/>
        <w:rPr>
          <w:b/>
          <w:color w:val="000000"/>
        </w:rPr>
      </w:pPr>
      <w:r>
        <w:rPr>
          <w:b/>
          <w:color w:val="212121"/>
          <w:w w:val="101"/>
          <w:sz w:val="18"/>
          <w:szCs w:val="18"/>
        </w:rPr>
        <w:t>3.</w:t>
      </w:r>
      <w:r>
        <w:rPr>
          <w:b/>
          <w:color w:val="212121"/>
          <w:sz w:val="18"/>
          <w:szCs w:val="18"/>
        </w:rPr>
        <w:tab/>
      </w:r>
      <w:r>
        <w:rPr>
          <w:b/>
          <w:color w:val="000000"/>
        </w:rPr>
        <w:t>Implementation of Course Recommender System for Virtual University of Pakistan.</w:t>
      </w:r>
    </w:p>
    <w:p w:rsidR="00E21547" w:rsidRDefault="00E21547" w:rsidP="00CD2FEA">
      <w:pPr>
        <w:spacing w:before="35" w:line="360" w:lineRule="auto"/>
        <w:ind w:left="720" w:right="-33"/>
        <w:jc w:val="both"/>
      </w:pPr>
      <w:r>
        <w:t xml:space="preserve">This article examines the necessity of a recommender system to assist students in choosing relatively “easy” elective courses to maximize their GPA, since the selection of courses can have a huge impact in determining final score of a student during his academic career. In addition to that, this paper provides key information regarding distance-learning since it is about </w:t>
      </w:r>
      <w:r>
        <w:lastRenderedPageBreak/>
        <w:t>a virtual university where all lectures</w:t>
      </w:r>
      <w:r w:rsidRPr="00E21547">
        <w:t xml:space="preserve"> </w:t>
      </w:r>
      <w:r>
        <w:t>are delivered through Internet, which is a common point with our current situation right now.</w:t>
      </w:r>
    </w:p>
    <w:p w:rsidR="00E21547" w:rsidRDefault="00E21547" w:rsidP="00CD2FEA">
      <w:pPr>
        <w:spacing w:before="35" w:line="360" w:lineRule="auto"/>
        <w:ind w:left="816" w:right="-33"/>
        <w:jc w:val="both"/>
      </w:pPr>
    </w:p>
    <w:p w:rsidR="00E21547" w:rsidRDefault="00E21547" w:rsidP="00CD2FEA">
      <w:pPr>
        <w:spacing w:before="1" w:line="360" w:lineRule="auto"/>
        <w:ind w:left="456" w:right="-53"/>
        <w:jc w:val="both"/>
      </w:pPr>
      <w:r>
        <w:rPr>
          <w:b/>
          <w:color w:val="212121"/>
          <w:w w:val="101"/>
          <w:sz w:val="18"/>
          <w:szCs w:val="18"/>
        </w:rPr>
        <w:t>4.</w:t>
      </w:r>
      <w:r>
        <w:rPr>
          <w:b/>
          <w:color w:val="212121"/>
          <w:sz w:val="18"/>
          <w:szCs w:val="18"/>
        </w:rPr>
        <w:t xml:space="preserve">  </w:t>
      </w:r>
      <w:r>
        <w:rPr>
          <w:b/>
          <w:color w:val="000000"/>
        </w:rPr>
        <w:t>An Automated Recommender System for Course</w:t>
      </w:r>
    </w:p>
    <w:p w:rsidR="00E21547" w:rsidRDefault="00E21547" w:rsidP="00CD2FEA">
      <w:pPr>
        <w:spacing w:before="34" w:line="360" w:lineRule="auto"/>
        <w:ind w:left="816" w:right="3525"/>
        <w:jc w:val="both"/>
      </w:pPr>
      <w:r>
        <w:rPr>
          <w:b/>
        </w:rPr>
        <w:t>Selection</w:t>
      </w:r>
    </w:p>
    <w:p w:rsidR="00E21547" w:rsidRPr="00E21547" w:rsidRDefault="00E21547" w:rsidP="00CD2FEA">
      <w:pPr>
        <w:spacing w:before="38" w:line="360" w:lineRule="auto"/>
        <w:ind w:left="816" w:right="-31"/>
        <w:jc w:val="both"/>
        <w:rPr>
          <w:szCs w:val="18"/>
        </w:rPr>
      </w:pPr>
      <w:r w:rsidRPr="00E21547">
        <w:rPr>
          <w:color w:val="212121"/>
          <w:w w:val="101"/>
          <w:szCs w:val="18"/>
        </w:rPr>
        <w:t>This</w:t>
      </w:r>
      <w:r w:rsidRPr="00E21547">
        <w:rPr>
          <w:color w:val="212121"/>
          <w:szCs w:val="18"/>
        </w:rPr>
        <w:t xml:space="preserve"> </w:t>
      </w:r>
      <w:r w:rsidRPr="00E21547">
        <w:rPr>
          <w:color w:val="212121"/>
          <w:w w:val="101"/>
          <w:szCs w:val="18"/>
        </w:rPr>
        <w:t>paper</w:t>
      </w:r>
      <w:r w:rsidRPr="00E21547">
        <w:rPr>
          <w:color w:val="212121"/>
          <w:szCs w:val="18"/>
        </w:rPr>
        <w:t xml:space="preserve"> </w:t>
      </w:r>
      <w:r w:rsidRPr="00E21547">
        <w:rPr>
          <w:color w:val="212121"/>
          <w:w w:val="101"/>
          <w:szCs w:val="18"/>
        </w:rPr>
        <w:t>presents</w:t>
      </w:r>
      <w:r w:rsidRPr="00E21547">
        <w:rPr>
          <w:color w:val="212121"/>
          <w:szCs w:val="18"/>
        </w:rPr>
        <w:t xml:space="preserve"> </w:t>
      </w:r>
      <w:r w:rsidRPr="00E21547">
        <w:rPr>
          <w:color w:val="212121"/>
          <w:w w:val="101"/>
          <w:szCs w:val="18"/>
        </w:rPr>
        <w:t>a</w:t>
      </w:r>
      <w:r w:rsidRPr="00E21547">
        <w:rPr>
          <w:color w:val="212121"/>
          <w:szCs w:val="18"/>
        </w:rPr>
        <w:t xml:space="preserve"> </w:t>
      </w:r>
      <w:r w:rsidRPr="00E21547">
        <w:rPr>
          <w:color w:val="212121"/>
          <w:w w:val="101"/>
          <w:szCs w:val="18"/>
        </w:rPr>
        <w:t>shared</w:t>
      </w:r>
      <w:r w:rsidRPr="00E21547">
        <w:rPr>
          <w:color w:val="212121"/>
          <w:szCs w:val="18"/>
        </w:rPr>
        <w:t xml:space="preserve"> </w:t>
      </w:r>
      <w:r w:rsidRPr="00E21547">
        <w:rPr>
          <w:color w:val="212121"/>
          <w:w w:val="101"/>
          <w:szCs w:val="18"/>
        </w:rPr>
        <w:t>recommender</w:t>
      </w:r>
      <w:r w:rsidRPr="00E21547">
        <w:rPr>
          <w:color w:val="212121"/>
          <w:szCs w:val="18"/>
        </w:rPr>
        <w:t xml:space="preserve"> </w:t>
      </w:r>
      <w:r w:rsidRPr="00E21547">
        <w:rPr>
          <w:color w:val="212121"/>
          <w:w w:val="101"/>
          <w:szCs w:val="18"/>
        </w:rPr>
        <w:t>framework</w:t>
      </w:r>
      <w:r w:rsidRPr="00E21547">
        <w:rPr>
          <w:color w:val="212121"/>
          <w:szCs w:val="18"/>
        </w:rPr>
        <w:t xml:space="preserve"> </w:t>
      </w:r>
      <w:r w:rsidRPr="00E21547">
        <w:rPr>
          <w:color w:val="212121"/>
          <w:w w:val="101"/>
          <w:szCs w:val="18"/>
        </w:rPr>
        <w:t>that prescribes</w:t>
      </w:r>
      <w:r w:rsidRPr="00E21547">
        <w:rPr>
          <w:color w:val="212121"/>
          <w:szCs w:val="18"/>
        </w:rPr>
        <w:t xml:space="preserve"> </w:t>
      </w:r>
      <w:r w:rsidRPr="00E21547">
        <w:rPr>
          <w:color w:val="212121"/>
          <w:w w:val="101"/>
          <w:szCs w:val="18"/>
        </w:rPr>
        <w:t>college</w:t>
      </w:r>
      <w:r w:rsidRPr="00E21547">
        <w:rPr>
          <w:color w:val="212121"/>
          <w:szCs w:val="18"/>
        </w:rPr>
        <w:t xml:space="preserve"> </w:t>
      </w:r>
      <w:r w:rsidRPr="00E21547">
        <w:rPr>
          <w:color w:val="212121"/>
          <w:w w:val="101"/>
          <w:szCs w:val="18"/>
        </w:rPr>
        <w:t>elective</w:t>
      </w:r>
      <w:r w:rsidRPr="00E21547">
        <w:rPr>
          <w:color w:val="212121"/>
          <w:szCs w:val="18"/>
        </w:rPr>
        <w:t xml:space="preserve"> </w:t>
      </w:r>
      <w:r w:rsidRPr="00E21547">
        <w:rPr>
          <w:color w:val="212121"/>
          <w:w w:val="101"/>
          <w:szCs w:val="18"/>
        </w:rPr>
        <w:t>courses</w:t>
      </w:r>
      <w:r w:rsidRPr="00E21547">
        <w:rPr>
          <w:color w:val="212121"/>
          <w:szCs w:val="18"/>
        </w:rPr>
        <w:t xml:space="preserve"> </w:t>
      </w:r>
      <w:r w:rsidRPr="00E21547">
        <w:rPr>
          <w:color w:val="212121"/>
          <w:w w:val="101"/>
          <w:szCs w:val="18"/>
        </w:rPr>
        <w:t>to</w:t>
      </w:r>
      <w:r w:rsidRPr="00E21547">
        <w:rPr>
          <w:color w:val="212121"/>
          <w:szCs w:val="18"/>
        </w:rPr>
        <w:t xml:space="preserve"> </w:t>
      </w:r>
      <w:r w:rsidRPr="00E21547">
        <w:rPr>
          <w:color w:val="212121"/>
          <w:w w:val="101"/>
          <w:szCs w:val="18"/>
        </w:rPr>
        <w:t>understudies</w:t>
      </w:r>
      <w:r w:rsidRPr="00E21547">
        <w:rPr>
          <w:color w:val="212121"/>
          <w:szCs w:val="18"/>
        </w:rPr>
        <w:t xml:space="preserve"> </w:t>
      </w:r>
      <w:r w:rsidRPr="00E21547">
        <w:rPr>
          <w:color w:val="212121"/>
          <w:w w:val="101"/>
          <w:szCs w:val="18"/>
        </w:rPr>
        <w:t>by misusing</w:t>
      </w:r>
      <w:r w:rsidRPr="00E21547">
        <w:rPr>
          <w:color w:val="212121"/>
          <w:szCs w:val="18"/>
        </w:rPr>
        <w:t xml:space="preserve"> </w:t>
      </w:r>
      <w:r w:rsidRPr="00E21547">
        <w:rPr>
          <w:color w:val="212121"/>
          <w:w w:val="101"/>
          <w:szCs w:val="18"/>
        </w:rPr>
        <w:t>courses</w:t>
      </w:r>
      <w:r w:rsidRPr="00E21547">
        <w:rPr>
          <w:color w:val="212121"/>
          <w:szCs w:val="18"/>
        </w:rPr>
        <w:t xml:space="preserve"> </w:t>
      </w:r>
      <w:r w:rsidRPr="00E21547">
        <w:rPr>
          <w:color w:val="212121"/>
          <w:w w:val="101"/>
          <w:szCs w:val="18"/>
        </w:rPr>
        <w:t>that</w:t>
      </w:r>
      <w:r w:rsidRPr="00E21547">
        <w:rPr>
          <w:color w:val="212121"/>
          <w:szCs w:val="18"/>
        </w:rPr>
        <w:t xml:space="preserve"> </w:t>
      </w:r>
      <w:r w:rsidRPr="00E21547">
        <w:rPr>
          <w:color w:val="212121"/>
          <w:w w:val="101"/>
          <w:szCs w:val="18"/>
        </w:rPr>
        <w:t>other</w:t>
      </w:r>
      <w:r w:rsidRPr="00E21547">
        <w:rPr>
          <w:color w:val="212121"/>
          <w:szCs w:val="18"/>
        </w:rPr>
        <w:t xml:space="preserve"> </w:t>
      </w:r>
      <w:r w:rsidRPr="00E21547">
        <w:rPr>
          <w:color w:val="212121"/>
          <w:w w:val="101"/>
          <w:szCs w:val="18"/>
        </w:rPr>
        <w:t>comparable</w:t>
      </w:r>
      <w:r w:rsidRPr="00E21547">
        <w:rPr>
          <w:color w:val="212121"/>
          <w:szCs w:val="18"/>
        </w:rPr>
        <w:t xml:space="preserve"> </w:t>
      </w:r>
      <w:r w:rsidRPr="00E21547">
        <w:rPr>
          <w:color w:val="212121"/>
          <w:w w:val="101"/>
          <w:szCs w:val="18"/>
        </w:rPr>
        <w:t>understudies</w:t>
      </w:r>
      <w:r w:rsidRPr="00E21547">
        <w:rPr>
          <w:color w:val="212121"/>
          <w:szCs w:val="18"/>
        </w:rPr>
        <w:t xml:space="preserve"> </w:t>
      </w:r>
      <w:r w:rsidRPr="00E21547">
        <w:rPr>
          <w:color w:val="212121"/>
          <w:w w:val="101"/>
          <w:szCs w:val="18"/>
        </w:rPr>
        <w:t>had taken.</w:t>
      </w:r>
      <w:r w:rsidRPr="00E21547">
        <w:rPr>
          <w:color w:val="212121"/>
          <w:szCs w:val="18"/>
        </w:rPr>
        <w:t xml:space="preserve"> </w:t>
      </w:r>
      <w:r w:rsidRPr="00E21547">
        <w:rPr>
          <w:color w:val="212121"/>
          <w:w w:val="101"/>
          <w:szCs w:val="18"/>
        </w:rPr>
        <w:t>The</w:t>
      </w:r>
      <w:r w:rsidRPr="00E21547">
        <w:rPr>
          <w:color w:val="212121"/>
          <w:szCs w:val="18"/>
        </w:rPr>
        <w:t xml:space="preserve"> </w:t>
      </w:r>
      <w:r w:rsidRPr="00E21547">
        <w:rPr>
          <w:color w:val="212121"/>
          <w:w w:val="101"/>
          <w:szCs w:val="18"/>
        </w:rPr>
        <w:t>proposed</w:t>
      </w:r>
      <w:r w:rsidRPr="00E21547">
        <w:rPr>
          <w:color w:val="212121"/>
          <w:szCs w:val="18"/>
        </w:rPr>
        <w:t xml:space="preserve"> </w:t>
      </w:r>
      <w:r w:rsidRPr="00E21547">
        <w:rPr>
          <w:color w:val="212121"/>
          <w:w w:val="101"/>
          <w:szCs w:val="18"/>
        </w:rPr>
        <w:t>framework</w:t>
      </w:r>
      <w:r w:rsidRPr="00E21547">
        <w:rPr>
          <w:color w:val="212121"/>
          <w:szCs w:val="18"/>
        </w:rPr>
        <w:t xml:space="preserve"> </w:t>
      </w:r>
      <w:r w:rsidRPr="00E21547">
        <w:rPr>
          <w:color w:val="212121"/>
          <w:w w:val="101"/>
          <w:szCs w:val="18"/>
        </w:rPr>
        <w:t>utilizes</w:t>
      </w:r>
      <w:r w:rsidRPr="00E21547">
        <w:rPr>
          <w:color w:val="212121"/>
          <w:szCs w:val="18"/>
        </w:rPr>
        <w:t xml:space="preserve"> </w:t>
      </w:r>
      <w:r w:rsidRPr="00E21547">
        <w:rPr>
          <w:color w:val="212121"/>
          <w:w w:val="101"/>
          <w:szCs w:val="18"/>
        </w:rPr>
        <w:t>an</w:t>
      </w:r>
      <w:r w:rsidRPr="00E21547">
        <w:rPr>
          <w:color w:val="212121"/>
          <w:szCs w:val="18"/>
        </w:rPr>
        <w:t xml:space="preserve"> </w:t>
      </w:r>
      <w:r w:rsidRPr="00E21547">
        <w:rPr>
          <w:color w:val="212121"/>
          <w:w w:val="101"/>
          <w:szCs w:val="18"/>
        </w:rPr>
        <w:t>affiliation</w:t>
      </w:r>
      <w:r w:rsidRPr="00E21547">
        <w:rPr>
          <w:color w:val="212121"/>
          <w:szCs w:val="18"/>
        </w:rPr>
        <w:t xml:space="preserve"> </w:t>
      </w:r>
      <w:r w:rsidRPr="00E21547">
        <w:rPr>
          <w:color w:val="212121"/>
          <w:w w:val="101"/>
          <w:szCs w:val="18"/>
        </w:rPr>
        <w:t>rules mining</w:t>
      </w:r>
      <w:r w:rsidRPr="00E21547">
        <w:rPr>
          <w:color w:val="212121"/>
          <w:szCs w:val="18"/>
        </w:rPr>
        <w:t xml:space="preserve"> </w:t>
      </w:r>
      <w:r w:rsidRPr="00E21547">
        <w:rPr>
          <w:color w:val="212121"/>
          <w:w w:val="101"/>
          <w:szCs w:val="18"/>
        </w:rPr>
        <w:t>calculation</w:t>
      </w:r>
      <w:r w:rsidRPr="00E21547">
        <w:rPr>
          <w:color w:val="212121"/>
          <w:szCs w:val="18"/>
        </w:rPr>
        <w:t xml:space="preserve"> </w:t>
      </w:r>
      <w:r w:rsidRPr="00E21547">
        <w:rPr>
          <w:color w:val="212121"/>
          <w:w w:val="101"/>
          <w:szCs w:val="18"/>
        </w:rPr>
        <w:t>as</w:t>
      </w:r>
      <w:r w:rsidRPr="00E21547">
        <w:rPr>
          <w:color w:val="212121"/>
          <w:szCs w:val="18"/>
        </w:rPr>
        <w:t xml:space="preserve"> </w:t>
      </w:r>
      <w:r w:rsidRPr="00E21547">
        <w:rPr>
          <w:color w:val="212121"/>
          <w:w w:val="101"/>
          <w:szCs w:val="18"/>
        </w:rPr>
        <w:t>a</w:t>
      </w:r>
      <w:r w:rsidRPr="00E21547">
        <w:rPr>
          <w:color w:val="212121"/>
          <w:szCs w:val="18"/>
        </w:rPr>
        <w:t xml:space="preserve"> </w:t>
      </w:r>
      <w:r w:rsidRPr="00E21547">
        <w:rPr>
          <w:color w:val="212121"/>
          <w:w w:val="101"/>
          <w:szCs w:val="18"/>
        </w:rPr>
        <w:t>fundamental</w:t>
      </w:r>
      <w:r w:rsidRPr="00E21547">
        <w:rPr>
          <w:color w:val="212121"/>
          <w:szCs w:val="18"/>
        </w:rPr>
        <w:t xml:space="preserve"> </w:t>
      </w:r>
      <w:r w:rsidRPr="00E21547">
        <w:rPr>
          <w:color w:val="212121"/>
          <w:w w:val="101"/>
          <w:szCs w:val="18"/>
        </w:rPr>
        <w:t>strategy</w:t>
      </w:r>
      <w:r w:rsidRPr="00E21547">
        <w:rPr>
          <w:color w:val="212121"/>
          <w:szCs w:val="18"/>
        </w:rPr>
        <w:t xml:space="preserve"> </w:t>
      </w:r>
      <w:r w:rsidRPr="00E21547">
        <w:rPr>
          <w:color w:val="212121"/>
          <w:w w:val="101"/>
          <w:szCs w:val="18"/>
        </w:rPr>
        <w:t>to</w:t>
      </w:r>
      <w:r w:rsidRPr="00E21547">
        <w:rPr>
          <w:color w:val="212121"/>
          <w:szCs w:val="18"/>
        </w:rPr>
        <w:t xml:space="preserve"> </w:t>
      </w:r>
      <w:r w:rsidRPr="00E21547">
        <w:rPr>
          <w:color w:val="212121"/>
          <w:w w:val="101"/>
          <w:szCs w:val="18"/>
        </w:rPr>
        <w:t>find</w:t>
      </w:r>
      <w:r w:rsidRPr="00E21547">
        <w:rPr>
          <w:color w:val="212121"/>
          <w:szCs w:val="18"/>
        </w:rPr>
        <w:t xml:space="preserve"> </w:t>
      </w:r>
      <w:r w:rsidRPr="00E21547">
        <w:rPr>
          <w:color w:val="212121"/>
          <w:w w:val="101"/>
          <w:szCs w:val="18"/>
        </w:rPr>
        <w:t>designs between</w:t>
      </w:r>
      <w:r w:rsidRPr="00E21547">
        <w:rPr>
          <w:color w:val="212121"/>
          <w:szCs w:val="18"/>
        </w:rPr>
        <w:t xml:space="preserve"> </w:t>
      </w:r>
      <w:r w:rsidRPr="00E21547">
        <w:rPr>
          <w:color w:val="212121"/>
          <w:w w:val="101"/>
          <w:szCs w:val="18"/>
        </w:rPr>
        <w:t>courses.</w:t>
      </w:r>
    </w:p>
    <w:p w:rsidR="00E21547" w:rsidRPr="00E21547" w:rsidRDefault="00E21547" w:rsidP="00CD2FEA">
      <w:pPr>
        <w:spacing w:before="3" w:line="360" w:lineRule="auto"/>
        <w:ind w:left="816" w:right="-30"/>
        <w:jc w:val="both"/>
        <w:rPr>
          <w:color w:val="212121"/>
          <w:w w:val="101"/>
          <w:szCs w:val="18"/>
        </w:rPr>
      </w:pPr>
      <w:r w:rsidRPr="00E21547">
        <w:rPr>
          <w:color w:val="212121"/>
          <w:w w:val="101"/>
          <w:szCs w:val="18"/>
        </w:rPr>
        <w:t>Tests</w:t>
      </w:r>
      <w:r w:rsidRPr="00E21547">
        <w:rPr>
          <w:color w:val="212121"/>
          <w:szCs w:val="18"/>
        </w:rPr>
        <w:t xml:space="preserve"> </w:t>
      </w:r>
      <w:r w:rsidRPr="00E21547">
        <w:rPr>
          <w:color w:val="212121"/>
          <w:w w:val="101"/>
          <w:szCs w:val="18"/>
        </w:rPr>
        <w:t>were</w:t>
      </w:r>
      <w:r w:rsidRPr="00E21547">
        <w:rPr>
          <w:color w:val="212121"/>
          <w:szCs w:val="18"/>
        </w:rPr>
        <w:t xml:space="preserve"> </w:t>
      </w:r>
      <w:r w:rsidRPr="00E21547">
        <w:rPr>
          <w:color w:val="212121"/>
          <w:w w:val="101"/>
          <w:szCs w:val="18"/>
        </w:rPr>
        <w:t>directed</w:t>
      </w:r>
      <w:r w:rsidRPr="00E21547">
        <w:rPr>
          <w:color w:val="212121"/>
          <w:szCs w:val="18"/>
        </w:rPr>
        <w:t xml:space="preserve"> </w:t>
      </w:r>
      <w:r w:rsidRPr="00E21547">
        <w:rPr>
          <w:color w:val="212121"/>
          <w:w w:val="101"/>
          <w:szCs w:val="18"/>
        </w:rPr>
        <w:t>with</w:t>
      </w:r>
      <w:r w:rsidRPr="00E21547">
        <w:rPr>
          <w:color w:val="212121"/>
          <w:szCs w:val="18"/>
        </w:rPr>
        <w:t xml:space="preserve"> </w:t>
      </w:r>
      <w:r w:rsidRPr="00E21547">
        <w:rPr>
          <w:color w:val="212121"/>
          <w:w w:val="101"/>
          <w:szCs w:val="18"/>
        </w:rPr>
        <w:t>genuine</w:t>
      </w:r>
      <w:r w:rsidRPr="00E21547">
        <w:rPr>
          <w:color w:val="212121"/>
          <w:szCs w:val="18"/>
        </w:rPr>
        <w:t xml:space="preserve"> </w:t>
      </w:r>
      <w:r w:rsidRPr="00E21547">
        <w:rPr>
          <w:color w:val="212121"/>
          <w:w w:val="101"/>
          <w:szCs w:val="18"/>
        </w:rPr>
        <w:t>datasets</w:t>
      </w:r>
      <w:r w:rsidRPr="00E21547">
        <w:rPr>
          <w:color w:val="212121"/>
          <w:szCs w:val="18"/>
        </w:rPr>
        <w:t xml:space="preserve"> </w:t>
      </w:r>
      <w:r w:rsidRPr="00E21547">
        <w:rPr>
          <w:color w:val="212121"/>
          <w:w w:val="101"/>
          <w:szCs w:val="18"/>
        </w:rPr>
        <w:t>to</w:t>
      </w:r>
      <w:r w:rsidRPr="00E21547">
        <w:rPr>
          <w:color w:val="212121"/>
          <w:szCs w:val="18"/>
        </w:rPr>
        <w:t xml:space="preserve"> </w:t>
      </w:r>
      <w:r w:rsidRPr="00E21547">
        <w:rPr>
          <w:color w:val="212121"/>
          <w:w w:val="101"/>
          <w:szCs w:val="18"/>
        </w:rPr>
        <w:t>evaluate</w:t>
      </w:r>
      <w:r w:rsidRPr="00E21547">
        <w:rPr>
          <w:color w:val="212121"/>
          <w:szCs w:val="18"/>
        </w:rPr>
        <w:t xml:space="preserve"> </w:t>
      </w:r>
      <w:r w:rsidRPr="00E21547">
        <w:rPr>
          <w:color w:val="212121"/>
          <w:w w:val="101"/>
          <w:szCs w:val="18"/>
        </w:rPr>
        <w:t>the general</w:t>
      </w:r>
      <w:r w:rsidRPr="00E21547">
        <w:rPr>
          <w:color w:val="212121"/>
          <w:szCs w:val="18"/>
        </w:rPr>
        <w:t xml:space="preserve"> </w:t>
      </w:r>
      <w:r w:rsidRPr="00E21547">
        <w:rPr>
          <w:color w:val="212121"/>
          <w:w w:val="101"/>
          <w:szCs w:val="18"/>
        </w:rPr>
        <w:t>exhibition</w:t>
      </w:r>
      <w:r w:rsidRPr="00E21547">
        <w:rPr>
          <w:color w:val="212121"/>
          <w:szCs w:val="18"/>
        </w:rPr>
        <w:t xml:space="preserve"> </w:t>
      </w:r>
      <w:r w:rsidRPr="00E21547">
        <w:rPr>
          <w:color w:val="212121"/>
          <w:w w:val="101"/>
          <w:szCs w:val="18"/>
        </w:rPr>
        <w:t>of</w:t>
      </w:r>
      <w:r w:rsidRPr="00E21547">
        <w:rPr>
          <w:color w:val="212121"/>
          <w:szCs w:val="18"/>
        </w:rPr>
        <w:t xml:space="preserve"> </w:t>
      </w:r>
      <w:r w:rsidRPr="00E21547">
        <w:rPr>
          <w:color w:val="212121"/>
          <w:w w:val="101"/>
          <w:szCs w:val="18"/>
        </w:rPr>
        <w:t>the</w:t>
      </w:r>
      <w:r w:rsidRPr="00E21547">
        <w:rPr>
          <w:color w:val="212121"/>
          <w:szCs w:val="18"/>
        </w:rPr>
        <w:t xml:space="preserve"> </w:t>
      </w:r>
      <w:r w:rsidRPr="00E21547">
        <w:rPr>
          <w:color w:val="212121"/>
          <w:w w:val="101"/>
          <w:szCs w:val="18"/>
        </w:rPr>
        <w:t>proposed</w:t>
      </w:r>
      <w:r w:rsidRPr="00E21547">
        <w:rPr>
          <w:color w:val="212121"/>
          <w:szCs w:val="18"/>
        </w:rPr>
        <w:t xml:space="preserve"> </w:t>
      </w:r>
      <w:r w:rsidRPr="00E21547">
        <w:rPr>
          <w:color w:val="212121"/>
          <w:w w:val="101"/>
          <w:szCs w:val="18"/>
        </w:rPr>
        <w:t>approach.</w:t>
      </w:r>
    </w:p>
    <w:p w:rsidR="00E21547" w:rsidRDefault="00E21547" w:rsidP="00CD2FEA">
      <w:pPr>
        <w:spacing w:before="3" w:line="360" w:lineRule="auto"/>
        <w:ind w:left="816" w:right="-30"/>
        <w:jc w:val="both"/>
        <w:rPr>
          <w:sz w:val="18"/>
          <w:szCs w:val="18"/>
        </w:rPr>
      </w:pPr>
    </w:p>
    <w:p w:rsidR="00E21547" w:rsidRDefault="00E21547" w:rsidP="00CD2FEA">
      <w:pPr>
        <w:spacing w:line="360" w:lineRule="auto"/>
        <w:ind w:left="456" w:right="-50"/>
        <w:jc w:val="both"/>
      </w:pPr>
      <w:r>
        <w:rPr>
          <w:b/>
          <w:color w:val="212121"/>
          <w:w w:val="101"/>
          <w:sz w:val="18"/>
          <w:szCs w:val="18"/>
        </w:rPr>
        <w:t>5.</w:t>
      </w:r>
      <w:r>
        <w:rPr>
          <w:b/>
          <w:color w:val="212121"/>
          <w:sz w:val="18"/>
          <w:szCs w:val="18"/>
        </w:rPr>
        <w:t xml:space="preserve">  </w:t>
      </w:r>
      <w:r>
        <w:rPr>
          <w:b/>
          <w:color w:val="000000"/>
        </w:rPr>
        <w:t>Developing an Intelligent Recommendation System</w:t>
      </w:r>
    </w:p>
    <w:p w:rsidR="00E21547" w:rsidRDefault="00E21547" w:rsidP="00CD2FEA">
      <w:pPr>
        <w:spacing w:before="34" w:line="360" w:lineRule="auto"/>
        <w:ind w:left="816" w:right="-33"/>
        <w:jc w:val="both"/>
      </w:pPr>
      <w:r>
        <w:rPr>
          <w:b/>
        </w:rPr>
        <w:t>for Course Selection by Students for Graduate</w:t>
      </w:r>
    </w:p>
    <w:p w:rsidR="00E21547" w:rsidRDefault="00E21547" w:rsidP="00CD2FEA">
      <w:pPr>
        <w:spacing w:before="34" w:line="360" w:lineRule="auto"/>
        <w:ind w:left="816" w:right="3602"/>
        <w:jc w:val="both"/>
      </w:pPr>
      <w:r>
        <w:rPr>
          <w:b/>
        </w:rPr>
        <w:t>Courses</w:t>
      </w:r>
    </w:p>
    <w:p w:rsidR="00E21547" w:rsidRPr="00E21547" w:rsidRDefault="00E21547" w:rsidP="00CD2FEA">
      <w:pPr>
        <w:spacing w:before="38" w:line="360" w:lineRule="auto"/>
        <w:ind w:left="816" w:right="1120"/>
        <w:jc w:val="both"/>
      </w:pPr>
      <w:r w:rsidRPr="00E21547">
        <w:rPr>
          <w:color w:val="212121"/>
          <w:w w:val="101"/>
        </w:rPr>
        <w:t>This</w:t>
      </w:r>
      <w:r w:rsidRPr="00E21547">
        <w:rPr>
          <w:color w:val="212121"/>
        </w:rPr>
        <w:t xml:space="preserve"> </w:t>
      </w:r>
      <w:r w:rsidRPr="00E21547">
        <w:rPr>
          <w:color w:val="212121"/>
          <w:w w:val="101"/>
        </w:rPr>
        <w:t>paper</w:t>
      </w:r>
      <w:r w:rsidRPr="00E21547">
        <w:rPr>
          <w:color w:val="212121"/>
        </w:rPr>
        <w:t xml:space="preserve"> </w:t>
      </w:r>
      <w:r w:rsidRPr="00E21547">
        <w:rPr>
          <w:color w:val="212121"/>
          <w:w w:val="101"/>
        </w:rPr>
        <w:t>proposes</w:t>
      </w:r>
      <w:r w:rsidRPr="00E21547">
        <w:rPr>
          <w:color w:val="212121"/>
        </w:rPr>
        <w:t xml:space="preserve"> </w:t>
      </w:r>
      <w:r w:rsidRPr="00E21547">
        <w:rPr>
          <w:color w:val="212121"/>
          <w:w w:val="101"/>
        </w:rPr>
        <w:t>doable</w:t>
      </w:r>
      <w:r w:rsidRPr="00E21547">
        <w:rPr>
          <w:color w:val="212121"/>
        </w:rPr>
        <w:t xml:space="preserve"> </w:t>
      </w:r>
      <w:r w:rsidRPr="00E21547">
        <w:rPr>
          <w:color w:val="212121"/>
          <w:w w:val="101"/>
        </w:rPr>
        <w:t>expectations</w:t>
      </w:r>
      <w:r w:rsidRPr="00E21547">
        <w:rPr>
          <w:color w:val="212121"/>
        </w:rPr>
        <w:t xml:space="preserve"> </w:t>
      </w:r>
      <w:r w:rsidRPr="00E21547">
        <w:rPr>
          <w:color w:val="212121"/>
          <w:w w:val="101"/>
        </w:rPr>
        <w:t>for</w:t>
      </w:r>
    </w:p>
    <w:p w:rsidR="00E21547" w:rsidRDefault="00E21547" w:rsidP="00CD2FEA">
      <w:pPr>
        <w:spacing w:before="33" w:line="360" w:lineRule="auto"/>
        <w:ind w:left="816" w:right="-31"/>
        <w:jc w:val="both"/>
        <w:rPr>
          <w:color w:val="212121"/>
          <w:w w:val="101"/>
        </w:rPr>
      </w:pPr>
      <w:r w:rsidRPr="00E21547">
        <w:rPr>
          <w:color w:val="212121"/>
          <w:w w:val="101"/>
        </w:rPr>
        <w:t>graduate</w:t>
      </w:r>
      <w:r w:rsidRPr="00E21547">
        <w:rPr>
          <w:color w:val="212121"/>
        </w:rPr>
        <w:t xml:space="preserve"> </w:t>
      </w:r>
      <w:r w:rsidRPr="00E21547">
        <w:rPr>
          <w:color w:val="212121"/>
          <w:w w:val="101"/>
        </w:rPr>
        <w:t>course</w:t>
      </w:r>
      <w:r w:rsidRPr="00E21547">
        <w:rPr>
          <w:color w:val="212121"/>
        </w:rPr>
        <w:t xml:space="preserve"> </w:t>
      </w:r>
      <w:r w:rsidRPr="00E21547">
        <w:rPr>
          <w:color w:val="212121"/>
          <w:w w:val="101"/>
        </w:rPr>
        <w:t>determination</w:t>
      </w:r>
      <w:r w:rsidRPr="00E21547">
        <w:rPr>
          <w:color w:val="212121"/>
        </w:rPr>
        <w:t xml:space="preserve"> </w:t>
      </w:r>
      <w:r w:rsidRPr="00E21547">
        <w:rPr>
          <w:color w:val="212121"/>
          <w:w w:val="101"/>
        </w:rPr>
        <w:t>dependent</w:t>
      </w:r>
      <w:r w:rsidRPr="00E21547">
        <w:rPr>
          <w:color w:val="212121"/>
        </w:rPr>
        <w:t xml:space="preserve"> </w:t>
      </w:r>
      <w:r w:rsidRPr="00E21547">
        <w:rPr>
          <w:color w:val="212121"/>
          <w:w w:val="101"/>
        </w:rPr>
        <w:t>on</w:t>
      </w:r>
      <w:r w:rsidRPr="00E21547">
        <w:rPr>
          <w:color w:val="212121"/>
        </w:rPr>
        <w:t xml:space="preserve"> </w:t>
      </w:r>
      <w:r w:rsidRPr="00E21547">
        <w:rPr>
          <w:color w:val="212121"/>
          <w:w w:val="101"/>
        </w:rPr>
        <w:t>their</w:t>
      </w:r>
      <w:r w:rsidRPr="00E21547">
        <w:rPr>
          <w:color w:val="212121"/>
        </w:rPr>
        <w:t xml:space="preserve"> </w:t>
      </w:r>
      <w:r w:rsidRPr="00E21547">
        <w:rPr>
          <w:color w:val="212121"/>
          <w:w w:val="101"/>
        </w:rPr>
        <w:t>imprints and</w:t>
      </w:r>
      <w:r w:rsidRPr="00E21547">
        <w:rPr>
          <w:color w:val="212121"/>
        </w:rPr>
        <w:t xml:space="preserve"> </w:t>
      </w:r>
      <w:r w:rsidRPr="00E21547">
        <w:rPr>
          <w:color w:val="212121"/>
          <w:w w:val="101"/>
        </w:rPr>
        <w:t>decision</w:t>
      </w:r>
      <w:r w:rsidRPr="00E21547">
        <w:rPr>
          <w:color w:val="212121"/>
        </w:rPr>
        <w:t xml:space="preserve"> </w:t>
      </w:r>
      <w:r w:rsidRPr="00E21547">
        <w:rPr>
          <w:color w:val="212121"/>
          <w:w w:val="101"/>
        </w:rPr>
        <w:t>of</w:t>
      </w:r>
      <w:r w:rsidRPr="00E21547">
        <w:rPr>
          <w:color w:val="212121"/>
        </w:rPr>
        <w:t xml:space="preserve"> </w:t>
      </w:r>
      <w:r w:rsidRPr="00E21547">
        <w:rPr>
          <w:color w:val="212121"/>
          <w:w w:val="101"/>
        </w:rPr>
        <w:t>occupation</w:t>
      </w:r>
      <w:r w:rsidRPr="00E21547">
        <w:rPr>
          <w:color w:val="212121"/>
        </w:rPr>
        <w:t xml:space="preserve"> </w:t>
      </w:r>
      <w:r w:rsidRPr="00E21547">
        <w:rPr>
          <w:color w:val="212121"/>
          <w:w w:val="101"/>
        </w:rPr>
        <w:t>interest.</w:t>
      </w:r>
      <w:r w:rsidRPr="00E21547">
        <w:rPr>
          <w:color w:val="212121"/>
        </w:rPr>
        <w:t xml:space="preserve"> </w:t>
      </w:r>
      <w:r w:rsidRPr="00E21547">
        <w:rPr>
          <w:color w:val="212121"/>
          <w:w w:val="101"/>
        </w:rPr>
        <w:t>Grouping</w:t>
      </w:r>
      <w:r w:rsidRPr="00E21547">
        <w:rPr>
          <w:color w:val="212121"/>
        </w:rPr>
        <w:t xml:space="preserve"> </w:t>
      </w:r>
      <w:r w:rsidRPr="00E21547">
        <w:rPr>
          <w:color w:val="212121"/>
          <w:w w:val="101"/>
        </w:rPr>
        <w:t>procedure</w:t>
      </w:r>
      <w:r w:rsidRPr="00E21547">
        <w:rPr>
          <w:color w:val="212121"/>
        </w:rPr>
        <w:t xml:space="preserve"> </w:t>
      </w:r>
      <w:r w:rsidRPr="00E21547">
        <w:rPr>
          <w:color w:val="212121"/>
          <w:w w:val="101"/>
        </w:rPr>
        <w:t>is utilized</w:t>
      </w:r>
      <w:r w:rsidRPr="00E21547">
        <w:rPr>
          <w:color w:val="212121"/>
        </w:rPr>
        <w:t xml:space="preserve"> </w:t>
      </w:r>
      <w:r w:rsidRPr="00E21547">
        <w:rPr>
          <w:color w:val="212121"/>
          <w:w w:val="101"/>
        </w:rPr>
        <w:t>to</w:t>
      </w:r>
      <w:r w:rsidRPr="00E21547">
        <w:rPr>
          <w:color w:val="212121"/>
        </w:rPr>
        <w:t xml:space="preserve"> </w:t>
      </w:r>
      <w:r w:rsidRPr="00E21547">
        <w:rPr>
          <w:color w:val="212121"/>
          <w:w w:val="101"/>
        </w:rPr>
        <w:t>discover</w:t>
      </w:r>
      <w:r w:rsidRPr="00E21547">
        <w:rPr>
          <w:color w:val="212121"/>
        </w:rPr>
        <w:t xml:space="preserve"> </w:t>
      </w:r>
      <w:r w:rsidRPr="00E21547">
        <w:rPr>
          <w:color w:val="212121"/>
          <w:w w:val="101"/>
        </w:rPr>
        <w:t>structures</w:t>
      </w:r>
      <w:r w:rsidRPr="00E21547">
        <w:rPr>
          <w:color w:val="212121"/>
        </w:rPr>
        <w:t xml:space="preserve"> </w:t>
      </w:r>
      <w:r w:rsidRPr="00E21547">
        <w:rPr>
          <w:color w:val="212121"/>
          <w:w w:val="101"/>
        </w:rPr>
        <w:t>what's</w:t>
      </w:r>
      <w:r w:rsidRPr="00E21547">
        <w:rPr>
          <w:color w:val="212121"/>
        </w:rPr>
        <w:t xml:space="preserve"> </w:t>
      </w:r>
      <w:r w:rsidRPr="00E21547">
        <w:rPr>
          <w:color w:val="212121"/>
          <w:w w:val="101"/>
        </w:rPr>
        <w:t>more,</w:t>
      </w:r>
      <w:r w:rsidRPr="00E21547">
        <w:rPr>
          <w:color w:val="212121"/>
        </w:rPr>
        <w:t xml:space="preserve"> </w:t>
      </w:r>
      <w:r w:rsidRPr="00E21547">
        <w:rPr>
          <w:color w:val="212121"/>
          <w:w w:val="101"/>
        </w:rPr>
        <w:t>relationship inside</w:t>
      </w:r>
      <w:r w:rsidRPr="00E21547">
        <w:rPr>
          <w:color w:val="212121"/>
        </w:rPr>
        <w:t xml:space="preserve"> </w:t>
      </w:r>
      <w:r w:rsidRPr="00E21547">
        <w:rPr>
          <w:color w:val="212121"/>
          <w:w w:val="101"/>
        </w:rPr>
        <w:t>the</w:t>
      </w:r>
      <w:r w:rsidRPr="00E21547">
        <w:rPr>
          <w:color w:val="212121"/>
        </w:rPr>
        <w:t xml:space="preserve"> </w:t>
      </w:r>
      <w:r w:rsidRPr="00E21547">
        <w:rPr>
          <w:color w:val="212121"/>
          <w:w w:val="101"/>
        </w:rPr>
        <w:t>information.</w:t>
      </w:r>
      <w:r w:rsidRPr="00E21547">
        <w:rPr>
          <w:color w:val="212121"/>
        </w:rPr>
        <w:t xml:space="preserve"> </w:t>
      </w:r>
      <w:r w:rsidRPr="00E21547">
        <w:rPr>
          <w:color w:val="212121"/>
          <w:w w:val="101"/>
        </w:rPr>
        <w:t>This</w:t>
      </w:r>
      <w:r w:rsidRPr="00E21547">
        <w:rPr>
          <w:color w:val="212121"/>
        </w:rPr>
        <w:t xml:space="preserve"> </w:t>
      </w:r>
      <w:r w:rsidRPr="00E21547">
        <w:rPr>
          <w:color w:val="212121"/>
          <w:w w:val="101"/>
        </w:rPr>
        <w:t>paper</w:t>
      </w:r>
      <w:r w:rsidRPr="00E21547">
        <w:rPr>
          <w:color w:val="212121"/>
        </w:rPr>
        <w:t xml:space="preserve"> </w:t>
      </w:r>
      <w:r w:rsidRPr="00E21547">
        <w:rPr>
          <w:color w:val="212121"/>
          <w:w w:val="101"/>
        </w:rPr>
        <w:t>additionally</w:t>
      </w:r>
      <w:r w:rsidRPr="00E21547">
        <w:rPr>
          <w:color w:val="212121"/>
        </w:rPr>
        <w:t xml:space="preserve"> </w:t>
      </w:r>
      <w:r w:rsidRPr="00E21547">
        <w:rPr>
          <w:color w:val="212121"/>
          <w:w w:val="101"/>
        </w:rPr>
        <w:t>uncovers</w:t>
      </w:r>
      <w:r w:rsidRPr="00E21547">
        <w:rPr>
          <w:color w:val="212121"/>
        </w:rPr>
        <w:t xml:space="preserve"> </w:t>
      </w:r>
      <w:r w:rsidRPr="00E21547">
        <w:rPr>
          <w:color w:val="212121"/>
          <w:w w:val="101"/>
        </w:rPr>
        <w:t>the exploration</w:t>
      </w:r>
      <w:r w:rsidRPr="00E21547">
        <w:rPr>
          <w:color w:val="212121"/>
        </w:rPr>
        <w:t xml:space="preserve"> </w:t>
      </w:r>
      <w:r w:rsidRPr="00E21547">
        <w:rPr>
          <w:color w:val="212121"/>
          <w:w w:val="101"/>
        </w:rPr>
        <w:t>cycle</w:t>
      </w:r>
      <w:r w:rsidRPr="00E21547">
        <w:rPr>
          <w:color w:val="212121"/>
        </w:rPr>
        <w:t xml:space="preserve"> </w:t>
      </w:r>
      <w:r w:rsidRPr="00E21547">
        <w:rPr>
          <w:color w:val="212121"/>
          <w:w w:val="101"/>
        </w:rPr>
        <w:t>of</w:t>
      </w:r>
      <w:r w:rsidRPr="00E21547">
        <w:rPr>
          <w:color w:val="212121"/>
        </w:rPr>
        <w:t xml:space="preserve"> </w:t>
      </w:r>
      <w:r w:rsidRPr="00E21547">
        <w:rPr>
          <w:color w:val="212121"/>
          <w:w w:val="101"/>
        </w:rPr>
        <w:t>readiness</w:t>
      </w:r>
      <w:r w:rsidRPr="00E21547">
        <w:rPr>
          <w:color w:val="212121"/>
        </w:rPr>
        <w:t xml:space="preserve"> </w:t>
      </w:r>
      <w:r w:rsidRPr="00E21547">
        <w:rPr>
          <w:color w:val="212121"/>
          <w:w w:val="101"/>
        </w:rPr>
        <w:t>of</w:t>
      </w:r>
      <w:r w:rsidRPr="00E21547">
        <w:rPr>
          <w:color w:val="212121"/>
        </w:rPr>
        <w:t xml:space="preserve"> </w:t>
      </w:r>
      <w:r w:rsidRPr="00E21547">
        <w:rPr>
          <w:color w:val="212121"/>
          <w:w w:val="101"/>
        </w:rPr>
        <w:t>such</w:t>
      </w:r>
      <w:r w:rsidRPr="00E21547">
        <w:rPr>
          <w:color w:val="212121"/>
        </w:rPr>
        <w:t xml:space="preserve"> </w:t>
      </w:r>
      <w:r w:rsidRPr="00E21547">
        <w:rPr>
          <w:color w:val="212121"/>
          <w:w w:val="101"/>
        </w:rPr>
        <w:t>a</w:t>
      </w:r>
      <w:r w:rsidRPr="00E21547">
        <w:rPr>
          <w:color w:val="212121"/>
        </w:rPr>
        <w:t xml:space="preserve"> </w:t>
      </w:r>
      <w:r w:rsidRPr="00E21547">
        <w:rPr>
          <w:color w:val="212121"/>
          <w:w w:val="101"/>
        </w:rPr>
        <w:t>recommender framework.</w:t>
      </w:r>
    </w:p>
    <w:p w:rsidR="00E21547" w:rsidRDefault="00E21547" w:rsidP="00CD2FEA">
      <w:pPr>
        <w:spacing w:before="33" w:line="360" w:lineRule="auto"/>
        <w:ind w:left="816" w:right="-31"/>
        <w:jc w:val="both"/>
        <w:rPr>
          <w:color w:val="212121"/>
          <w:w w:val="101"/>
        </w:rPr>
      </w:pPr>
    </w:p>
    <w:tbl>
      <w:tblPr>
        <w:tblStyle w:val="TableGrid"/>
        <w:tblW w:w="4891" w:type="dxa"/>
        <w:tblInd w:w="535" w:type="dxa"/>
        <w:tblLook w:val="04A0" w:firstRow="1" w:lastRow="0" w:firstColumn="1" w:lastColumn="0" w:noHBand="0" w:noVBand="1"/>
      </w:tblPr>
      <w:tblGrid>
        <w:gridCol w:w="2020"/>
        <w:gridCol w:w="575"/>
        <w:gridCol w:w="574"/>
        <w:gridCol w:w="574"/>
        <w:gridCol w:w="574"/>
        <w:gridCol w:w="574"/>
      </w:tblGrid>
      <w:tr w:rsidR="00E21547" w:rsidTr="00E21547">
        <w:tc>
          <w:tcPr>
            <w:tcW w:w="2020" w:type="dxa"/>
          </w:tcPr>
          <w:p w:rsidR="00E21547" w:rsidRDefault="00E21547" w:rsidP="00CD2FEA">
            <w:pPr>
              <w:spacing w:before="33" w:line="360" w:lineRule="auto"/>
              <w:ind w:right="-31"/>
              <w:jc w:val="both"/>
              <w:rPr>
                <w:color w:val="212121"/>
                <w:w w:val="101"/>
              </w:rPr>
            </w:pPr>
          </w:p>
        </w:tc>
        <w:tc>
          <w:tcPr>
            <w:tcW w:w="575" w:type="dxa"/>
          </w:tcPr>
          <w:p w:rsidR="00E21547" w:rsidRDefault="00E21547" w:rsidP="00CD2FEA">
            <w:pPr>
              <w:spacing w:before="33" w:line="360" w:lineRule="auto"/>
              <w:ind w:right="-31"/>
              <w:jc w:val="both"/>
              <w:rPr>
                <w:color w:val="212121"/>
                <w:w w:val="101"/>
              </w:rPr>
            </w:pPr>
            <w:r>
              <w:rPr>
                <w:color w:val="212121"/>
                <w:w w:val="101"/>
              </w:rPr>
              <w:t>1</w:t>
            </w:r>
          </w:p>
        </w:tc>
        <w:tc>
          <w:tcPr>
            <w:tcW w:w="574" w:type="dxa"/>
          </w:tcPr>
          <w:p w:rsidR="00E21547" w:rsidRDefault="00E21547" w:rsidP="00CD2FEA">
            <w:pPr>
              <w:spacing w:before="33" w:line="360" w:lineRule="auto"/>
              <w:ind w:right="-31"/>
              <w:jc w:val="both"/>
              <w:rPr>
                <w:color w:val="212121"/>
                <w:w w:val="101"/>
              </w:rPr>
            </w:pPr>
            <w:r>
              <w:rPr>
                <w:color w:val="212121"/>
                <w:w w:val="101"/>
              </w:rPr>
              <w:t>2</w:t>
            </w:r>
          </w:p>
        </w:tc>
        <w:tc>
          <w:tcPr>
            <w:tcW w:w="574" w:type="dxa"/>
          </w:tcPr>
          <w:p w:rsidR="00E21547" w:rsidRDefault="00E21547" w:rsidP="00CD2FEA">
            <w:pPr>
              <w:spacing w:before="33" w:line="360" w:lineRule="auto"/>
              <w:ind w:right="-31"/>
              <w:jc w:val="both"/>
              <w:rPr>
                <w:color w:val="212121"/>
                <w:w w:val="101"/>
              </w:rPr>
            </w:pPr>
            <w:r>
              <w:rPr>
                <w:color w:val="212121"/>
                <w:w w:val="101"/>
              </w:rPr>
              <w:t>3</w:t>
            </w:r>
          </w:p>
        </w:tc>
        <w:tc>
          <w:tcPr>
            <w:tcW w:w="574" w:type="dxa"/>
          </w:tcPr>
          <w:p w:rsidR="00E21547" w:rsidRDefault="00E21547" w:rsidP="00CD2FEA">
            <w:pPr>
              <w:spacing w:before="33" w:line="360" w:lineRule="auto"/>
              <w:ind w:right="-31"/>
              <w:jc w:val="both"/>
              <w:rPr>
                <w:color w:val="212121"/>
                <w:w w:val="101"/>
              </w:rPr>
            </w:pPr>
            <w:r>
              <w:rPr>
                <w:color w:val="212121"/>
                <w:w w:val="101"/>
              </w:rPr>
              <w:t>4</w:t>
            </w:r>
          </w:p>
        </w:tc>
        <w:tc>
          <w:tcPr>
            <w:tcW w:w="574" w:type="dxa"/>
          </w:tcPr>
          <w:p w:rsidR="00E21547" w:rsidRDefault="00E21547" w:rsidP="00CD2FEA">
            <w:pPr>
              <w:spacing w:before="33" w:line="360" w:lineRule="auto"/>
              <w:ind w:right="-31"/>
              <w:jc w:val="both"/>
              <w:rPr>
                <w:color w:val="212121"/>
                <w:w w:val="101"/>
              </w:rPr>
            </w:pPr>
            <w:r>
              <w:rPr>
                <w:color w:val="212121"/>
                <w:w w:val="101"/>
              </w:rPr>
              <w:t>5</w:t>
            </w:r>
          </w:p>
        </w:tc>
      </w:tr>
      <w:tr w:rsidR="00E21547" w:rsidTr="00E21547">
        <w:tc>
          <w:tcPr>
            <w:tcW w:w="2020" w:type="dxa"/>
          </w:tcPr>
          <w:p w:rsidR="00E21547" w:rsidRDefault="00E21547" w:rsidP="00CD2FEA">
            <w:pPr>
              <w:spacing w:before="33" w:line="360" w:lineRule="auto"/>
              <w:ind w:right="-31"/>
              <w:jc w:val="both"/>
              <w:rPr>
                <w:color w:val="212121"/>
                <w:w w:val="101"/>
              </w:rPr>
            </w:pPr>
            <w:r>
              <w:rPr>
                <w:color w:val="212121"/>
                <w:w w:val="101"/>
              </w:rPr>
              <w:t>Personalized</w:t>
            </w:r>
          </w:p>
        </w:tc>
        <w:tc>
          <w:tcPr>
            <w:tcW w:w="575"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r>
      <w:tr w:rsidR="00E21547" w:rsidTr="00E21547">
        <w:tc>
          <w:tcPr>
            <w:tcW w:w="2020" w:type="dxa"/>
          </w:tcPr>
          <w:p w:rsidR="00E21547" w:rsidRDefault="00E21547" w:rsidP="00CD2FEA">
            <w:pPr>
              <w:spacing w:before="33" w:line="360" w:lineRule="auto"/>
              <w:ind w:right="-31"/>
              <w:jc w:val="both"/>
              <w:rPr>
                <w:color w:val="212121"/>
                <w:w w:val="101"/>
              </w:rPr>
            </w:pPr>
            <w:r>
              <w:rPr>
                <w:color w:val="212121"/>
                <w:w w:val="101"/>
              </w:rPr>
              <w:t>Mood Evaluation</w:t>
            </w:r>
          </w:p>
        </w:tc>
        <w:tc>
          <w:tcPr>
            <w:tcW w:w="575"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r>
      <w:tr w:rsidR="00E21547" w:rsidTr="00E21547">
        <w:tc>
          <w:tcPr>
            <w:tcW w:w="2020" w:type="dxa"/>
          </w:tcPr>
          <w:p w:rsidR="00E21547" w:rsidRDefault="00E21547" w:rsidP="00CD2FEA">
            <w:pPr>
              <w:spacing w:before="33" w:line="360" w:lineRule="auto"/>
              <w:ind w:right="-31"/>
              <w:jc w:val="both"/>
              <w:rPr>
                <w:color w:val="212121"/>
                <w:w w:val="101"/>
              </w:rPr>
            </w:pPr>
            <w:r>
              <w:rPr>
                <w:color w:val="212121"/>
                <w:w w:val="101"/>
              </w:rPr>
              <w:t>Expected Grade</w:t>
            </w:r>
          </w:p>
        </w:tc>
        <w:tc>
          <w:tcPr>
            <w:tcW w:w="575"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r>
      <w:tr w:rsidR="00E21547" w:rsidTr="00E21547">
        <w:tc>
          <w:tcPr>
            <w:tcW w:w="2020" w:type="dxa"/>
          </w:tcPr>
          <w:p w:rsidR="00E21547" w:rsidRDefault="00E21547" w:rsidP="00CD2FEA">
            <w:pPr>
              <w:spacing w:before="33" w:line="360" w:lineRule="auto"/>
              <w:ind w:right="-31"/>
              <w:jc w:val="both"/>
              <w:rPr>
                <w:color w:val="212121"/>
                <w:w w:val="101"/>
              </w:rPr>
            </w:pPr>
            <w:r>
              <w:rPr>
                <w:color w:val="212121"/>
                <w:w w:val="101"/>
              </w:rPr>
              <w:t>Online Learning</w:t>
            </w:r>
          </w:p>
        </w:tc>
        <w:tc>
          <w:tcPr>
            <w:tcW w:w="575"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r>
      <w:tr w:rsidR="00E21547" w:rsidTr="00E21547">
        <w:tc>
          <w:tcPr>
            <w:tcW w:w="2020" w:type="dxa"/>
          </w:tcPr>
          <w:p w:rsidR="00E21547" w:rsidRDefault="00E21547" w:rsidP="00CD2FEA">
            <w:pPr>
              <w:spacing w:before="33" w:line="360" w:lineRule="auto"/>
              <w:ind w:right="-31"/>
              <w:jc w:val="both"/>
              <w:rPr>
                <w:color w:val="212121"/>
                <w:w w:val="101"/>
              </w:rPr>
            </w:pPr>
            <w:r>
              <w:t>Undergraduate(</w:t>
            </w:r>
            <w:r>
              <w:rPr>
                <w:rFonts w:ascii="Segoe UI Symbol" w:hAnsi="Segoe UI Symbol" w:cs="Segoe UI Symbol"/>
              </w:rPr>
              <w:t>✓</w:t>
            </w:r>
            <w:r>
              <w:t>), Graduate(</w:t>
            </w:r>
            <w:r>
              <w:rPr>
                <w:rFonts w:ascii="Segoe UI Symbol" w:hAnsi="Segoe UI Symbol" w:cs="Segoe UI Symbol"/>
              </w:rPr>
              <w:t>✖</w:t>
            </w:r>
            <w:r>
              <w:t>)</w:t>
            </w:r>
          </w:p>
        </w:tc>
        <w:tc>
          <w:tcPr>
            <w:tcW w:w="575"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r>
      <w:tr w:rsidR="00E21547" w:rsidTr="00E21547">
        <w:tc>
          <w:tcPr>
            <w:tcW w:w="2020" w:type="dxa"/>
          </w:tcPr>
          <w:p w:rsidR="00E21547" w:rsidRDefault="00E21547" w:rsidP="00CD2FEA">
            <w:pPr>
              <w:spacing w:before="33" w:line="360" w:lineRule="auto"/>
              <w:ind w:right="-31"/>
              <w:jc w:val="both"/>
              <w:rPr>
                <w:color w:val="212121"/>
                <w:w w:val="101"/>
              </w:rPr>
            </w:pPr>
            <w:r>
              <w:t>Recommender system- Based on emotion</w:t>
            </w:r>
          </w:p>
        </w:tc>
        <w:tc>
          <w:tcPr>
            <w:tcW w:w="575"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r>
      <w:tr w:rsidR="00E21547" w:rsidTr="00E21547">
        <w:tc>
          <w:tcPr>
            <w:tcW w:w="2020" w:type="dxa"/>
          </w:tcPr>
          <w:p w:rsidR="00E21547" w:rsidRDefault="00E21547" w:rsidP="00CD2FEA">
            <w:pPr>
              <w:spacing w:before="33" w:line="360" w:lineRule="auto"/>
              <w:ind w:right="-31"/>
              <w:jc w:val="both"/>
              <w:rPr>
                <w:color w:val="212121"/>
                <w:w w:val="101"/>
              </w:rPr>
            </w:pPr>
            <w:r>
              <w:t>Recommender system- Based on grades</w:t>
            </w:r>
          </w:p>
        </w:tc>
        <w:tc>
          <w:tcPr>
            <w:tcW w:w="575"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r>
      <w:tr w:rsidR="00E21547" w:rsidTr="00E21547">
        <w:tc>
          <w:tcPr>
            <w:tcW w:w="2020" w:type="dxa"/>
          </w:tcPr>
          <w:p w:rsidR="00E21547" w:rsidRDefault="00E21547" w:rsidP="00CD2FEA">
            <w:pPr>
              <w:spacing w:before="33" w:line="360" w:lineRule="auto"/>
              <w:ind w:right="-31"/>
              <w:jc w:val="both"/>
            </w:pPr>
            <w:r>
              <w:t>Ratings for effectiveness</w:t>
            </w:r>
          </w:p>
        </w:tc>
        <w:tc>
          <w:tcPr>
            <w:tcW w:w="575"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r>
      <w:tr w:rsidR="00E21547" w:rsidTr="00E21547">
        <w:tc>
          <w:tcPr>
            <w:tcW w:w="2020" w:type="dxa"/>
          </w:tcPr>
          <w:p w:rsidR="00E21547" w:rsidRDefault="00E21547" w:rsidP="00CD2FEA">
            <w:pPr>
              <w:spacing w:before="33" w:line="360" w:lineRule="auto"/>
              <w:ind w:right="-31"/>
              <w:jc w:val="both"/>
            </w:pPr>
            <w:r>
              <w:lastRenderedPageBreak/>
              <w:t>Elective courses only(</w:t>
            </w:r>
            <w:r>
              <w:rPr>
                <w:rFonts w:ascii="Segoe UI Symbol" w:hAnsi="Segoe UI Symbol" w:cs="Segoe UI Symbol"/>
              </w:rPr>
              <w:t>✓</w:t>
            </w:r>
            <w:r>
              <w:t>), All courses(</w:t>
            </w:r>
            <w:r>
              <w:rPr>
                <w:rFonts w:ascii="Segoe UI Symbol" w:hAnsi="Segoe UI Symbol" w:cs="Segoe UI Symbol"/>
              </w:rPr>
              <w:t>✖</w:t>
            </w:r>
            <w:r>
              <w:t>)</w:t>
            </w:r>
          </w:p>
        </w:tc>
        <w:tc>
          <w:tcPr>
            <w:tcW w:w="575"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spacing w:before="33" w:line="360" w:lineRule="auto"/>
              <w:ind w:right="-31"/>
              <w:jc w:val="both"/>
              <w:rPr>
                <w:color w:val="212121"/>
                <w:w w:val="101"/>
              </w:rPr>
            </w:pPr>
            <w:r>
              <w:rPr>
                <w:rFonts w:ascii="Segoe UI Symbol" w:hAnsi="Segoe UI Symbol" w:cs="Segoe UI Symbol"/>
              </w:rPr>
              <w:t>✖</w:t>
            </w:r>
          </w:p>
        </w:tc>
        <w:tc>
          <w:tcPr>
            <w:tcW w:w="574" w:type="dxa"/>
          </w:tcPr>
          <w:p w:rsidR="00E21547" w:rsidRDefault="00E21547" w:rsidP="00CD2FEA">
            <w:pPr>
              <w:keepNext/>
              <w:spacing w:before="33" w:line="360" w:lineRule="auto"/>
              <w:ind w:right="-31"/>
              <w:jc w:val="both"/>
              <w:rPr>
                <w:color w:val="212121"/>
                <w:w w:val="101"/>
              </w:rPr>
            </w:pPr>
            <w:r>
              <w:rPr>
                <w:rFonts w:ascii="Segoe UI Symbol" w:hAnsi="Segoe UI Symbol" w:cs="Segoe UI Symbol"/>
              </w:rPr>
              <w:t>✖</w:t>
            </w:r>
          </w:p>
        </w:tc>
      </w:tr>
    </w:tbl>
    <w:p w:rsidR="00E21547" w:rsidRPr="00E21547" w:rsidRDefault="00E21547" w:rsidP="00CD2FEA">
      <w:pPr>
        <w:pStyle w:val="Caption"/>
        <w:spacing w:line="360" w:lineRule="auto"/>
        <w:jc w:val="both"/>
        <w:rPr>
          <w:color w:val="212121"/>
          <w:w w:val="101"/>
        </w:rPr>
      </w:pPr>
      <w:r>
        <w:t xml:space="preserve">Table </w:t>
      </w:r>
      <w:r w:rsidR="00B601FF">
        <w:fldChar w:fldCharType="begin"/>
      </w:r>
      <w:r w:rsidR="00B601FF">
        <w:instrText xml:space="preserve"> SEQ Table \* ARABIC </w:instrText>
      </w:r>
      <w:r w:rsidR="00B601FF">
        <w:fldChar w:fldCharType="separate"/>
      </w:r>
      <w:r w:rsidR="00F67AB4">
        <w:rPr>
          <w:noProof/>
        </w:rPr>
        <w:t>2</w:t>
      </w:r>
      <w:r w:rsidR="00B601FF">
        <w:rPr>
          <w:noProof/>
        </w:rPr>
        <w:fldChar w:fldCharType="end"/>
      </w:r>
      <w:r>
        <w:t>. Comparison Table</w:t>
      </w:r>
    </w:p>
    <w:p w:rsidR="00E21547" w:rsidRDefault="00E21547" w:rsidP="00CD2FEA">
      <w:pPr>
        <w:spacing w:line="360" w:lineRule="auto"/>
        <w:ind w:left="450" w:right="-50"/>
        <w:jc w:val="both"/>
      </w:pPr>
      <w:r>
        <w:t>Based on this comparison table, we noticed that not much</w:t>
      </w:r>
    </w:p>
    <w:p w:rsidR="00E21547" w:rsidRDefault="00E21547" w:rsidP="00CD2FEA">
      <w:pPr>
        <w:spacing w:before="1" w:line="360" w:lineRule="auto"/>
        <w:ind w:left="450" w:right="-34"/>
        <w:jc w:val="both"/>
      </w:pPr>
      <w:r>
        <w:t>work has been done that is as complete as ours. We took into consideration many features that allow the system to get to</w:t>
      </w:r>
    </w:p>
    <w:p w:rsidR="00D472D7" w:rsidRDefault="00E21547" w:rsidP="00CD2FEA">
      <w:pPr>
        <w:spacing w:before="97" w:line="360" w:lineRule="auto"/>
        <w:ind w:left="450" w:right="-28"/>
        <w:jc w:val="both"/>
      </w:pPr>
      <w:r>
        <w:t xml:space="preserve">know the user’s feeling during a specified semester. Our model is more personalized than others, notably due to the fact that we have several recommendation options based on emotions as well as workload and taking into account the mental health of the students during the semester not only notifying them with the expected grade of a certain course. This is an advantage since emotions and mental health of </w:t>
      </w:r>
      <w:r>
        <w:lastRenderedPageBreak/>
        <w:t>students are significant factors affecting their feeling toward a given amount of workload during a specific semester, and therefore a system that incorporates both the grades and emotional aspect of courses would be more complete and offer a more credible recommendation that would more accurately highlight students’ past experience</w:t>
      </w:r>
      <w:r w:rsidR="000776B7">
        <w:t xml:space="preserve"> with different sets of courses</w:t>
      </w:r>
      <w:r w:rsidR="00D472D7" w:rsidRPr="00D472D7">
        <w:t xml:space="preserve"> </w:t>
      </w:r>
    </w:p>
    <w:p w:rsidR="00D472D7" w:rsidRPr="00E21547" w:rsidRDefault="00D472D7" w:rsidP="00CD2FEA">
      <w:pPr>
        <w:spacing w:before="97" w:line="360" w:lineRule="auto"/>
        <w:ind w:right="-28"/>
        <w:jc w:val="both"/>
      </w:pPr>
      <w:r>
        <w:t>IV</w:t>
      </w:r>
      <w:r w:rsidRPr="00E727A8">
        <w:rPr>
          <w:b/>
        </w:rPr>
        <w:t xml:space="preserve">. </w:t>
      </w:r>
      <w:r>
        <w:rPr>
          <w:b/>
        </w:rPr>
        <w:t>Testing of Low Resolution Prototype</w:t>
      </w:r>
    </w:p>
    <w:p w:rsidR="00D472D7" w:rsidRDefault="00D472D7" w:rsidP="00CD2FEA">
      <w:pPr>
        <w:spacing w:line="360" w:lineRule="auto"/>
        <w:jc w:val="both"/>
        <w:rPr>
          <w:sz w:val="12"/>
          <w:szCs w:val="12"/>
        </w:rPr>
      </w:pPr>
    </w:p>
    <w:p w:rsidR="00D472D7" w:rsidRDefault="00D472D7" w:rsidP="00CD2FEA">
      <w:pPr>
        <w:spacing w:line="360" w:lineRule="auto"/>
        <w:ind w:left="90" w:right="3537"/>
        <w:jc w:val="both"/>
      </w:pPr>
      <w:r>
        <w:rPr>
          <w:i/>
        </w:rPr>
        <w:t>A. Prototype Ideas</w:t>
      </w:r>
    </w:p>
    <w:p w:rsidR="00D472D7" w:rsidRDefault="00D472D7" w:rsidP="00CD2FEA">
      <w:pPr>
        <w:spacing w:before="6" w:line="360" w:lineRule="auto"/>
        <w:jc w:val="both"/>
        <w:rPr>
          <w:sz w:val="11"/>
          <w:szCs w:val="11"/>
        </w:rPr>
      </w:pPr>
    </w:p>
    <w:p w:rsidR="00D472D7" w:rsidRDefault="00D472D7" w:rsidP="00CD2FEA">
      <w:pPr>
        <w:spacing w:line="360" w:lineRule="auto"/>
        <w:ind w:left="360" w:right="79"/>
        <w:jc w:val="both"/>
      </w:pPr>
      <w:r>
        <w:t>The prototyping phase was not an easy one. It was really stressful because we wanted to deliver the most helpful</w:t>
      </w:r>
      <w:r w:rsidRPr="00D472D7">
        <w:t xml:space="preserve"> </w:t>
      </w:r>
      <w:r>
        <w:t>solution to our users, especially since this application would also benefit us as Computer and</w:t>
      </w:r>
      <w:r w:rsidRPr="00D472D7">
        <w:t xml:space="preserve"> </w:t>
      </w:r>
      <w:r>
        <w:t>Communication students that have made a lot of mistakes when it comes to scheduling courses.</w:t>
      </w:r>
    </w:p>
    <w:p w:rsidR="00E21547" w:rsidRDefault="00E21547" w:rsidP="00CD2FEA">
      <w:pPr>
        <w:spacing w:before="35" w:line="360" w:lineRule="auto"/>
        <w:ind w:left="450" w:right="-54"/>
        <w:jc w:val="both"/>
        <w:sectPr w:rsidR="00E21547" w:rsidSect="00E21547">
          <w:pgSz w:w="12240" w:h="15840"/>
          <w:pgMar w:top="440" w:right="540" w:bottom="280" w:left="820" w:header="720" w:footer="720" w:gutter="0"/>
          <w:cols w:num="2" w:space="720" w:equalWidth="0">
            <w:col w:w="5157" w:space="287"/>
            <w:col w:w="5436"/>
          </w:cols>
        </w:sectPr>
      </w:pPr>
    </w:p>
    <w:p w:rsidR="00391876" w:rsidRDefault="000776B7" w:rsidP="00CD2FEA">
      <w:pPr>
        <w:spacing w:line="360" w:lineRule="auto"/>
        <w:ind w:right="79"/>
        <w:jc w:val="both"/>
      </w:pPr>
      <w:r>
        <w:lastRenderedPageBreak/>
        <w:t>We had a discussion of possible project ideas which included creating a personalized chatting messenger app for students and for students and teachers to lessen the workload in some courses, or providing people with open restaurants during lockdown, even though this might go against government guidelines. We also discussed the matter of workload which is distributed among different courses, and that taking some courses together might be exhausting for students as they might necessitate a huge amount of effort. We discussed the feasibility and the innovation of these ideas to select the best one. Before deciding on our prototype, we talked about the forum between students, and students-instructors, and realized that this is really not innovation nor efficient as such tools already exist in Outlook, Moodle forums and AUB’s counseling center.</w:t>
      </w:r>
      <w:r w:rsidR="00391876">
        <w:t xml:space="preserve"> Concerning open restaurants, the main issue that we noticed was </w:t>
      </w:r>
    </w:p>
    <w:p w:rsidR="00C54E1F" w:rsidRDefault="00391876" w:rsidP="00CD2FEA">
      <w:pPr>
        <w:spacing w:line="360" w:lineRule="auto"/>
        <w:ind w:right="79"/>
        <w:jc w:val="both"/>
      </w:pPr>
      <w:r>
        <w:t xml:space="preserve">the legal aspect of it. </w:t>
      </w:r>
    </w:p>
    <w:p w:rsidR="00C54E1F" w:rsidRDefault="00391876" w:rsidP="00CD2FEA">
      <w:pPr>
        <w:spacing w:line="360" w:lineRule="auto"/>
        <w:ind w:right="-50"/>
        <w:jc w:val="both"/>
      </w:pPr>
      <w:r>
        <w:t xml:space="preserve">During lockdown, businesses are meant to shut down to prevent the spread of Covid-19. We cannot therefore, report these restaurants that are open and recommend them to people because it undermines the point of the lockdown and basically is an illegal act even if it might help some students to co-study. We finally talked about how different course combination can really make a difference in a student’s semester. We reflected a little bit deeper into the idea and realized how new students can take advantage of past students’ mistakes and remarks when designing their </w:t>
      </w:r>
      <w:r>
        <w:lastRenderedPageBreak/>
        <w:t>schedules. This drove us to put things into perspective; How can we really help students in organizing their schedule in a way that will reduce their respective workloads? This in turn led us to the idea of a Machine Learning recommender system that takes as input previous students’ semester as well as the amount of work they had to do and the stress level they felt and creates a certain relationship between combinations of courses and expected stress and work levels. To make things more concrete, we started with a base prototype for this raw idea, to later on introduce it to our stakeholders and get their feedback which will be necessary for us to build the final output.</w:t>
      </w:r>
    </w:p>
    <w:p w:rsidR="00C54E1F" w:rsidRPr="00C54E1F" w:rsidRDefault="00C54E1F" w:rsidP="00CD2FEA">
      <w:pPr>
        <w:spacing w:line="360" w:lineRule="auto"/>
        <w:ind w:right="-50"/>
        <w:jc w:val="both"/>
        <w:rPr>
          <w:i/>
        </w:rPr>
      </w:pPr>
    </w:p>
    <w:p w:rsidR="00C54E1F" w:rsidRPr="00C54E1F" w:rsidRDefault="00C54E1F" w:rsidP="00CD2FEA">
      <w:pPr>
        <w:pStyle w:val="ListParagraph"/>
        <w:numPr>
          <w:ilvl w:val="0"/>
          <w:numId w:val="4"/>
        </w:numPr>
        <w:spacing w:line="360" w:lineRule="auto"/>
        <w:ind w:right="-50"/>
        <w:jc w:val="both"/>
        <w:rPr>
          <w:i/>
        </w:rPr>
      </w:pPr>
      <w:r w:rsidRPr="00C54E1F">
        <w:rPr>
          <w:i/>
        </w:rPr>
        <w:t>Prototype Output</w:t>
      </w:r>
    </w:p>
    <w:p w:rsidR="00C54E1F" w:rsidRDefault="00C54E1F" w:rsidP="00CD2FEA">
      <w:pPr>
        <w:spacing w:before="35" w:line="360" w:lineRule="auto"/>
        <w:ind w:left="116" w:right="-34"/>
        <w:jc w:val="both"/>
      </w:pPr>
      <w:r>
        <w:t>To tackle the problem at hand, we designed a prototype application consisting of the Machine Learning solution as well as other interesting features (Prototype included in Appendix). The application starts with a setup for the user profile, asking for essential features such as the name, age, class, major, and courses taken. After a successful sign up, users enter the main page, where many options are available to explore. We have buttons that take you to settings and profile. We can divide the implementation of this prototype into two main functions: First we can get an old evaluation of old students’ semesters by taking into account courses taken in terms of workload to create a certain formula between some courses or a combination of them, and what is the expected output of these courses</w:t>
      </w:r>
      <w:r w:rsidR="002D065E">
        <w:t xml:space="preserve"> as a </w:t>
      </w:r>
      <w:r w:rsidR="002D065E">
        <w:lastRenderedPageBreak/>
        <w:t>grade</w:t>
      </w:r>
      <w:r>
        <w:t>. In addition, after generating enough data, we can go on to the next phase of the app which is generating a new evaluation. Here a student will have to put desired combination of courses he is planning to take during the upcoming semester and will get a percentage score notifying him with the expected workload that he will have to endure and therefore he can adjust his schedule to get an optimized one, hence the name: Sched-Best.</w:t>
      </w:r>
    </w:p>
    <w:p w:rsidR="00391876" w:rsidRDefault="00C54E1F" w:rsidP="00CD2FEA">
      <w:pPr>
        <w:spacing w:line="360" w:lineRule="auto"/>
        <w:ind w:left="90" w:right="79"/>
        <w:jc w:val="both"/>
      </w:pPr>
      <w:r>
        <w:t>We will implement a content-based recommendation system which is a system that gives personalized outputs based on the provided data from a user regarding specific courses. In other words, the system captures patterns to predict a score based on the inputs mentioned above</w:t>
      </w:r>
      <w:r w:rsidRPr="00C54E1F">
        <w:t xml:space="preserve"> </w:t>
      </w:r>
      <w:r>
        <w:t>to facilitate a student’s responsibility of creating a schedule that fits him best.</w:t>
      </w:r>
    </w:p>
    <w:p w:rsidR="00C54E1F" w:rsidRDefault="00C54E1F" w:rsidP="00CD2FEA">
      <w:pPr>
        <w:spacing w:line="360" w:lineRule="auto"/>
        <w:ind w:left="90" w:right="-50"/>
        <w:jc w:val="both"/>
      </w:pPr>
      <w:r>
        <w:t>Planning this application took a great deal of time and exertion. We initially had a few troubles in every step, sorting out some way to imagine it to offer it to our stakeholders. Eventually, we found a site called proto.io where we had the option to plan it, its aesthetics and interactions. Subsequent to drawing each segment, we had the option to make a series of screens that contain every one of the highlights we wanted. This part of the project really incited us to make the best experience possible for our stakeholders, in terms of having enough data in order to predict a precise and accurate score.</w:t>
      </w:r>
    </w:p>
    <w:p w:rsidR="00C54E1F" w:rsidRDefault="00C54E1F" w:rsidP="00CD2FEA">
      <w:pPr>
        <w:spacing w:before="31" w:line="360" w:lineRule="auto"/>
        <w:ind w:left="90" w:right="-24"/>
        <w:jc w:val="both"/>
      </w:pPr>
      <w:r>
        <w:t>We presented this template to users to get feedback to make further adjustments.</w:t>
      </w:r>
    </w:p>
    <w:p w:rsidR="00C54E1F" w:rsidRDefault="00C54E1F" w:rsidP="00CD2FEA">
      <w:pPr>
        <w:spacing w:line="360" w:lineRule="auto"/>
        <w:ind w:right="-50"/>
        <w:jc w:val="both"/>
      </w:pPr>
    </w:p>
    <w:p w:rsidR="00C54E1F" w:rsidRDefault="00C54E1F" w:rsidP="00CD2FEA">
      <w:pPr>
        <w:pStyle w:val="ListParagraph"/>
        <w:numPr>
          <w:ilvl w:val="0"/>
          <w:numId w:val="4"/>
        </w:numPr>
        <w:spacing w:line="360" w:lineRule="auto"/>
        <w:ind w:right="79"/>
        <w:jc w:val="both"/>
        <w:rPr>
          <w:i/>
        </w:rPr>
      </w:pPr>
      <w:r w:rsidRPr="00C54E1F">
        <w:rPr>
          <w:i/>
        </w:rPr>
        <w:t>Feedback</w:t>
      </w:r>
    </w:p>
    <w:p w:rsidR="008B187F" w:rsidRDefault="008B187F" w:rsidP="00CD2FEA">
      <w:pPr>
        <w:spacing w:before="58" w:line="360" w:lineRule="auto"/>
        <w:ind w:right="-34"/>
        <w:jc w:val="both"/>
      </w:pPr>
      <w:r>
        <w:t>Now that the prototype has been designed, we went around and asked people to test it and give us their opinions. Since we realized in our first round of interviews that older generations don’t suffer from problems related to schedule optimization, this time around we mainly asked young students who have difficulties doing so and are usually very familiar with technology. We conducted interviews where we present and explain each of our prototype features. A total of five interviews were conducted.</w:t>
      </w:r>
    </w:p>
    <w:p w:rsidR="008B187F" w:rsidRDefault="008B187F" w:rsidP="00CD2FEA">
      <w:pPr>
        <w:spacing w:before="87" w:line="360" w:lineRule="auto"/>
        <w:ind w:right="-33" w:hanging="10"/>
        <w:jc w:val="both"/>
      </w:pPr>
      <w:r>
        <w:t>The majority of our interviewees were dazzled with our plan and urged us to continue with the execution. They noticed how simple and stylishly satisfying the layout was, yet they additionally noticed how reasonable the thought behind it was.</w:t>
      </w:r>
    </w:p>
    <w:p w:rsidR="008B187F" w:rsidRDefault="008B187F" w:rsidP="00CD2FEA">
      <w:pPr>
        <w:spacing w:before="87" w:line="360" w:lineRule="auto"/>
        <w:ind w:right="-33" w:hanging="10"/>
        <w:jc w:val="both"/>
      </w:pPr>
      <w:r>
        <w:lastRenderedPageBreak/>
        <w:t xml:space="preserve">Abed, an interviewee, exclaimed that “[He] would see myself every semester using this”. Most believed that it serves its purpose of recommending specific course combinations to facilitate the registration process and remove the burden of having too much workload or stress during the semester in an innovative way traditional “Advisors” do not follow since most do not go as in depth in personalizing a student’s schedule. In fact, we got complimented over and over about how much people appreciated that this app allows people to take matters into their own hand by allowing them to evaluate different combinations of courses and facilitate the registration process. </w:t>
      </w:r>
    </w:p>
    <w:p w:rsidR="008B187F" w:rsidRDefault="008B187F" w:rsidP="00CD2FEA">
      <w:pPr>
        <w:spacing w:before="87" w:line="360" w:lineRule="auto"/>
        <w:ind w:right="-33" w:hanging="10"/>
        <w:jc w:val="both"/>
      </w:pPr>
      <w:r>
        <w:t xml:space="preserve">Nonetheless, there is always room for improvement. Here are some of the major concerns we would like to tackle based on the reviews. </w:t>
      </w:r>
    </w:p>
    <w:p w:rsidR="008B187F" w:rsidRDefault="008B187F" w:rsidP="00CD2FEA">
      <w:pPr>
        <w:spacing w:before="87" w:line="360" w:lineRule="auto"/>
        <w:ind w:right="-33" w:hanging="10"/>
        <w:jc w:val="both"/>
      </w:pPr>
      <w:r>
        <w:t xml:space="preserve">Marc, a 20-year old CCE student, gave us a lot of helpful ideas to improve our design. To start on a positive note, he exclaimed how impressed he was with the easy way you could evaluate a certain schedule by using a slider which goes on a scale from 0 to 100. However, he raised a concern when he wanted to view previous evaluations-where we didn’t include an option to view history of previously generated evaluations. From here, we wanted to explore ways to fix this issue in order to make it easier for people to view recent evaluations or schedules. A second interview with 32-year-old Zein shed a light on another problem that can lead to somehow and incomplete evaluations. Similar to Abed, he noticed that there are some inputs missing notably when it comes to adding a new schedule. He explained that if more features are taken into consideration, that will greatly change the output of the evaluation system. For instance, he mentions that people with a huge brain capacity may not get as stressed for the same workload as an average student. He also brought up the fact that the application does not let you save different sets/schedules which can be really helpful If the user wants to refer to it after a while. We wondered what slight changes could make Zein’s and other people’s experience more suitable to their availabilities and disadvantages. Finally, we interviewed Lucie who is a 20-year-old Arts student. Like others, she exclaims that she loves how personal the application is as it tackles a lot of details some other services might ignore. She likes the range of different features we offer. However, she suggested the addition of a gender field in the sign-up which increases the features of the data we have. Thus, we would like to generate precise and accurate evaluations with </w:t>
      </w:r>
      <w:r>
        <w:lastRenderedPageBreak/>
        <w:t>more features to be added. Based on the interviews conducted, we came up with several adjustments to our design that answers people’s requests. With the help of Zein and Abed, we came up with a plan of adding the ability to view previous evaluations and to save them and also the “stress” input which was coupled with the existing “workload” input. On the other hand, Lucie mentioned that we should add a field for the user to input his/her gender in order to account for all variables. All of this was prototyped using proto.io and the int</w:t>
      </w:r>
      <w:r w:rsidR="00F67AB4">
        <w:t>erfaces can be seen down below.</w:t>
      </w:r>
    </w:p>
    <w:p w:rsidR="00E727A8" w:rsidRDefault="00E727A8" w:rsidP="00CD2FEA">
      <w:pPr>
        <w:spacing w:before="87" w:line="360" w:lineRule="auto"/>
        <w:ind w:right="-33" w:hanging="10"/>
        <w:jc w:val="both"/>
      </w:pPr>
    </w:p>
    <w:tbl>
      <w:tblPr>
        <w:tblStyle w:val="TableGrid"/>
        <w:tblW w:w="5084" w:type="dxa"/>
        <w:tblLook w:val="04A0" w:firstRow="1" w:lastRow="0" w:firstColumn="1" w:lastColumn="0" w:noHBand="0" w:noVBand="1"/>
      </w:tblPr>
      <w:tblGrid>
        <w:gridCol w:w="713"/>
        <w:gridCol w:w="550"/>
        <w:gridCol w:w="783"/>
        <w:gridCol w:w="1900"/>
        <w:gridCol w:w="1138"/>
      </w:tblGrid>
      <w:tr w:rsidR="008B187F" w:rsidTr="00F67AB4">
        <w:tc>
          <w:tcPr>
            <w:tcW w:w="715" w:type="dxa"/>
          </w:tcPr>
          <w:p w:rsidR="008B187F" w:rsidRDefault="008B187F" w:rsidP="00CD2FEA">
            <w:pPr>
              <w:spacing w:before="87" w:line="360" w:lineRule="auto"/>
              <w:ind w:right="-33"/>
              <w:jc w:val="both"/>
            </w:pPr>
            <w:r>
              <w:t>Name</w:t>
            </w:r>
          </w:p>
        </w:tc>
        <w:tc>
          <w:tcPr>
            <w:tcW w:w="550" w:type="dxa"/>
          </w:tcPr>
          <w:p w:rsidR="008B187F" w:rsidRDefault="008B187F" w:rsidP="00CD2FEA">
            <w:pPr>
              <w:spacing w:before="87" w:line="360" w:lineRule="auto"/>
              <w:ind w:right="-33"/>
              <w:jc w:val="both"/>
            </w:pPr>
            <w:r>
              <w:t>Age</w:t>
            </w:r>
          </w:p>
        </w:tc>
        <w:tc>
          <w:tcPr>
            <w:tcW w:w="710" w:type="dxa"/>
          </w:tcPr>
          <w:p w:rsidR="008B187F" w:rsidRDefault="008B187F" w:rsidP="00CD2FEA">
            <w:pPr>
              <w:spacing w:before="87" w:line="360" w:lineRule="auto"/>
              <w:ind w:right="-33"/>
              <w:jc w:val="both"/>
            </w:pPr>
            <w:r>
              <w:t>Length</w:t>
            </w:r>
          </w:p>
        </w:tc>
        <w:tc>
          <w:tcPr>
            <w:tcW w:w="1971" w:type="dxa"/>
          </w:tcPr>
          <w:p w:rsidR="008B187F" w:rsidRDefault="008B187F" w:rsidP="00CD2FEA">
            <w:pPr>
              <w:spacing w:before="87" w:line="360" w:lineRule="auto"/>
              <w:ind w:right="-33"/>
              <w:jc w:val="both"/>
            </w:pPr>
            <w:r>
              <w:t>Feedback Summary</w:t>
            </w:r>
          </w:p>
        </w:tc>
        <w:tc>
          <w:tcPr>
            <w:tcW w:w="1138" w:type="dxa"/>
          </w:tcPr>
          <w:p w:rsidR="008B187F" w:rsidRDefault="008B187F" w:rsidP="00CD2FEA">
            <w:pPr>
              <w:spacing w:before="87" w:line="360" w:lineRule="auto"/>
              <w:ind w:right="-33"/>
              <w:jc w:val="both"/>
            </w:pPr>
            <w:r>
              <w:t>Interviewer</w:t>
            </w:r>
          </w:p>
        </w:tc>
      </w:tr>
      <w:tr w:rsidR="008B187F" w:rsidTr="00F67AB4">
        <w:tc>
          <w:tcPr>
            <w:tcW w:w="715" w:type="dxa"/>
          </w:tcPr>
          <w:p w:rsidR="008B187F" w:rsidRDefault="008B187F" w:rsidP="00CD2FEA">
            <w:pPr>
              <w:spacing w:before="87" w:line="360" w:lineRule="auto"/>
              <w:ind w:right="-33"/>
              <w:jc w:val="both"/>
            </w:pPr>
            <w:r>
              <w:t>Lucie</w:t>
            </w:r>
          </w:p>
        </w:tc>
        <w:tc>
          <w:tcPr>
            <w:tcW w:w="550" w:type="dxa"/>
          </w:tcPr>
          <w:p w:rsidR="008B187F" w:rsidRDefault="008B187F" w:rsidP="00CD2FEA">
            <w:pPr>
              <w:spacing w:before="87" w:line="360" w:lineRule="auto"/>
              <w:ind w:right="-33"/>
              <w:jc w:val="both"/>
            </w:pPr>
            <w:r>
              <w:t>20</w:t>
            </w:r>
          </w:p>
        </w:tc>
        <w:tc>
          <w:tcPr>
            <w:tcW w:w="710" w:type="dxa"/>
          </w:tcPr>
          <w:p w:rsidR="008B187F" w:rsidRDefault="008B187F" w:rsidP="00CD2FEA">
            <w:pPr>
              <w:spacing w:before="87" w:line="360" w:lineRule="auto"/>
              <w:ind w:right="-33"/>
              <w:jc w:val="both"/>
            </w:pPr>
            <w:r>
              <w:t>15 min</w:t>
            </w:r>
          </w:p>
        </w:tc>
        <w:tc>
          <w:tcPr>
            <w:tcW w:w="1971" w:type="dxa"/>
          </w:tcPr>
          <w:p w:rsidR="008B187F" w:rsidRDefault="008B187F" w:rsidP="00CD2FEA">
            <w:pPr>
              <w:spacing w:before="87" w:line="360" w:lineRule="auto"/>
              <w:ind w:right="-33"/>
              <w:jc w:val="both"/>
            </w:pPr>
            <w:r>
              <w:t>-Addition of gender field in sign up stage</w:t>
            </w:r>
          </w:p>
        </w:tc>
        <w:tc>
          <w:tcPr>
            <w:tcW w:w="1138" w:type="dxa"/>
          </w:tcPr>
          <w:p w:rsidR="008B187F" w:rsidRDefault="00F67AB4" w:rsidP="00CD2FEA">
            <w:pPr>
              <w:spacing w:before="87" w:line="360" w:lineRule="auto"/>
              <w:ind w:right="-33"/>
              <w:jc w:val="both"/>
            </w:pPr>
            <w:r>
              <w:t>Hasan Ramadan</w:t>
            </w:r>
          </w:p>
        </w:tc>
      </w:tr>
      <w:tr w:rsidR="008B187F" w:rsidTr="00F67AB4">
        <w:tc>
          <w:tcPr>
            <w:tcW w:w="715" w:type="dxa"/>
          </w:tcPr>
          <w:p w:rsidR="008B187F" w:rsidRDefault="008B187F" w:rsidP="00CD2FEA">
            <w:pPr>
              <w:spacing w:before="87" w:line="360" w:lineRule="auto"/>
              <w:ind w:right="-33"/>
              <w:jc w:val="both"/>
            </w:pPr>
            <w:r>
              <w:t>Abed</w:t>
            </w:r>
          </w:p>
        </w:tc>
        <w:tc>
          <w:tcPr>
            <w:tcW w:w="550" w:type="dxa"/>
          </w:tcPr>
          <w:p w:rsidR="008B187F" w:rsidRDefault="008B187F" w:rsidP="00CD2FEA">
            <w:pPr>
              <w:spacing w:before="87" w:line="360" w:lineRule="auto"/>
              <w:ind w:right="-33"/>
              <w:jc w:val="both"/>
            </w:pPr>
            <w:r>
              <w:t>20</w:t>
            </w:r>
          </w:p>
        </w:tc>
        <w:tc>
          <w:tcPr>
            <w:tcW w:w="710" w:type="dxa"/>
          </w:tcPr>
          <w:p w:rsidR="008B187F" w:rsidRDefault="008B187F" w:rsidP="00CD2FEA">
            <w:pPr>
              <w:spacing w:before="87" w:line="360" w:lineRule="auto"/>
              <w:ind w:right="-33"/>
              <w:jc w:val="both"/>
            </w:pPr>
            <w:r>
              <w:t>12 min</w:t>
            </w:r>
          </w:p>
        </w:tc>
        <w:tc>
          <w:tcPr>
            <w:tcW w:w="1971" w:type="dxa"/>
          </w:tcPr>
          <w:p w:rsidR="00F67AB4" w:rsidRDefault="00F67AB4" w:rsidP="00CD2FEA">
            <w:pPr>
              <w:spacing w:before="87" w:line="360" w:lineRule="auto"/>
              <w:ind w:right="-33"/>
              <w:jc w:val="both"/>
            </w:pPr>
            <w:r>
              <w:t xml:space="preserve">-Add feature to view recent evaluations </w:t>
            </w:r>
          </w:p>
          <w:p w:rsidR="008B187F" w:rsidRDefault="00F67AB4" w:rsidP="00CD2FEA">
            <w:pPr>
              <w:spacing w:before="87" w:line="360" w:lineRule="auto"/>
              <w:ind w:right="-33"/>
              <w:jc w:val="both"/>
            </w:pPr>
            <w:r>
              <w:t>-Add input of stress as a slider near the workload slider</w:t>
            </w:r>
          </w:p>
        </w:tc>
        <w:tc>
          <w:tcPr>
            <w:tcW w:w="1138" w:type="dxa"/>
          </w:tcPr>
          <w:p w:rsidR="008B187F" w:rsidRDefault="00F67AB4" w:rsidP="00CD2FEA">
            <w:pPr>
              <w:spacing w:before="87" w:line="360" w:lineRule="auto"/>
              <w:ind w:right="-33"/>
              <w:jc w:val="both"/>
            </w:pPr>
            <w:r>
              <w:t>Andrew Ghafary</w:t>
            </w:r>
          </w:p>
        </w:tc>
      </w:tr>
      <w:tr w:rsidR="008B187F" w:rsidTr="00F67AB4">
        <w:tc>
          <w:tcPr>
            <w:tcW w:w="715" w:type="dxa"/>
          </w:tcPr>
          <w:p w:rsidR="008B187F" w:rsidRDefault="008B187F" w:rsidP="00CD2FEA">
            <w:pPr>
              <w:spacing w:before="87" w:line="360" w:lineRule="auto"/>
              <w:ind w:right="-33"/>
              <w:jc w:val="both"/>
            </w:pPr>
            <w:r>
              <w:t>Zein</w:t>
            </w:r>
          </w:p>
        </w:tc>
        <w:tc>
          <w:tcPr>
            <w:tcW w:w="550" w:type="dxa"/>
          </w:tcPr>
          <w:p w:rsidR="008B187F" w:rsidRDefault="008B187F" w:rsidP="00CD2FEA">
            <w:pPr>
              <w:spacing w:before="87" w:line="360" w:lineRule="auto"/>
              <w:ind w:right="-33"/>
              <w:jc w:val="both"/>
            </w:pPr>
            <w:r>
              <w:t>32</w:t>
            </w:r>
          </w:p>
        </w:tc>
        <w:tc>
          <w:tcPr>
            <w:tcW w:w="710" w:type="dxa"/>
          </w:tcPr>
          <w:p w:rsidR="008B187F" w:rsidRDefault="008B187F" w:rsidP="00CD2FEA">
            <w:pPr>
              <w:spacing w:before="87" w:line="360" w:lineRule="auto"/>
              <w:ind w:right="-33"/>
              <w:jc w:val="both"/>
            </w:pPr>
            <w:r>
              <w:t>19 min</w:t>
            </w:r>
          </w:p>
        </w:tc>
        <w:tc>
          <w:tcPr>
            <w:tcW w:w="1971" w:type="dxa"/>
          </w:tcPr>
          <w:p w:rsidR="008B187F" w:rsidRDefault="00F67AB4" w:rsidP="00CD2FEA">
            <w:pPr>
              <w:spacing w:before="87" w:line="360" w:lineRule="auto"/>
              <w:ind w:right="-33"/>
              <w:jc w:val="both"/>
            </w:pPr>
            <w:r>
              <w:t>-Addition of ability to save preferred schedules</w:t>
            </w:r>
          </w:p>
        </w:tc>
        <w:tc>
          <w:tcPr>
            <w:tcW w:w="1138" w:type="dxa"/>
          </w:tcPr>
          <w:p w:rsidR="008B187F" w:rsidRDefault="00F67AB4" w:rsidP="00CD2FEA">
            <w:pPr>
              <w:spacing w:before="87" w:line="360" w:lineRule="auto"/>
              <w:ind w:right="-33"/>
              <w:jc w:val="both"/>
            </w:pPr>
            <w:r>
              <w:t>Hasan Ramadan</w:t>
            </w:r>
          </w:p>
        </w:tc>
      </w:tr>
      <w:tr w:rsidR="008B187F" w:rsidTr="00F67AB4">
        <w:tc>
          <w:tcPr>
            <w:tcW w:w="715" w:type="dxa"/>
          </w:tcPr>
          <w:p w:rsidR="008B187F" w:rsidRDefault="008B187F" w:rsidP="00CD2FEA">
            <w:pPr>
              <w:spacing w:before="87" w:line="360" w:lineRule="auto"/>
              <w:ind w:right="-33"/>
              <w:jc w:val="both"/>
            </w:pPr>
            <w:r>
              <w:t>Elio</w:t>
            </w:r>
          </w:p>
        </w:tc>
        <w:tc>
          <w:tcPr>
            <w:tcW w:w="550" w:type="dxa"/>
          </w:tcPr>
          <w:p w:rsidR="008B187F" w:rsidRDefault="008B187F" w:rsidP="00CD2FEA">
            <w:pPr>
              <w:spacing w:before="87" w:line="360" w:lineRule="auto"/>
              <w:ind w:right="-33"/>
              <w:jc w:val="both"/>
            </w:pPr>
            <w:r>
              <w:t>24</w:t>
            </w:r>
          </w:p>
        </w:tc>
        <w:tc>
          <w:tcPr>
            <w:tcW w:w="710" w:type="dxa"/>
          </w:tcPr>
          <w:p w:rsidR="008B187F" w:rsidRDefault="008B187F" w:rsidP="00CD2FEA">
            <w:pPr>
              <w:spacing w:before="87" w:line="360" w:lineRule="auto"/>
              <w:ind w:right="-33"/>
              <w:jc w:val="both"/>
            </w:pPr>
            <w:r>
              <w:t>19 min</w:t>
            </w:r>
          </w:p>
        </w:tc>
        <w:tc>
          <w:tcPr>
            <w:tcW w:w="1971" w:type="dxa"/>
          </w:tcPr>
          <w:p w:rsidR="008B187F" w:rsidRDefault="00F67AB4" w:rsidP="00CD2FEA">
            <w:pPr>
              <w:spacing w:before="87" w:line="360" w:lineRule="auto"/>
              <w:ind w:right="-33"/>
              <w:jc w:val="both"/>
            </w:pPr>
            <w:r>
              <w:t>-Really loved the features and the smooth interface</w:t>
            </w:r>
          </w:p>
        </w:tc>
        <w:tc>
          <w:tcPr>
            <w:tcW w:w="1138" w:type="dxa"/>
          </w:tcPr>
          <w:p w:rsidR="008B187F" w:rsidRDefault="00F67AB4" w:rsidP="00CD2FEA">
            <w:pPr>
              <w:spacing w:before="87" w:line="360" w:lineRule="auto"/>
              <w:ind w:right="-33"/>
              <w:jc w:val="both"/>
            </w:pPr>
            <w:r>
              <w:t>Andrew Ghafary</w:t>
            </w:r>
          </w:p>
        </w:tc>
      </w:tr>
      <w:tr w:rsidR="008B187F" w:rsidTr="00F67AB4">
        <w:tc>
          <w:tcPr>
            <w:tcW w:w="715" w:type="dxa"/>
          </w:tcPr>
          <w:p w:rsidR="008B187F" w:rsidRDefault="008B187F" w:rsidP="00CD2FEA">
            <w:pPr>
              <w:spacing w:before="87" w:line="360" w:lineRule="auto"/>
              <w:ind w:right="-33"/>
              <w:jc w:val="both"/>
            </w:pPr>
            <w:r>
              <w:t>Jacob</w:t>
            </w:r>
          </w:p>
        </w:tc>
        <w:tc>
          <w:tcPr>
            <w:tcW w:w="550" w:type="dxa"/>
          </w:tcPr>
          <w:p w:rsidR="008B187F" w:rsidRDefault="008B187F" w:rsidP="00CD2FEA">
            <w:pPr>
              <w:spacing w:before="87" w:line="360" w:lineRule="auto"/>
              <w:ind w:right="-33"/>
              <w:jc w:val="both"/>
            </w:pPr>
            <w:r>
              <w:t>19</w:t>
            </w:r>
          </w:p>
        </w:tc>
        <w:tc>
          <w:tcPr>
            <w:tcW w:w="710" w:type="dxa"/>
          </w:tcPr>
          <w:p w:rsidR="008B187F" w:rsidRDefault="008B187F" w:rsidP="00CD2FEA">
            <w:pPr>
              <w:spacing w:before="87" w:line="360" w:lineRule="auto"/>
              <w:ind w:right="-33"/>
              <w:jc w:val="both"/>
            </w:pPr>
            <w:r>
              <w:t>9 min</w:t>
            </w:r>
          </w:p>
        </w:tc>
        <w:tc>
          <w:tcPr>
            <w:tcW w:w="1971" w:type="dxa"/>
          </w:tcPr>
          <w:p w:rsidR="008B187F" w:rsidRDefault="00F67AB4" w:rsidP="00CD2FEA">
            <w:pPr>
              <w:spacing w:before="87" w:line="360" w:lineRule="auto"/>
              <w:ind w:right="-33"/>
              <w:jc w:val="both"/>
            </w:pPr>
            <w:r>
              <w:t>-Emphasized on how much it was important to him as a first year student</w:t>
            </w:r>
          </w:p>
        </w:tc>
        <w:tc>
          <w:tcPr>
            <w:tcW w:w="1138" w:type="dxa"/>
          </w:tcPr>
          <w:p w:rsidR="008B187F" w:rsidRDefault="00F67AB4" w:rsidP="00CD2FEA">
            <w:pPr>
              <w:keepNext/>
              <w:spacing w:before="87" w:line="360" w:lineRule="auto"/>
              <w:ind w:right="-33"/>
              <w:jc w:val="both"/>
            </w:pPr>
            <w:r>
              <w:t>Hassan Ramadan</w:t>
            </w:r>
          </w:p>
        </w:tc>
      </w:tr>
    </w:tbl>
    <w:p w:rsidR="008B187F" w:rsidRDefault="00F67AB4" w:rsidP="00CD2FEA">
      <w:pPr>
        <w:pStyle w:val="Caption"/>
        <w:spacing w:line="360" w:lineRule="auto"/>
        <w:jc w:val="both"/>
      </w:pPr>
      <w:r>
        <w:t xml:space="preserve">Table </w:t>
      </w:r>
      <w:r w:rsidR="00B601FF">
        <w:fldChar w:fldCharType="begin"/>
      </w:r>
      <w:r w:rsidR="00B601FF">
        <w:instrText xml:space="preserve"> SEQ Table \* ARABIC </w:instrText>
      </w:r>
      <w:r w:rsidR="00B601FF">
        <w:fldChar w:fldCharType="separate"/>
      </w:r>
      <w:r>
        <w:rPr>
          <w:noProof/>
        </w:rPr>
        <w:t>3</w:t>
      </w:r>
      <w:r w:rsidR="00B601FF">
        <w:rPr>
          <w:noProof/>
        </w:rPr>
        <w:fldChar w:fldCharType="end"/>
      </w:r>
      <w:r>
        <w:t>. Feedback Summary</w:t>
      </w:r>
    </w:p>
    <w:p w:rsidR="008B187F" w:rsidRDefault="008B187F" w:rsidP="00CD2FEA">
      <w:pPr>
        <w:spacing w:before="87" w:line="360" w:lineRule="auto"/>
        <w:ind w:right="-33" w:hanging="10"/>
        <w:jc w:val="both"/>
      </w:pPr>
    </w:p>
    <w:p w:rsidR="00391876" w:rsidRDefault="00391876" w:rsidP="00CD2FEA">
      <w:pPr>
        <w:spacing w:line="360" w:lineRule="auto"/>
        <w:ind w:right="-50"/>
        <w:jc w:val="both"/>
      </w:pPr>
    </w:p>
    <w:p w:rsidR="00E727A8" w:rsidRDefault="00E727A8" w:rsidP="00CD2FEA">
      <w:pPr>
        <w:spacing w:line="360" w:lineRule="auto"/>
        <w:ind w:right="-50"/>
        <w:jc w:val="both"/>
        <w:rPr>
          <w:b/>
        </w:rPr>
      </w:pPr>
      <w:r>
        <w:t>V</w:t>
      </w:r>
      <w:r w:rsidRPr="00E727A8">
        <w:rPr>
          <w:b/>
        </w:rPr>
        <w:t xml:space="preserve">. </w:t>
      </w:r>
      <w:r>
        <w:rPr>
          <w:b/>
        </w:rPr>
        <w:t>Ideation and Final Solution</w:t>
      </w:r>
    </w:p>
    <w:p w:rsidR="00E727A8" w:rsidRDefault="00E727A8" w:rsidP="00CD2FEA">
      <w:pPr>
        <w:spacing w:line="360" w:lineRule="auto"/>
        <w:ind w:right="-50"/>
        <w:jc w:val="both"/>
        <w:rPr>
          <w:b/>
        </w:rPr>
      </w:pPr>
    </w:p>
    <w:p w:rsidR="00E727A8" w:rsidRDefault="00E727A8" w:rsidP="00CD2FEA">
      <w:pPr>
        <w:pStyle w:val="ListParagraph"/>
        <w:numPr>
          <w:ilvl w:val="0"/>
          <w:numId w:val="6"/>
        </w:numPr>
        <w:spacing w:line="360" w:lineRule="auto"/>
        <w:ind w:right="-50"/>
        <w:jc w:val="both"/>
        <w:rPr>
          <w:i/>
        </w:rPr>
      </w:pPr>
      <w:r w:rsidRPr="00E727A8">
        <w:rPr>
          <w:i/>
        </w:rPr>
        <w:t>Brain</w:t>
      </w:r>
      <w:r>
        <w:rPr>
          <w:i/>
        </w:rPr>
        <w:t xml:space="preserve"> </w:t>
      </w:r>
      <w:r w:rsidRPr="00E727A8">
        <w:rPr>
          <w:i/>
        </w:rPr>
        <w:t>storming</w:t>
      </w:r>
    </w:p>
    <w:p w:rsidR="00E727A8" w:rsidRDefault="00E727A8" w:rsidP="00CD2FEA">
      <w:pPr>
        <w:spacing w:line="360" w:lineRule="auto"/>
        <w:ind w:left="360" w:right="-50"/>
        <w:jc w:val="both"/>
        <w:rPr>
          <w:i/>
        </w:rPr>
      </w:pPr>
    </w:p>
    <w:p w:rsidR="00E727A8" w:rsidRDefault="00E727A8" w:rsidP="00CD2FEA">
      <w:pPr>
        <w:spacing w:line="360" w:lineRule="auto"/>
        <w:ind w:left="360" w:right="-50"/>
        <w:jc w:val="both"/>
        <w:rPr>
          <w:color w:val="202124"/>
          <w:shd w:val="clear" w:color="auto" w:fill="FFFFFF"/>
        </w:rPr>
      </w:pPr>
      <w:r w:rsidRPr="00E727A8">
        <w:rPr>
          <w:i/>
        </w:rPr>
        <w:t xml:space="preserve"> </w:t>
      </w:r>
      <w:r w:rsidR="00DF736D">
        <w:t xml:space="preserve">As </w:t>
      </w:r>
      <w:r w:rsidR="000D4015">
        <w:t>outlined</w:t>
      </w:r>
      <w:r w:rsidR="00DF736D">
        <w:t xml:space="preserve"> in the previous two milestones</w:t>
      </w:r>
      <w:r w:rsidR="000D4015">
        <w:t>, we ha</w:t>
      </w:r>
      <w:r w:rsidR="00DF736D">
        <w:t>ve decided to</w:t>
      </w:r>
      <w:r w:rsidR="000D4015">
        <w:t xml:space="preserve"> </w:t>
      </w:r>
      <w:r w:rsidR="00DF736D">
        <w:t>implement</w:t>
      </w:r>
      <w:r w:rsidR="000D4015">
        <w:t xml:space="preserve"> a regression </w:t>
      </w:r>
      <w:r w:rsidR="00DF736D">
        <w:t xml:space="preserve">to compute the level of stress and workload associated with a particular schedule and a recommender system to recommend a change in schedule to </w:t>
      </w:r>
      <w:r w:rsidR="00DF736D">
        <w:lastRenderedPageBreak/>
        <w:t>reduce workload in the case of a hard semester.   We looked up the different possible recommender systems that use Machine Learning. We found the Content Based and the Collaborative filtering recommender systems.</w:t>
      </w:r>
      <w:r w:rsidR="00F32158">
        <w:t xml:space="preserve"> </w:t>
      </w:r>
      <w:r w:rsidR="00F72FC3">
        <w:t>A Content</w:t>
      </w:r>
      <w:r w:rsidR="00F32158">
        <w:t xml:space="preserve"> Based Recommended </w:t>
      </w:r>
      <w:r w:rsidR="00F32158" w:rsidRPr="00F32158">
        <w:t xml:space="preserve">System </w:t>
      </w:r>
      <w:r w:rsidR="00F32158" w:rsidRPr="00F32158">
        <w:rPr>
          <w:color w:val="202124"/>
          <w:shd w:val="clear" w:color="auto" w:fill="FFFFFF"/>
        </w:rPr>
        <w:t xml:space="preserve">uses item features to recommend other items similar to what the user likes, based on their previous actions or explicit </w:t>
      </w:r>
      <w:r w:rsidR="00F72FC3" w:rsidRPr="00F32158">
        <w:rPr>
          <w:color w:val="202124"/>
          <w:shd w:val="clear" w:color="auto" w:fill="FFFFFF"/>
        </w:rPr>
        <w:t>feedback</w:t>
      </w:r>
      <w:r w:rsidR="00F72FC3">
        <w:rPr>
          <w:color w:val="202124"/>
          <w:shd w:val="clear" w:color="auto" w:fill="FFFFFF"/>
        </w:rPr>
        <w:t xml:space="preserve"> [13]. This is done using a utility matrix that describes the relationship between an item and the user. As for the Collaborative Filtering Recommender System, </w:t>
      </w:r>
      <w:r w:rsidR="00023340">
        <w:rPr>
          <w:color w:val="202124"/>
          <w:shd w:val="clear" w:color="auto" w:fill="FFFFFF"/>
        </w:rPr>
        <w:t xml:space="preserve">it </w:t>
      </w:r>
      <w:r w:rsidR="00023340" w:rsidRPr="00023340">
        <w:rPr>
          <w:color w:val="202124"/>
          <w:shd w:val="clear" w:color="auto" w:fill="FFFFFF"/>
        </w:rPr>
        <w:t>uses </w:t>
      </w:r>
      <w:r w:rsidR="00023340" w:rsidRPr="00023340">
        <w:rPr>
          <w:rStyle w:val="Emphasis"/>
          <w:rFonts w:eastAsiaTheme="majorEastAsia"/>
          <w:i w:val="0"/>
          <w:color w:val="202124"/>
          <w:shd w:val="clear" w:color="auto" w:fill="FFFFFF"/>
        </w:rPr>
        <w:t>similarities between users and items simultaneously</w:t>
      </w:r>
      <w:r w:rsidR="00023340" w:rsidRPr="00023340">
        <w:rPr>
          <w:color w:val="202124"/>
          <w:shd w:val="clear" w:color="auto" w:fill="FFFFFF"/>
        </w:rPr>
        <w:t> to provide r</w:t>
      </w:r>
      <w:r w:rsidR="00023340">
        <w:rPr>
          <w:color w:val="202124"/>
          <w:shd w:val="clear" w:color="auto" w:fill="FFFFFF"/>
        </w:rPr>
        <w:t>ecommendations. This allows the</w:t>
      </w:r>
      <w:r w:rsidR="00023340" w:rsidRPr="00023340">
        <w:rPr>
          <w:color w:val="202124"/>
          <w:shd w:val="clear" w:color="auto" w:fill="FFFFFF"/>
        </w:rPr>
        <w:t xml:space="preserve"> collaborative filtering models </w:t>
      </w:r>
      <w:r w:rsidR="00023340">
        <w:rPr>
          <w:color w:val="202124"/>
          <w:shd w:val="clear" w:color="auto" w:fill="FFFFFF"/>
        </w:rPr>
        <w:t>to</w:t>
      </w:r>
      <w:r w:rsidR="00023340" w:rsidRPr="00023340">
        <w:rPr>
          <w:color w:val="202124"/>
          <w:shd w:val="clear" w:color="auto" w:fill="FFFFFF"/>
        </w:rPr>
        <w:t xml:space="preserve"> recommend an item to user A based on the interests of a similar user B</w:t>
      </w:r>
      <w:r w:rsidR="00023340">
        <w:rPr>
          <w:color w:val="202124"/>
          <w:shd w:val="clear" w:color="auto" w:fill="FFFFFF"/>
        </w:rPr>
        <w:t xml:space="preserve"> [14]. We noticed that a Collaborative Filtering System would be the best choice </w:t>
      </w:r>
      <w:r w:rsidR="00100620">
        <w:rPr>
          <w:color w:val="202124"/>
          <w:shd w:val="clear" w:color="auto" w:fill="FFFFFF"/>
        </w:rPr>
        <w:t xml:space="preserve">for our project to recommend </w:t>
      </w:r>
      <w:r w:rsidR="009559A0">
        <w:rPr>
          <w:color w:val="202124"/>
          <w:shd w:val="clear" w:color="auto" w:fill="FFFFFF"/>
        </w:rPr>
        <w:t xml:space="preserve">similar </w:t>
      </w:r>
      <w:r w:rsidR="00100620">
        <w:rPr>
          <w:color w:val="202124"/>
          <w:shd w:val="clear" w:color="auto" w:fill="FFFFFF"/>
        </w:rPr>
        <w:t>courses.</w:t>
      </w:r>
      <w:r w:rsidR="00817E95">
        <w:rPr>
          <w:color w:val="202124"/>
          <w:shd w:val="clear" w:color="auto" w:fill="FFFFFF"/>
        </w:rPr>
        <w:t xml:space="preserve">  We also looked at the different options we had regarding the regression.</w:t>
      </w:r>
      <w:r w:rsidR="00B70F81">
        <w:rPr>
          <w:color w:val="202124"/>
          <w:shd w:val="clear" w:color="auto" w:fill="FFFFFF"/>
        </w:rPr>
        <w:t xml:space="preserve"> </w:t>
      </w:r>
      <w:r w:rsidR="00DE4AA0">
        <w:rPr>
          <w:color w:val="202124"/>
          <w:shd w:val="clear" w:color="auto" w:fill="FFFFFF"/>
        </w:rPr>
        <w:t xml:space="preserve"> We originally started with a linear r</w:t>
      </w:r>
      <w:r w:rsidR="00F64851">
        <w:rPr>
          <w:color w:val="202124"/>
          <w:shd w:val="clear" w:color="auto" w:fill="FFFFFF"/>
        </w:rPr>
        <w:t>egression</w:t>
      </w:r>
      <w:r w:rsidR="00DE4AA0">
        <w:rPr>
          <w:color w:val="202124"/>
          <w:shd w:val="clear" w:color="auto" w:fill="FFFFFF"/>
        </w:rPr>
        <w:t xml:space="preserve"> model</w:t>
      </w:r>
      <w:r w:rsidR="00F64851">
        <w:rPr>
          <w:color w:val="202124"/>
          <w:shd w:val="clear" w:color="auto" w:fill="FFFFFF"/>
        </w:rPr>
        <w:t xml:space="preserve"> to determine the relation between courses and the different stress and workload levels experienced by students.</w:t>
      </w:r>
      <w:r w:rsidR="00480629">
        <w:rPr>
          <w:color w:val="202124"/>
          <w:shd w:val="clear" w:color="auto" w:fill="FFFFFF"/>
        </w:rPr>
        <w:t xml:space="preserve"> We then </w:t>
      </w:r>
      <w:r w:rsidR="000E7945">
        <w:rPr>
          <w:color w:val="202124"/>
          <w:shd w:val="clear" w:color="auto" w:fill="FFFFFF"/>
        </w:rPr>
        <w:t>iterated</w:t>
      </w:r>
      <w:r w:rsidR="00480629">
        <w:rPr>
          <w:color w:val="202124"/>
          <w:shd w:val="clear" w:color="auto" w:fill="FFFFFF"/>
        </w:rPr>
        <w:t xml:space="preserve"> through several differen</w:t>
      </w:r>
      <w:r w:rsidR="00DE4AA0">
        <w:rPr>
          <w:color w:val="202124"/>
          <w:shd w:val="clear" w:color="auto" w:fill="FFFFFF"/>
        </w:rPr>
        <w:t>t methods like Ridge r</w:t>
      </w:r>
      <w:r w:rsidR="000E7945">
        <w:rPr>
          <w:color w:val="202124"/>
          <w:shd w:val="clear" w:color="auto" w:fill="FFFFFF"/>
        </w:rPr>
        <w:t>egression</w:t>
      </w:r>
      <w:r w:rsidR="00DE4AA0">
        <w:rPr>
          <w:color w:val="202124"/>
          <w:shd w:val="clear" w:color="auto" w:fill="FFFFFF"/>
        </w:rPr>
        <w:t xml:space="preserve"> (regularized linear regression)</w:t>
      </w:r>
      <w:r w:rsidR="000E7945">
        <w:rPr>
          <w:color w:val="202124"/>
          <w:shd w:val="clear" w:color="auto" w:fill="FFFFFF"/>
        </w:rPr>
        <w:t xml:space="preserve">, </w:t>
      </w:r>
      <w:r w:rsidR="00DE4AA0">
        <w:rPr>
          <w:color w:val="202124"/>
          <w:shd w:val="clear" w:color="auto" w:fill="FFFFFF"/>
        </w:rPr>
        <w:t>decision trees, extra trees, and neural networks</w:t>
      </w:r>
      <w:r w:rsidR="000E7945">
        <w:rPr>
          <w:color w:val="202124"/>
          <w:shd w:val="clear" w:color="auto" w:fill="FFFFFF"/>
        </w:rPr>
        <w:t xml:space="preserve">. </w:t>
      </w:r>
      <w:r w:rsidR="00DE4AA0">
        <w:rPr>
          <w:color w:val="202124"/>
          <w:shd w:val="clear" w:color="auto" w:fill="FFFFFF"/>
        </w:rPr>
        <w:t>However, we</w:t>
      </w:r>
      <w:r w:rsidR="000E7945">
        <w:rPr>
          <w:color w:val="202124"/>
          <w:shd w:val="clear" w:color="auto" w:fill="FFFFFF"/>
        </w:rPr>
        <w:t xml:space="preserve"> finally settled on </w:t>
      </w:r>
      <w:r w:rsidR="00112DE3">
        <w:rPr>
          <w:color w:val="202124"/>
          <w:shd w:val="clear" w:color="auto" w:fill="FFFFFF"/>
        </w:rPr>
        <w:t>XGBoost</w:t>
      </w:r>
      <w:r w:rsidR="00F004B6">
        <w:rPr>
          <w:color w:val="202124"/>
          <w:shd w:val="clear" w:color="auto" w:fill="FFFFFF"/>
        </w:rPr>
        <w:t xml:space="preserve"> which stands for e</w:t>
      </w:r>
      <w:r w:rsidR="00F004B6" w:rsidRPr="00F004B6">
        <w:rPr>
          <w:b/>
          <w:color w:val="202124"/>
          <w:shd w:val="clear" w:color="auto" w:fill="FFFFFF"/>
        </w:rPr>
        <w:t>X</w:t>
      </w:r>
      <w:r w:rsidR="00F004B6">
        <w:rPr>
          <w:color w:val="202124"/>
          <w:shd w:val="clear" w:color="auto" w:fill="FFFFFF"/>
        </w:rPr>
        <w:t xml:space="preserve">treme </w:t>
      </w:r>
      <w:r w:rsidR="00F004B6" w:rsidRPr="00F004B6">
        <w:rPr>
          <w:b/>
          <w:color w:val="202124"/>
          <w:shd w:val="clear" w:color="auto" w:fill="FFFFFF"/>
        </w:rPr>
        <w:t>G</w:t>
      </w:r>
      <w:r w:rsidR="00F004B6">
        <w:rPr>
          <w:color w:val="202124"/>
          <w:shd w:val="clear" w:color="auto" w:fill="FFFFFF"/>
        </w:rPr>
        <w:t xml:space="preserve">radient </w:t>
      </w:r>
      <w:r w:rsidR="00F004B6" w:rsidRPr="00F004B6">
        <w:rPr>
          <w:b/>
          <w:color w:val="202124"/>
          <w:shd w:val="clear" w:color="auto" w:fill="FFFFFF"/>
        </w:rPr>
        <w:t>B</w:t>
      </w:r>
      <w:r w:rsidR="00F004B6">
        <w:rPr>
          <w:color w:val="202124"/>
          <w:shd w:val="clear" w:color="auto" w:fill="FFFFFF"/>
        </w:rPr>
        <w:t>oosting</w:t>
      </w:r>
      <w:r w:rsidR="00112DE3">
        <w:rPr>
          <w:color w:val="202124"/>
          <w:shd w:val="clear" w:color="auto" w:fill="FFFFFF"/>
        </w:rPr>
        <w:t xml:space="preserve">, an implementation of gradient boosted decision trees designed for speed and performance [15]. </w:t>
      </w:r>
    </w:p>
    <w:p w:rsidR="009559A0" w:rsidRDefault="009559A0" w:rsidP="00CD2FEA">
      <w:pPr>
        <w:spacing w:line="360" w:lineRule="auto"/>
        <w:ind w:left="360" w:right="-50"/>
        <w:jc w:val="both"/>
        <w:rPr>
          <w:color w:val="202124"/>
          <w:shd w:val="clear" w:color="auto" w:fill="FFFFFF"/>
        </w:rPr>
      </w:pPr>
    </w:p>
    <w:p w:rsidR="00480629" w:rsidRDefault="009559A0" w:rsidP="00CD2FEA">
      <w:pPr>
        <w:spacing w:line="360" w:lineRule="auto"/>
        <w:ind w:left="360" w:right="-50"/>
        <w:jc w:val="both"/>
        <w:rPr>
          <w:color w:val="202124"/>
          <w:shd w:val="clear" w:color="auto" w:fill="FFFFFF"/>
        </w:rPr>
      </w:pPr>
      <w:r>
        <w:rPr>
          <w:color w:val="202124"/>
          <w:shd w:val="clear" w:color="auto" w:fill="FFFFFF"/>
        </w:rPr>
        <w:t xml:space="preserve">Our inputs for the models are the different combination of courses that the user would take. The corresponding output would be the workload and stress levels experienced for the inputted courses as well as recommendations for which courses can be substituted for which other courses. The model also shows the </w:t>
      </w:r>
      <w:r w:rsidR="00DE4AA0">
        <w:rPr>
          <w:color w:val="202124"/>
          <w:shd w:val="clear" w:color="auto" w:fill="FFFFFF"/>
        </w:rPr>
        <w:t>levels of</w:t>
      </w:r>
      <w:r>
        <w:rPr>
          <w:color w:val="202124"/>
          <w:shd w:val="clear" w:color="auto" w:fill="FFFFFF"/>
        </w:rPr>
        <w:t xml:space="preserve"> workload and stres</w:t>
      </w:r>
      <w:r w:rsidR="00DE4AA0">
        <w:rPr>
          <w:color w:val="202124"/>
          <w:shd w:val="clear" w:color="auto" w:fill="FFFFFF"/>
        </w:rPr>
        <w:t>s achieved by this substitution as a percentage.</w:t>
      </w:r>
    </w:p>
    <w:p w:rsidR="006B1795" w:rsidRDefault="006B1795" w:rsidP="00CD2FEA">
      <w:pPr>
        <w:spacing w:line="360" w:lineRule="auto"/>
        <w:ind w:right="-50"/>
        <w:jc w:val="both"/>
        <w:rPr>
          <w:color w:val="202124"/>
          <w:shd w:val="clear" w:color="auto" w:fill="FFFFFF"/>
        </w:rPr>
      </w:pPr>
    </w:p>
    <w:p w:rsidR="00F004B6" w:rsidRDefault="00F004B6" w:rsidP="00CD2FEA">
      <w:pPr>
        <w:spacing w:line="360" w:lineRule="auto"/>
        <w:ind w:left="360" w:right="-50"/>
        <w:jc w:val="both"/>
      </w:pPr>
    </w:p>
    <w:p w:rsidR="00F004B6" w:rsidRDefault="00F004B6" w:rsidP="00CD2FEA">
      <w:pPr>
        <w:spacing w:line="360" w:lineRule="auto"/>
        <w:ind w:right="-50"/>
        <w:jc w:val="both"/>
        <w:rPr>
          <w:b/>
        </w:rPr>
      </w:pPr>
    </w:p>
    <w:p w:rsidR="00F004B6" w:rsidRDefault="00F004B6" w:rsidP="00CD2FEA">
      <w:pPr>
        <w:pStyle w:val="ListParagraph"/>
        <w:numPr>
          <w:ilvl w:val="0"/>
          <w:numId w:val="6"/>
        </w:numPr>
        <w:spacing w:line="360" w:lineRule="auto"/>
        <w:ind w:right="-50"/>
        <w:jc w:val="both"/>
        <w:rPr>
          <w:i/>
        </w:rPr>
      </w:pPr>
      <w:r>
        <w:rPr>
          <w:i/>
        </w:rPr>
        <w:t>Literary Reviews Update (and rewrite)</w:t>
      </w:r>
    </w:p>
    <w:p w:rsidR="00F004B6" w:rsidRDefault="00F004B6" w:rsidP="00CD2FEA">
      <w:pPr>
        <w:spacing w:line="360" w:lineRule="auto"/>
        <w:ind w:left="360" w:right="-50"/>
        <w:jc w:val="both"/>
        <w:rPr>
          <w:i/>
        </w:rPr>
      </w:pPr>
    </w:p>
    <w:p w:rsidR="00FC5AA4" w:rsidRPr="00FC5AA4" w:rsidRDefault="00F004B6" w:rsidP="00CD2FEA">
      <w:pPr>
        <w:spacing w:line="360" w:lineRule="auto"/>
        <w:ind w:left="360"/>
        <w:jc w:val="both"/>
      </w:pPr>
      <w:r w:rsidRPr="00E727A8">
        <w:rPr>
          <w:i/>
        </w:rPr>
        <w:t xml:space="preserve"> </w:t>
      </w:r>
      <w:r>
        <w:t>We have done some additional research since Milestone 2 where we covered articles related to our project. We found a couple more articles that are relevant to our project.</w:t>
      </w:r>
      <w:r w:rsidR="00FC5AA4">
        <w:t xml:space="preserve"> First of all, in “</w:t>
      </w:r>
      <w:r w:rsidR="00FC5AA4" w:rsidRPr="00FC5AA4">
        <w:rPr>
          <w:color w:val="000000"/>
        </w:rPr>
        <w:t>A Collaborative Filtering Based Approach for</w:t>
      </w:r>
      <w:r w:rsidR="00FC5AA4">
        <w:t xml:space="preserve"> </w:t>
      </w:r>
      <w:r w:rsidR="00FC5AA4" w:rsidRPr="00FC5AA4">
        <w:t>Recommending Elective Courses</w:t>
      </w:r>
      <w:r w:rsidR="00FC5AA4">
        <w:t xml:space="preserve">” [11] and </w:t>
      </w:r>
      <w:r w:rsidR="0076258F">
        <w:t>“</w:t>
      </w:r>
      <w:r w:rsidR="0076258F">
        <w:rPr>
          <w:color w:val="000000"/>
        </w:rPr>
        <w:t xml:space="preserve">Recommender </w:t>
      </w:r>
      <w:r w:rsidR="0076258F">
        <w:rPr>
          <w:color w:val="000000"/>
        </w:rPr>
        <w:lastRenderedPageBreak/>
        <w:t>Systems for university elective course recommendation</w:t>
      </w:r>
      <w:r w:rsidR="0076258F">
        <w:t xml:space="preserve">” [16], both researches use Collaborative Filtering methods, like us, to determine which courses to recommend to students. They, </w:t>
      </w:r>
      <w:r w:rsidR="00B819E4">
        <w:t xml:space="preserve">and all other articles we examined </w:t>
      </w:r>
      <w:r w:rsidR="0076258F">
        <w:t>do not use workload and stress levels as a measure of fit for new recommendations but the grades of previous students.</w:t>
      </w:r>
      <w:r w:rsidR="00B819E4">
        <w:t xml:space="preserve"> This allows Students to make decisions that maximizes their grades. </w:t>
      </w:r>
      <w:r w:rsidR="0076258F">
        <w:t xml:space="preserve">Another article we uncovered was </w:t>
      </w:r>
      <w:r w:rsidR="004E51EE">
        <w:t>“Content-Based Course Recommender System for Liberal Arts Education” [17] which uses a Content Based recommender system instead of the Collaborative Filtering that we used. It showed us that we should use Collaborative and not Content based filtering for our project.</w:t>
      </w:r>
      <w:r w:rsidR="00B94D35">
        <w:t xml:space="preserve"> Another paper we found really useful was “xgboost: e</w:t>
      </w:r>
      <w:r w:rsidR="00B94D35" w:rsidRPr="00B94D35">
        <w:rPr>
          <w:b/>
        </w:rPr>
        <w:t>X</w:t>
      </w:r>
      <w:r w:rsidR="00B94D35">
        <w:t xml:space="preserve">treme </w:t>
      </w:r>
      <w:r w:rsidR="00B94D35" w:rsidRPr="00B94D35">
        <w:rPr>
          <w:b/>
        </w:rPr>
        <w:t>G</w:t>
      </w:r>
      <w:r w:rsidR="00B94D35">
        <w:t xml:space="preserve">radient </w:t>
      </w:r>
      <w:r w:rsidR="00B94D35" w:rsidRPr="00B94D35">
        <w:rPr>
          <w:b/>
        </w:rPr>
        <w:t>B</w:t>
      </w:r>
      <w:r w:rsidR="00B94D35">
        <w:t>oosting”</w:t>
      </w:r>
      <w:r w:rsidR="00FA4FA2">
        <w:t xml:space="preserve"> [18] which </w:t>
      </w:r>
      <w:r w:rsidR="00DE4AA0">
        <w:t>provided us with more insights</w:t>
      </w:r>
      <w:r w:rsidR="00FA4FA2">
        <w:t xml:space="preserve"> about xgboost and its </w:t>
      </w:r>
      <w:r w:rsidR="00DE4AA0">
        <w:t>functionality</w:t>
      </w:r>
      <w:r w:rsidR="00FA4FA2">
        <w:t xml:space="preserve">. </w:t>
      </w:r>
    </w:p>
    <w:p w:rsidR="00F004B6" w:rsidRPr="00CA571D" w:rsidRDefault="00B819E4" w:rsidP="00CD2FEA">
      <w:pPr>
        <w:spacing w:line="360" w:lineRule="auto"/>
        <w:ind w:left="360" w:right="-50"/>
        <w:jc w:val="both"/>
      </w:pPr>
      <w:r>
        <w:t xml:space="preserve">Our project seems to be quite unique as we did not find an instance of a recommender system that uses workload and stress as the main driver for recommending courses to the user. All these papers can be classified as </w:t>
      </w:r>
      <w:r w:rsidRPr="00B819E4">
        <w:rPr>
          <w:i/>
        </w:rPr>
        <w:t>Related Work</w:t>
      </w:r>
      <w:r w:rsidR="00DE4AA0">
        <w:rPr>
          <w:i/>
        </w:rPr>
        <w:t>.</w:t>
      </w:r>
    </w:p>
    <w:p w:rsidR="00F004B6" w:rsidRDefault="00F004B6" w:rsidP="00CD2FEA">
      <w:pPr>
        <w:spacing w:line="360" w:lineRule="auto"/>
        <w:ind w:left="360" w:right="-50"/>
        <w:jc w:val="both"/>
      </w:pPr>
    </w:p>
    <w:p w:rsidR="00F004B6" w:rsidRDefault="00F004B6" w:rsidP="00CD2FEA">
      <w:pPr>
        <w:spacing w:line="360" w:lineRule="auto"/>
        <w:ind w:right="-50"/>
        <w:jc w:val="both"/>
        <w:rPr>
          <w:b/>
        </w:rPr>
      </w:pPr>
    </w:p>
    <w:p w:rsidR="00F004B6" w:rsidRDefault="00F004B6" w:rsidP="00CD2FEA">
      <w:pPr>
        <w:pStyle w:val="ListParagraph"/>
        <w:numPr>
          <w:ilvl w:val="0"/>
          <w:numId w:val="6"/>
        </w:numPr>
        <w:spacing w:line="360" w:lineRule="auto"/>
        <w:ind w:right="-50"/>
        <w:jc w:val="both"/>
        <w:rPr>
          <w:i/>
        </w:rPr>
      </w:pPr>
      <w:r>
        <w:rPr>
          <w:i/>
        </w:rPr>
        <w:t>Concept Product</w:t>
      </w:r>
    </w:p>
    <w:p w:rsidR="00F004B6" w:rsidRDefault="00F004B6" w:rsidP="00CD2FEA">
      <w:pPr>
        <w:spacing w:line="360" w:lineRule="auto"/>
        <w:ind w:left="360" w:right="-50"/>
        <w:jc w:val="both"/>
        <w:rPr>
          <w:i/>
        </w:rPr>
      </w:pPr>
    </w:p>
    <w:p w:rsidR="003046AF" w:rsidRDefault="00B819E4" w:rsidP="00CD2FEA">
      <w:pPr>
        <w:spacing w:line="360" w:lineRule="auto"/>
        <w:ind w:left="360" w:right="-50"/>
        <w:jc w:val="both"/>
      </w:pPr>
      <w:r>
        <w:t>We will use the same layout and logic from our low resolution prototype. The user will first be able to login to his profile, he will then be able to evaluate different set of courses and receive recommendations on which course he can substitute to reduce stress and workload. The user will also be able to add sets</w:t>
      </w:r>
      <w:r w:rsidR="003046AF">
        <w:t xml:space="preserve"> of previous semesters</w:t>
      </w:r>
      <w:r>
        <w:t xml:space="preserve"> that he already took </w:t>
      </w:r>
      <w:r w:rsidR="003046AF">
        <w:t>in order to</w:t>
      </w:r>
      <w:r>
        <w:t xml:space="preserve"> increase our dataset for better </w:t>
      </w:r>
      <w:r w:rsidR="003046AF">
        <w:t xml:space="preserve">future </w:t>
      </w:r>
      <w:r>
        <w:t>predictions.</w:t>
      </w:r>
      <w:r w:rsidR="003046AF">
        <w:t xml:space="preserve"> So the more the application gets used, the more accurate it will become. </w:t>
      </w:r>
    </w:p>
    <w:p w:rsidR="00B819E4" w:rsidRDefault="00B819E4" w:rsidP="00CD2FEA">
      <w:pPr>
        <w:spacing w:line="360" w:lineRule="auto"/>
        <w:ind w:left="360" w:right="-50"/>
        <w:jc w:val="both"/>
        <w:rPr>
          <w:b/>
        </w:rPr>
      </w:pPr>
    </w:p>
    <w:p w:rsidR="00F004B6" w:rsidRDefault="00F004B6" w:rsidP="00CD2FEA">
      <w:pPr>
        <w:pStyle w:val="ListParagraph"/>
        <w:numPr>
          <w:ilvl w:val="0"/>
          <w:numId w:val="6"/>
        </w:numPr>
        <w:spacing w:line="360" w:lineRule="auto"/>
        <w:ind w:right="-50"/>
        <w:jc w:val="both"/>
        <w:rPr>
          <w:i/>
        </w:rPr>
      </w:pPr>
      <w:r>
        <w:rPr>
          <w:i/>
        </w:rPr>
        <w:t>Data Set</w:t>
      </w:r>
    </w:p>
    <w:p w:rsidR="00F004B6" w:rsidRDefault="00F004B6" w:rsidP="00CD2FEA">
      <w:pPr>
        <w:spacing w:line="360" w:lineRule="auto"/>
        <w:ind w:left="360" w:right="-50"/>
        <w:jc w:val="both"/>
        <w:rPr>
          <w:i/>
        </w:rPr>
      </w:pPr>
    </w:p>
    <w:p w:rsidR="001D4FA1" w:rsidRDefault="00F004B6" w:rsidP="00CD2FEA">
      <w:pPr>
        <w:spacing w:line="360" w:lineRule="auto"/>
        <w:ind w:left="360" w:right="-50"/>
        <w:jc w:val="both"/>
      </w:pPr>
      <w:r w:rsidRPr="00E727A8">
        <w:rPr>
          <w:i/>
        </w:rPr>
        <w:t xml:space="preserve"> </w:t>
      </w:r>
      <w:r w:rsidR="00F71E79">
        <w:t>After thorough searches on the internet and careful consideration we decided that the only way to have a reliable and relevant dataset was to create it ourselves. T</w:t>
      </w:r>
      <w:r w:rsidR="00243671">
        <w:t>h</w:t>
      </w:r>
      <w:r w:rsidR="00F71E79">
        <w:t xml:space="preserve">is is due to the fact that our application works on AUB courses </w:t>
      </w:r>
      <w:r w:rsidR="00243671">
        <w:t>dataset that</w:t>
      </w:r>
      <w:r w:rsidR="00F71E79">
        <w:t xml:space="preserve"> cannot be found online.</w:t>
      </w:r>
      <w:r w:rsidR="00243671">
        <w:t xml:space="preserve"> We created a google sheet that we shared with our peers at AUB and especially to CCE and ECE students of </w:t>
      </w:r>
      <w:r w:rsidR="001D4FA1">
        <w:t xml:space="preserve">all ages. The sheet consisted of 68 columns </w:t>
      </w:r>
      <w:r w:rsidR="001D4FA1">
        <w:lastRenderedPageBreak/>
        <w:t>with 66 columns used for courses, 1 for stress levels and 1 for workload.</w:t>
      </w:r>
      <w:r w:rsidR="004E2990">
        <w:t xml:space="preserve"> The respondents were tasked with filling out which courses they took each semester and the corresponding stress and workload levels experienced. We were able to get about </w:t>
      </w:r>
      <w:r w:rsidR="00DE4AA0">
        <w:t>550</w:t>
      </w:r>
      <w:r w:rsidR="004E2990">
        <w:t xml:space="preserve"> responses in our sheets, i.e. 550 semesters.</w:t>
      </w:r>
      <w:r w:rsidR="00DE4AA0">
        <w:t xml:space="preserve"> Therefore, to avoid the under fitting bias, we filled the rest of the data sheet with dummy samples that provided more samples for our models. The final number of samples was around 1090.</w:t>
      </w:r>
    </w:p>
    <w:p w:rsidR="004E2990" w:rsidRDefault="001D4FA1" w:rsidP="00CD2FEA">
      <w:pPr>
        <w:spacing w:line="360" w:lineRule="auto"/>
        <w:ind w:left="360" w:right="-50"/>
        <w:jc w:val="both"/>
      </w:pPr>
      <w:r>
        <w:t>Our dataset</w:t>
      </w:r>
      <w:r w:rsidR="004E2990">
        <w:t xml:space="preserve"> had</w:t>
      </w:r>
      <w:r>
        <w:t xml:space="preserve"> originally included</w:t>
      </w:r>
      <w:r w:rsidR="004E2990">
        <w:t xml:space="preserve"> courses from the whole AUB curriculum, not just limited to ECE and CCE, but these were dropped due to added complexity as well as the lack of available data to train a model with that many features (A model with a 100 features cannot be trained with a dataset with 550 instances!)</w:t>
      </w:r>
    </w:p>
    <w:p w:rsidR="001D4FA1" w:rsidRDefault="004E2990" w:rsidP="00CD2FEA">
      <w:pPr>
        <w:spacing w:line="360" w:lineRule="auto"/>
        <w:ind w:left="360" w:right="-50"/>
        <w:jc w:val="both"/>
      </w:pPr>
      <w:r>
        <w:t>We had also added which semester users where filling out as a feature (Fall E1, Spring E2…) but this was also dropped to decrease complexity.</w:t>
      </w:r>
    </w:p>
    <w:p w:rsidR="004E2990" w:rsidRPr="00CA571D" w:rsidRDefault="004E2990" w:rsidP="00CD2FEA">
      <w:pPr>
        <w:spacing w:line="360" w:lineRule="auto"/>
        <w:ind w:left="360" w:right="-50"/>
        <w:jc w:val="both"/>
      </w:pPr>
      <w:r>
        <w:t>We would have loved to work on the whole of AUB curriculum but we just could not get enough data to do it.</w:t>
      </w:r>
    </w:p>
    <w:p w:rsidR="006B1795" w:rsidRDefault="006B1795" w:rsidP="00CD2FEA">
      <w:pPr>
        <w:spacing w:line="360" w:lineRule="auto"/>
        <w:ind w:left="360" w:right="-50"/>
        <w:jc w:val="both"/>
        <w:rPr>
          <w:color w:val="202124"/>
          <w:shd w:val="clear" w:color="auto" w:fill="FFFFFF"/>
        </w:rPr>
      </w:pPr>
    </w:p>
    <w:p w:rsidR="006B1795" w:rsidRDefault="006B1795" w:rsidP="00CD2FEA">
      <w:pPr>
        <w:spacing w:line="360" w:lineRule="auto"/>
        <w:ind w:left="360" w:right="-50"/>
        <w:jc w:val="both"/>
        <w:rPr>
          <w:color w:val="202124"/>
          <w:shd w:val="clear" w:color="auto" w:fill="FFFFFF"/>
        </w:rPr>
      </w:pPr>
    </w:p>
    <w:p w:rsidR="006B1795" w:rsidRDefault="006B1795" w:rsidP="00CD2FEA">
      <w:pPr>
        <w:spacing w:line="360" w:lineRule="auto"/>
        <w:ind w:left="180" w:right="-50"/>
        <w:jc w:val="both"/>
        <w:rPr>
          <w:b/>
        </w:rPr>
      </w:pPr>
      <w:r>
        <w:t>VI</w:t>
      </w:r>
      <w:r w:rsidRPr="00E727A8">
        <w:rPr>
          <w:b/>
        </w:rPr>
        <w:t xml:space="preserve">. </w:t>
      </w:r>
      <w:r>
        <w:rPr>
          <w:b/>
        </w:rPr>
        <w:t>Initial Implementation</w:t>
      </w:r>
    </w:p>
    <w:p w:rsidR="006B1795" w:rsidRDefault="006B1795" w:rsidP="00CD2FEA">
      <w:pPr>
        <w:spacing w:line="360" w:lineRule="auto"/>
        <w:ind w:left="360" w:right="-50"/>
        <w:jc w:val="both"/>
      </w:pPr>
    </w:p>
    <w:p w:rsidR="006B1795" w:rsidRPr="00CA571D" w:rsidRDefault="006B1795" w:rsidP="00CD2FEA">
      <w:pPr>
        <w:pStyle w:val="Body"/>
        <w:spacing w:line="360" w:lineRule="auto"/>
        <w:ind w:left="360"/>
        <w:jc w:val="both"/>
        <w:rPr>
          <w:rFonts w:ascii="Times New Roman" w:hAnsi="Times New Roman" w:cs="Times New Roman"/>
          <w:sz w:val="20"/>
        </w:rPr>
      </w:pPr>
      <w:r w:rsidRPr="00CA571D">
        <w:rPr>
          <w:rFonts w:ascii="Times New Roman" w:hAnsi="Times New Roman" w:cs="Times New Roman"/>
          <w:sz w:val="20"/>
        </w:rPr>
        <w:t>We started our experiment with the dataset we gathered ourselves. As for pre-processing, we performed a transformation on the columns to represent each semester in a way that can be interpreted by python. Instead of having 5 columns (courses 1 to 5) containing strings of each course taken, we included each course as its own column and for each row a “1” was assigned to the courses that were taken by that specific student, and a “0” for the courses which weren’t taken.  We didn’t need to look for missing values since the dataset was ours and not externally brought in, and also due to data scarcity we couldn’t afford to drop many rows anyway. No further columns were dropped as the courses were essential to provide the best possible prediction on the target variables which were the workload and stress columns.</w:t>
      </w:r>
    </w:p>
    <w:p w:rsidR="006B1795" w:rsidRDefault="006B1795" w:rsidP="00CD2FEA">
      <w:pPr>
        <w:spacing w:line="360" w:lineRule="auto"/>
        <w:ind w:left="360" w:right="-50"/>
        <w:jc w:val="both"/>
      </w:pPr>
    </w:p>
    <w:p w:rsidR="00F004B6" w:rsidRDefault="00F004B6" w:rsidP="00CD2FEA">
      <w:pPr>
        <w:spacing w:line="360" w:lineRule="auto"/>
        <w:ind w:left="360" w:right="-50"/>
        <w:jc w:val="both"/>
      </w:pPr>
    </w:p>
    <w:p w:rsidR="006B1795" w:rsidRDefault="006B1795" w:rsidP="00CD2FEA">
      <w:pPr>
        <w:spacing w:line="360" w:lineRule="auto"/>
        <w:ind w:left="360" w:right="-50"/>
        <w:jc w:val="both"/>
      </w:pPr>
    </w:p>
    <w:p w:rsidR="006B1795" w:rsidRDefault="006B1795" w:rsidP="00CD2FEA">
      <w:pPr>
        <w:spacing w:line="360" w:lineRule="auto"/>
        <w:ind w:left="180" w:right="-50"/>
        <w:jc w:val="both"/>
        <w:rPr>
          <w:b/>
        </w:rPr>
      </w:pPr>
      <w:r>
        <w:t>VII</w:t>
      </w:r>
      <w:r w:rsidRPr="00E727A8">
        <w:rPr>
          <w:b/>
        </w:rPr>
        <w:t xml:space="preserve">. </w:t>
      </w:r>
      <w:r w:rsidR="00243671">
        <w:rPr>
          <w:b/>
        </w:rPr>
        <w:t>Comprehensiveness of experiment</w:t>
      </w:r>
    </w:p>
    <w:p w:rsidR="006B1795" w:rsidRDefault="006B1795" w:rsidP="00CD2FEA">
      <w:pPr>
        <w:spacing w:line="360" w:lineRule="auto"/>
        <w:ind w:left="360" w:right="-50"/>
        <w:jc w:val="both"/>
      </w:pPr>
    </w:p>
    <w:p w:rsidR="006B1795" w:rsidRPr="00CA571D" w:rsidRDefault="006B1795" w:rsidP="00CD2FEA">
      <w:pPr>
        <w:pStyle w:val="Body"/>
        <w:spacing w:line="360" w:lineRule="auto"/>
        <w:ind w:left="360"/>
        <w:jc w:val="both"/>
        <w:rPr>
          <w:rFonts w:ascii="Times New Roman" w:hAnsi="Times New Roman" w:cs="Times New Roman"/>
          <w:sz w:val="20"/>
        </w:rPr>
      </w:pPr>
      <w:r w:rsidRPr="00CA571D">
        <w:rPr>
          <w:rFonts w:ascii="Times New Roman" w:hAnsi="Times New Roman" w:cs="Times New Roman"/>
          <w:sz w:val="20"/>
        </w:rPr>
        <w:t>We went through multiple iterations before settling on the most convenient model. We considered linear regression / ridge re</w:t>
      </w:r>
      <w:r w:rsidR="003046AF">
        <w:rPr>
          <w:rFonts w:ascii="Times New Roman" w:hAnsi="Times New Roman" w:cs="Times New Roman"/>
          <w:sz w:val="20"/>
        </w:rPr>
        <w:t>gression, decision trees, extra trees</w:t>
      </w:r>
      <w:r w:rsidRPr="00CA571D">
        <w:rPr>
          <w:rFonts w:ascii="Times New Roman" w:hAnsi="Times New Roman" w:cs="Times New Roman"/>
          <w:sz w:val="20"/>
        </w:rPr>
        <w:t>, neural n</w:t>
      </w:r>
      <w:r w:rsidR="003046AF">
        <w:rPr>
          <w:rFonts w:ascii="Times New Roman" w:hAnsi="Times New Roman" w:cs="Times New Roman"/>
          <w:sz w:val="20"/>
        </w:rPr>
        <w:t>etworks, and finally XGB regressor</w:t>
      </w:r>
      <w:r w:rsidRPr="00CA571D">
        <w:rPr>
          <w:rFonts w:ascii="Times New Roman" w:hAnsi="Times New Roman" w:cs="Times New Roman"/>
          <w:sz w:val="20"/>
        </w:rPr>
        <w:t xml:space="preserve">. The main factor pushing us to look for different models was optimization of the accuracy and minimization of the </w:t>
      </w:r>
      <w:r w:rsidR="00245C15" w:rsidRPr="00CA571D">
        <w:rPr>
          <w:rFonts w:ascii="Times New Roman" w:hAnsi="Times New Roman" w:cs="Times New Roman"/>
          <w:sz w:val="20"/>
        </w:rPr>
        <w:t>errors.</w:t>
      </w:r>
      <w:r w:rsidR="00245C15">
        <w:rPr>
          <w:rFonts w:ascii="Times New Roman" w:hAnsi="Times New Roman" w:cs="Times New Roman"/>
          <w:sz w:val="20"/>
        </w:rPr>
        <w:t xml:space="preserve"> Our</w:t>
      </w:r>
      <w:r w:rsidR="003046AF">
        <w:rPr>
          <w:rFonts w:ascii="Times New Roman" w:hAnsi="Times New Roman" w:cs="Times New Roman"/>
          <w:sz w:val="20"/>
        </w:rPr>
        <w:t xml:space="preserve"> first linear regression model didn’t score well on the R</w:t>
      </w:r>
      <w:r w:rsidR="003046AF">
        <w:rPr>
          <w:rFonts w:ascii="Times New Roman" w:hAnsi="Times New Roman" w:cs="Times New Roman"/>
          <w:sz w:val="20"/>
          <w:vertAlign w:val="superscript"/>
        </w:rPr>
        <w:t>2</w:t>
      </w:r>
      <w:r w:rsidR="003046AF">
        <w:rPr>
          <w:rFonts w:ascii="Times New Roman" w:hAnsi="Times New Roman" w:cs="Times New Roman"/>
          <w:sz w:val="20"/>
        </w:rPr>
        <w:t xml:space="preserve"> and MSE (mean-squared-error) metrics because of its simple approach to the problem. Next, we tried to add a regularization term and optimize for it, but still the best results we got were nowhere near what we wanted. So we tried implementing basic decision trees that scored well on both metrics but not for both Workload and Stress which meant it wasn’t as consistent as we thought it would be in the first place. Given that our decision tree wasn’t completely useless, we said why not try a better implementation of decision trees. So upon further research, we found a model called Extra trees. Extra trees </w:t>
      </w:r>
      <w:r w:rsidR="00425FF0">
        <w:rPr>
          <w:rFonts w:ascii="Times New Roman" w:hAnsi="Times New Roman" w:cs="Times New Roman"/>
          <w:sz w:val="20"/>
        </w:rPr>
        <w:t>work</w:t>
      </w:r>
      <w:r w:rsidR="003046AF">
        <w:rPr>
          <w:rFonts w:ascii="Times New Roman" w:hAnsi="Times New Roman" w:cs="Times New Roman"/>
          <w:sz w:val="20"/>
        </w:rPr>
        <w:t xml:space="preserve"> very similarly</w:t>
      </w:r>
      <w:r w:rsidR="00976CC9">
        <w:rPr>
          <w:rFonts w:ascii="Times New Roman" w:hAnsi="Times New Roman" w:cs="Times New Roman"/>
          <w:sz w:val="20"/>
        </w:rPr>
        <w:t xml:space="preserve"> to random forests. However, it ironically adds more randomness while keeping the same level of optimization of random forests. Surprisingly, the results we got from the extra trees model were nothing but a slight improvement from decision trees. So, we decided to use neural networks as our last resort. First, we initialized an input layer with 66 inputs, 3 hidden layers each with 256 nodes and a “ReLu” activation function which was ideal for our case, and finally an output layer with a linear activation function. The neural network model was compiled and fit to the data and the results were a huge improvement on all previous models where it scored relatively high in the average case. However, just when we thought that NN was the perfect solution, we stumbled across a decision-tree based model called extreme gradient boosting. Extreme gradient boosting is basically gradient boosting on steroids. As for gradient boosting, it is a special case of boosting where errors are minimized using the gradient descent algorithm. So extreme gradient boosting is a perfect combination of software and hardware optimization</w:t>
      </w:r>
      <w:r w:rsidR="00730A90">
        <w:rPr>
          <w:rFonts w:ascii="Times New Roman" w:hAnsi="Times New Roman" w:cs="Times New Roman"/>
          <w:sz w:val="20"/>
        </w:rPr>
        <w:t xml:space="preserve"> techniques to yield superior results using less computing resources in the shortest amount of time. F</w:t>
      </w:r>
      <w:r w:rsidRPr="00CA571D">
        <w:rPr>
          <w:rFonts w:ascii="Times New Roman" w:hAnsi="Times New Roman" w:cs="Times New Roman"/>
          <w:sz w:val="20"/>
        </w:rPr>
        <w:t xml:space="preserve">or the recommender system, we first considered building a collaborative model which would take as input a single course and output similar courses, but we found that wasn’t </w:t>
      </w:r>
      <w:r w:rsidRPr="00CA571D">
        <w:rPr>
          <w:rFonts w:ascii="Times New Roman" w:hAnsi="Times New Roman" w:cs="Times New Roman"/>
          <w:sz w:val="20"/>
        </w:rPr>
        <w:lastRenderedPageBreak/>
        <w:t xml:space="preserve">ideal and didn’t align with the overall goal of our project. The main concern was that we were looking to build a more complex recommender system that would take an array of strings of courses or classes together as input and offer recommendations that take into consideration the complexity, workload, and stress induced by them by recommending a single course to be replaced by one that would decrease the overall workload and stress by certain amounts. </w:t>
      </w:r>
      <w:r w:rsidR="00C51398" w:rsidRPr="00CA571D">
        <w:rPr>
          <w:rFonts w:ascii="Times New Roman" w:hAnsi="Times New Roman" w:cs="Times New Roman"/>
          <w:sz w:val="20"/>
        </w:rPr>
        <w:t>Therefore,</w:t>
      </w:r>
      <w:r w:rsidRPr="00CA571D">
        <w:rPr>
          <w:rFonts w:ascii="Times New Roman" w:hAnsi="Times New Roman" w:cs="Times New Roman"/>
          <w:sz w:val="20"/>
        </w:rPr>
        <w:t xml:space="preserve"> we built a function that would take a list of strings of all taken courses by a student and used the XGB Boost model to predict its workload and stress. After that, our recommender system would recommend a certain course to be replaced by a similar one, which would prompt the function to recompute </w:t>
      </w:r>
      <w:r w:rsidR="003046AF">
        <w:rPr>
          <w:rFonts w:ascii="Times New Roman" w:hAnsi="Times New Roman" w:cs="Times New Roman"/>
          <w:sz w:val="20"/>
        </w:rPr>
        <w:t xml:space="preserve">the </w:t>
      </w:r>
      <w:r w:rsidRPr="00CA571D">
        <w:rPr>
          <w:rFonts w:ascii="Times New Roman" w:hAnsi="Times New Roman" w:cs="Times New Roman"/>
          <w:sz w:val="20"/>
        </w:rPr>
        <w:t>workload and stress again with the hope of decreasing them both. This would be done in an iterative manner with different courses in order to look for the highest decrease in the target variable percentages.</w:t>
      </w:r>
    </w:p>
    <w:p w:rsidR="006B1795" w:rsidRDefault="006B1795" w:rsidP="00CD2FEA">
      <w:pPr>
        <w:spacing w:line="360" w:lineRule="auto"/>
        <w:ind w:left="360" w:right="-50"/>
        <w:jc w:val="both"/>
      </w:pPr>
    </w:p>
    <w:p w:rsidR="006B1795" w:rsidRDefault="006B1795" w:rsidP="00CD2FEA">
      <w:pPr>
        <w:spacing w:line="360" w:lineRule="auto"/>
        <w:ind w:left="360" w:right="-50"/>
        <w:jc w:val="both"/>
      </w:pPr>
    </w:p>
    <w:p w:rsidR="006B1795" w:rsidRDefault="006B1795" w:rsidP="00CD2FEA">
      <w:pPr>
        <w:spacing w:line="360" w:lineRule="auto"/>
        <w:ind w:left="180" w:right="-50"/>
        <w:jc w:val="both"/>
        <w:rPr>
          <w:b/>
        </w:rPr>
      </w:pPr>
      <w:r>
        <w:t>VIII</w:t>
      </w:r>
      <w:r w:rsidRPr="00E727A8">
        <w:rPr>
          <w:b/>
        </w:rPr>
        <w:t xml:space="preserve">. </w:t>
      </w:r>
      <w:r>
        <w:rPr>
          <w:b/>
        </w:rPr>
        <w:t>Complexity of Solution</w:t>
      </w:r>
    </w:p>
    <w:p w:rsidR="006B1795" w:rsidRDefault="006B1795" w:rsidP="00CD2FEA">
      <w:pPr>
        <w:spacing w:line="360" w:lineRule="auto"/>
        <w:ind w:left="360" w:right="-50"/>
        <w:jc w:val="both"/>
      </w:pPr>
    </w:p>
    <w:p w:rsidR="006B1795" w:rsidRDefault="002E178F" w:rsidP="00CD2FEA">
      <w:pPr>
        <w:spacing w:line="360" w:lineRule="auto"/>
        <w:ind w:left="360" w:right="-50"/>
        <w:jc w:val="both"/>
      </w:pPr>
      <w:r>
        <w:t xml:space="preserve">For the technical part, we decided to opt for the item-based recommendation system. First, we created a CSV file with indexes of our different courses and their corresponding names along with the course description. We then decided to use the course description as our similarity criteria. So we created a function that given a course and an integer “n”, gives “n” similar courses to the input course </w:t>
      </w:r>
      <w:r w:rsidR="00425FF0">
        <w:t>along with their description. We then decided to change the shape of the output of the system while preserving its functionality.</w:t>
      </w:r>
    </w:p>
    <w:p w:rsidR="00425FF0" w:rsidRDefault="00425FF0" w:rsidP="00CD2FEA">
      <w:pPr>
        <w:spacing w:line="360" w:lineRule="auto"/>
        <w:ind w:left="360" w:right="-50"/>
        <w:jc w:val="both"/>
      </w:pPr>
      <w:r>
        <w:t xml:space="preserve">Initially, our main function would score a given set of courses based on their workload and stress levels. So, we made a function that for a list of courses gives us another list of “lists of courses” where each “list of courses” contains 3 similar courses to the courses in the original list. The function would then proceed to substitute each course from the “list of courses” with its corresponding course in the original list of courses and give this new list a score based on the workload and stress levels it would result in. After finishing all iterations, the function would return a list of easier alternatives to the input course list and the optimal alternative which we decided to call the “Sched-Best” alternative. At first the execution of the code was taking a lot of time to yield </w:t>
      </w:r>
      <w:r>
        <w:lastRenderedPageBreak/>
        <w:t xml:space="preserve">an output. Upon further inspection, we were able to reduce the time of the execution significantly where it only needs around 0.66 seconds to run now. We got rid of many unnecessary steps to save time. For example, we noticed that sometimes two courses in the original list will have each other as similar courses for each other, so a list with two of the same courses wouldn’t be of any use to score and waste time on. Other than that we tried to minimize the </w:t>
      </w:r>
      <w:r w:rsidR="002107D9">
        <w:t xml:space="preserve">levels of nested loops our code had. We also got rid of another useless case where the function would substitute a 3 credit course with a Lab. To prevent this from happening we first thought of creating a dictionary that includes the courses and their corresponding number of credits, however, even though this was a very efficient solution but we found a more efficient one. Instead of creating this dictionary, we added a comparison which wouldn’t let two courses of different lengths take each other’s places. For </w:t>
      </w:r>
      <w:r w:rsidR="001B5E93">
        <w:t>now,</w:t>
      </w:r>
      <w:r w:rsidR="002107D9">
        <w:t xml:space="preserve"> this implementation seems as a reasonable solution, but in the case where more courses are added, we might need to resort for the dictionary approach</w:t>
      </w:r>
      <w:r w:rsidR="001B5E93">
        <w:t>.</w:t>
      </w:r>
    </w:p>
    <w:p w:rsidR="001B5E93" w:rsidRDefault="001B5E93" w:rsidP="00CD2FEA">
      <w:pPr>
        <w:spacing w:line="360" w:lineRule="auto"/>
        <w:ind w:left="360" w:right="-50"/>
        <w:jc w:val="both"/>
      </w:pPr>
      <w:r>
        <w:t>We added below</w:t>
      </w:r>
      <w:r w:rsidR="00B761BE">
        <w:t xml:space="preserve"> different</w:t>
      </w:r>
      <w:r>
        <w:t xml:space="preserve"> snapshots of the code showing the </w:t>
      </w:r>
      <w:r w:rsidR="00B761BE">
        <w:t>recommender system and the structure of the main “predict”</w:t>
      </w:r>
      <w:r w:rsidR="00A12C8F">
        <w:t xml:space="preserve"> function</w:t>
      </w:r>
      <w:r w:rsidR="00F1477C">
        <w:t xml:space="preserve"> and a sample output.</w:t>
      </w:r>
    </w:p>
    <w:p w:rsidR="00B761BE" w:rsidRDefault="00B761BE" w:rsidP="00CD2FEA">
      <w:pPr>
        <w:spacing w:line="360" w:lineRule="auto"/>
        <w:ind w:left="360" w:right="-50"/>
        <w:jc w:val="both"/>
      </w:pPr>
      <w:r w:rsidRPr="00B761BE">
        <w:rPr>
          <w:noProof/>
        </w:rPr>
        <w:drawing>
          <wp:anchor distT="0" distB="0" distL="114300" distR="114300" simplePos="0" relativeHeight="251670528" behindDoc="0" locked="0" layoutInCell="1" allowOverlap="1" wp14:anchorId="0C207C16" wp14:editId="55450194">
            <wp:simplePos x="0" y="0"/>
            <wp:positionH relativeFrom="column">
              <wp:align>right</wp:align>
            </wp:positionH>
            <wp:positionV relativeFrom="paragraph">
              <wp:posOffset>240552</wp:posOffset>
            </wp:positionV>
            <wp:extent cx="3130550" cy="40049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0550" cy="4004945"/>
                    </a:xfrm>
                    <a:prstGeom prst="rect">
                      <a:avLst/>
                    </a:prstGeom>
                  </pic:spPr>
                </pic:pic>
              </a:graphicData>
            </a:graphic>
          </wp:anchor>
        </w:drawing>
      </w:r>
    </w:p>
    <w:p w:rsidR="00B761BE" w:rsidRDefault="00B761BE" w:rsidP="00CD2FEA">
      <w:pPr>
        <w:spacing w:line="360" w:lineRule="auto"/>
        <w:ind w:left="360" w:right="-50"/>
        <w:jc w:val="both"/>
      </w:pPr>
    </w:p>
    <w:p w:rsidR="00FA4FA2" w:rsidRDefault="00CD2FEA" w:rsidP="00CD2FEA">
      <w:pPr>
        <w:spacing w:line="360" w:lineRule="auto"/>
        <w:ind w:left="360" w:right="-50"/>
        <w:jc w:val="both"/>
      </w:pPr>
      <w:r w:rsidRPr="00F1477C">
        <w:rPr>
          <w:noProof/>
        </w:rPr>
        <w:drawing>
          <wp:anchor distT="0" distB="0" distL="114300" distR="114300" simplePos="0" relativeHeight="251672576" behindDoc="0" locked="0" layoutInCell="1" allowOverlap="1" wp14:anchorId="535A5D56" wp14:editId="4CBB8C86">
            <wp:simplePos x="0" y="0"/>
            <wp:positionH relativeFrom="margin">
              <wp:align>right</wp:align>
            </wp:positionH>
            <wp:positionV relativeFrom="paragraph">
              <wp:posOffset>158379</wp:posOffset>
            </wp:positionV>
            <wp:extent cx="3130550" cy="688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0550" cy="688340"/>
                    </a:xfrm>
                    <a:prstGeom prst="rect">
                      <a:avLst/>
                    </a:prstGeom>
                  </pic:spPr>
                </pic:pic>
              </a:graphicData>
            </a:graphic>
          </wp:anchor>
        </w:drawing>
      </w:r>
    </w:p>
    <w:p w:rsidR="006B1795" w:rsidRDefault="006B1795" w:rsidP="00CD2FEA">
      <w:pPr>
        <w:spacing w:line="360" w:lineRule="auto"/>
        <w:ind w:left="360" w:right="-50"/>
        <w:jc w:val="both"/>
      </w:pPr>
    </w:p>
    <w:p w:rsidR="006B1795" w:rsidRDefault="006B1795" w:rsidP="00CD2FEA">
      <w:pPr>
        <w:spacing w:line="360" w:lineRule="auto"/>
        <w:ind w:left="180" w:right="-50"/>
        <w:jc w:val="both"/>
        <w:rPr>
          <w:b/>
        </w:rPr>
      </w:pPr>
      <w:r>
        <w:t>IX</w:t>
      </w:r>
      <w:r w:rsidRPr="00E727A8">
        <w:rPr>
          <w:b/>
        </w:rPr>
        <w:t xml:space="preserve">. </w:t>
      </w:r>
      <w:r>
        <w:rPr>
          <w:b/>
        </w:rPr>
        <w:t>Performance Results</w:t>
      </w:r>
    </w:p>
    <w:p w:rsidR="006B1795" w:rsidRDefault="006B1795" w:rsidP="00CD2FEA">
      <w:pPr>
        <w:spacing w:line="360" w:lineRule="auto"/>
        <w:ind w:left="360" w:right="-50"/>
        <w:jc w:val="both"/>
      </w:pPr>
    </w:p>
    <w:p w:rsidR="006B1795" w:rsidRDefault="006B1795" w:rsidP="00CD2FEA">
      <w:pPr>
        <w:pStyle w:val="Body"/>
        <w:spacing w:line="360" w:lineRule="auto"/>
        <w:ind w:left="360"/>
        <w:jc w:val="both"/>
        <w:rPr>
          <w:rFonts w:ascii="Times New Roman" w:hAnsi="Times New Roman" w:cs="Times New Roman"/>
          <w:sz w:val="20"/>
        </w:rPr>
      </w:pPr>
      <w:r w:rsidRPr="00CA571D">
        <w:rPr>
          <w:rFonts w:ascii="Times New Roman" w:hAnsi="Times New Roman" w:cs="Times New Roman"/>
          <w:sz w:val="20"/>
        </w:rPr>
        <w:t xml:space="preserve">Concerning the results of the project, we were </w:t>
      </w:r>
      <w:r w:rsidR="00730A90">
        <w:rPr>
          <w:rFonts w:ascii="Times New Roman" w:hAnsi="Times New Roman" w:cs="Times New Roman"/>
          <w:sz w:val="20"/>
        </w:rPr>
        <w:t>satisfied</w:t>
      </w:r>
      <w:r w:rsidRPr="00CA571D">
        <w:rPr>
          <w:rFonts w:ascii="Times New Roman" w:hAnsi="Times New Roman" w:cs="Times New Roman"/>
          <w:sz w:val="20"/>
        </w:rPr>
        <w:t xml:space="preserve"> with the performance of our combined prediction / recommendation system with regard to error and coherence. We felt that it aligned well with the goals we set for our project in previous milestones and with the overall motivation toward building a system that would be beneficial to students both academically and mentally. We feel as though collecting a bigger amount of data of students’ previous semesters would significantly improve the system’s ability to spot patterns and offer more accurate recommendations. As users go through more semester and assess their impact on mental health and the overall workload, the system will become more refined and learn more combinations which would give more satisfying results. </w:t>
      </w:r>
    </w:p>
    <w:p w:rsidR="00730A90" w:rsidRPr="002E178F" w:rsidRDefault="00730A90" w:rsidP="00CD2FEA">
      <w:pPr>
        <w:pStyle w:val="Body"/>
        <w:spacing w:line="360" w:lineRule="auto"/>
        <w:ind w:left="360"/>
        <w:jc w:val="both"/>
        <w:rPr>
          <w:rFonts w:ascii="Times New Roman" w:hAnsi="Times New Roman" w:cs="Times New Roman"/>
          <w:sz w:val="20"/>
        </w:rPr>
      </w:pPr>
      <w:r>
        <w:rPr>
          <w:rFonts w:ascii="Times New Roman" w:hAnsi="Times New Roman" w:cs="Times New Roman"/>
          <w:sz w:val="20"/>
        </w:rPr>
        <w:t>Below you can see the different performance results for the different approaches we used in building the final model.</w:t>
      </w:r>
      <w:r w:rsidR="002E178F">
        <w:rPr>
          <w:rFonts w:ascii="Times New Roman" w:hAnsi="Times New Roman" w:cs="Times New Roman"/>
          <w:sz w:val="20"/>
        </w:rPr>
        <w:t xml:space="preserve"> As you can see the linear model didn’t score well on both target variables (workload and stress), where it yielded a 0.7 and 0.48 R</w:t>
      </w:r>
      <w:r w:rsidR="002E178F">
        <w:rPr>
          <w:rFonts w:ascii="Times New Roman" w:hAnsi="Times New Roman" w:cs="Times New Roman"/>
          <w:sz w:val="20"/>
          <w:vertAlign w:val="superscript"/>
        </w:rPr>
        <w:t>2</w:t>
      </w:r>
      <w:r w:rsidR="002E178F">
        <w:rPr>
          <w:rFonts w:ascii="Times New Roman" w:hAnsi="Times New Roman" w:cs="Times New Roman"/>
          <w:sz w:val="20"/>
        </w:rPr>
        <w:t xml:space="preserve"> score respectively. Also we must note that the MSE for our case was relatively high. Next, the DT and extra trees model gave similar results on both metrics for both target variables which weren’t accurate enough. The neural model then showed a huge improvement on the average case (even though it scored lower on one of the targets, it was more consistent on different runs). And finally you can see the XGB model that scored the highest on both metrics for both targets consistently which made us implement it when </w:t>
      </w:r>
      <w:r w:rsidR="00F1477C">
        <w:rPr>
          <w:rFonts w:ascii="Times New Roman" w:hAnsi="Times New Roman" w:cs="Times New Roman"/>
          <w:sz w:val="20"/>
        </w:rPr>
        <w:t>creating the final model.</w:t>
      </w:r>
    </w:p>
    <w:p w:rsidR="006B1795" w:rsidRDefault="00CD2FEA" w:rsidP="00CD2FEA">
      <w:pPr>
        <w:spacing w:line="360" w:lineRule="auto"/>
        <w:ind w:right="-50"/>
        <w:jc w:val="both"/>
      </w:pPr>
      <w:r w:rsidRPr="00730A90">
        <w:rPr>
          <w:noProof/>
        </w:rPr>
        <w:lastRenderedPageBreak/>
        <w:drawing>
          <wp:anchor distT="0" distB="0" distL="114300" distR="114300" simplePos="0" relativeHeight="251669504" behindDoc="0" locked="0" layoutInCell="1" allowOverlap="1" wp14:anchorId="71893372" wp14:editId="37879294">
            <wp:simplePos x="0" y="0"/>
            <wp:positionH relativeFrom="column">
              <wp:align>left</wp:align>
            </wp:positionH>
            <wp:positionV relativeFrom="paragraph">
              <wp:posOffset>237507</wp:posOffset>
            </wp:positionV>
            <wp:extent cx="3130550" cy="17576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30550" cy="1757680"/>
                    </a:xfrm>
                    <a:prstGeom prst="rect">
                      <a:avLst/>
                    </a:prstGeom>
                  </pic:spPr>
                </pic:pic>
              </a:graphicData>
            </a:graphic>
          </wp:anchor>
        </w:drawing>
      </w:r>
    </w:p>
    <w:p w:rsidR="00FA4FA2" w:rsidRDefault="00FA4FA2" w:rsidP="00CD2FEA">
      <w:pPr>
        <w:spacing w:line="360" w:lineRule="auto"/>
        <w:ind w:right="-50"/>
        <w:jc w:val="both"/>
      </w:pPr>
    </w:p>
    <w:p w:rsidR="006B1795" w:rsidRDefault="006B1795" w:rsidP="00CD2FEA">
      <w:pPr>
        <w:spacing w:line="360" w:lineRule="auto"/>
        <w:ind w:left="360" w:right="-50"/>
        <w:jc w:val="both"/>
      </w:pPr>
    </w:p>
    <w:p w:rsidR="006B1795" w:rsidRDefault="006B1795" w:rsidP="00CD2FEA">
      <w:pPr>
        <w:spacing w:line="360" w:lineRule="auto"/>
        <w:ind w:left="180" w:right="-50"/>
        <w:jc w:val="both"/>
        <w:rPr>
          <w:b/>
        </w:rPr>
      </w:pPr>
      <w:r>
        <w:t>X</w:t>
      </w:r>
      <w:r w:rsidRPr="00E727A8">
        <w:rPr>
          <w:b/>
        </w:rPr>
        <w:t xml:space="preserve">. </w:t>
      </w:r>
      <w:r>
        <w:rPr>
          <w:b/>
        </w:rPr>
        <w:t>Insights and Discussions from experiment</w:t>
      </w:r>
    </w:p>
    <w:p w:rsidR="006B1795" w:rsidRDefault="006B1795" w:rsidP="00CD2FEA">
      <w:pPr>
        <w:tabs>
          <w:tab w:val="left" w:pos="540"/>
        </w:tabs>
        <w:spacing w:line="360" w:lineRule="auto"/>
        <w:ind w:left="360" w:right="-50"/>
        <w:jc w:val="both"/>
      </w:pPr>
    </w:p>
    <w:p w:rsidR="006B1795" w:rsidRDefault="006B1795" w:rsidP="00CD2FEA">
      <w:pPr>
        <w:pStyle w:val="Body"/>
        <w:tabs>
          <w:tab w:val="left" w:pos="540"/>
        </w:tabs>
        <w:spacing w:line="360" w:lineRule="auto"/>
        <w:ind w:left="360"/>
        <w:jc w:val="both"/>
        <w:rPr>
          <w:rFonts w:ascii="Times New Roman" w:hAnsi="Times New Roman" w:cs="Times New Roman"/>
          <w:sz w:val="20"/>
        </w:rPr>
      </w:pPr>
      <w:r w:rsidRPr="00CA571D">
        <w:rPr>
          <w:rFonts w:ascii="Times New Roman" w:hAnsi="Times New Roman" w:cs="Times New Roman"/>
          <w:sz w:val="20"/>
        </w:rPr>
        <w:t xml:space="preserve">The main hurdle was choosing the most efficient algorithm to perform the specific task of predicting workload and stress. Factors that were considered while going through the decision process were accuracy, speed and reliability. For the first task, we first considered linear regression but we encountered a low r-squared score and a high MSE. After implementing ridge regression, the errors slightly improved, but not enough. Because of data scarcity and to avoid </w:t>
      </w:r>
      <w:r w:rsidR="00C51398">
        <w:rPr>
          <w:rFonts w:ascii="Times New Roman" w:hAnsi="Times New Roman" w:cs="Times New Roman"/>
          <w:sz w:val="20"/>
        </w:rPr>
        <w:t>under-</w:t>
      </w:r>
      <w:r w:rsidR="00C51398" w:rsidRPr="00CA571D">
        <w:rPr>
          <w:rFonts w:ascii="Times New Roman" w:hAnsi="Times New Roman" w:cs="Times New Roman"/>
          <w:sz w:val="20"/>
        </w:rPr>
        <w:t>fitting</w:t>
      </w:r>
      <w:r w:rsidRPr="00CA571D">
        <w:rPr>
          <w:rFonts w:ascii="Times New Roman" w:hAnsi="Times New Roman" w:cs="Times New Roman"/>
          <w:sz w:val="20"/>
        </w:rPr>
        <w:t>, we then tried to implement cross validations, which further improved the scores. After that, we attempted a decision tree regressor followed by a random forest regressor which used information gain and took the mean of different combined decision trees</w:t>
      </w:r>
      <w:r w:rsidR="00B761BE">
        <w:rPr>
          <w:rFonts w:ascii="Times New Roman" w:hAnsi="Times New Roman" w:cs="Times New Roman"/>
          <w:sz w:val="20"/>
        </w:rPr>
        <w:t xml:space="preserve"> increasing the scores significantly</w:t>
      </w:r>
      <w:r w:rsidRPr="00CA571D">
        <w:rPr>
          <w:rFonts w:ascii="Times New Roman" w:hAnsi="Times New Roman" w:cs="Times New Roman"/>
          <w:sz w:val="20"/>
        </w:rPr>
        <w:t xml:space="preserve">. Our next </w:t>
      </w:r>
      <w:r w:rsidR="00B761BE">
        <w:rPr>
          <w:rFonts w:ascii="Times New Roman" w:hAnsi="Times New Roman" w:cs="Times New Roman"/>
          <w:sz w:val="20"/>
        </w:rPr>
        <w:t>model</w:t>
      </w:r>
      <w:r w:rsidRPr="00CA571D">
        <w:rPr>
          <w:rFonts w:ascii="Times New Roman" w:hAnsi="Times New Roman" w:cs="Times New Roman"/>
          <w:sz w:val="20"/>
        </w:rPr>
        <w:t xml:space="preserve"> was a neural network with three hidden layers with 256 nodes each. This pushed our r-squared </w:t>
      </w:r>
      <w:r w:rsidR="00730A90">
        <w:rPr>
          <w:rFonts w:ascii="Times New Roman" w:hAnsi="Times New Roman" w:cs="Times New Roman"/>
          <w:sz w:val="20"/>
        </w:rPr>
        <w:t>score up</w:t>
      </w:r>
      <w:r w:rsidRPr="00CA571D">
        <w:rPr>
          <w:rFonts w:ascii="Times New Roman" w:hAnsi="Times New Roman" w:cs="Times New Roman"/>
          <w:sz w:val="20"/>
        </w:rPr>
        <w:t xml:space="preserve"> to 0.</w:t>
      </w:r>
      <w:r w:rsidR="00B761BE">
        <w:rPr>
          <w:rFonts w:ascii="Times New Roman" w:hAnsi="Times New Roman" w:cs="Times New Roman"/>
          <w:sz w:val="20"/>
        </w:rPr>
        <w:t>84 and 0.73 for workload and stress respectively</w:t>
      </w:r>
      <w:r w:rsidRPr="00CA571D">
        <w:rPr>
          <w:rFonts w:ascii="Times New Roman" w:hAnsi="Times New Roman" w:cs="Times New Roman"/>
          <w:sz w:val="20"/>
        </w:rPr>
        <w:t>, however because our dataset was not too large we decided to conduct further research to ensure it is correctly used. Thi</w:t>
      </w:r>
      <w:r w:rsidR="00730A90">
        <w:rPr>
          <w:rFonts w:ascii="Times New Roman" w:hAnsi="Times New Roman" w:cs="Times New Roman"/>
          <w:sz w:val="20"/>
        </w:rPr>
        <w:t>s made us settle for XGB regressor</w:t>
      </w:r>
      <w:r w:rsidRPr="00CA571D">
        <w:rPr>
          <w:rFonts w:ascii="Times New Roman" w:hAnsi="Times New Roman" w:cs="Times New Roman"/>
          <w:sz w:val="20"/>
        </w:rPr>
        <w:t xml:space="preserve"> which pushed our errors down significant</w:t>
      </w:r>
      <w:r w:rsidR="00730A90">
        <w:rPr>
          <w:rFonts w:ascii="Times New Roman" w:hAnsi="Times New Roman" w:cs="Times New Roman"/>
          <w:sz w:val="20"/>
        </w:rPr>
        <w:t xml:space="preserve">ly and showed a big improvement given that it implements cross-validation, and uses gradient descent to optimize for the best hyper parameters to use for the model fitting. </w:t>
      </w:r>
    </w:p>
    <w:p w:rsidR="00A12C8F" w:rsidRPr="00CA571D" w:rsidRDefault="00F1477C" w:rsidP="00CD2FEA">
      <w:pPr>
        <w:pStyle w:val="Body"/>
        <w:tabs>
          <w:tab w:val="left" w:pos="540"/>
        </w:tabs>
        <w:spacing w:line="360" w:lineRule="auto"/>
        <w:ind w:left="360"/>
        <w:jc w:val="both"/>
        <w:rPr>
          <w:rFonts w:ascii="Times New Roman" w:hAnsi="Times New Roman" w:cs="Times New Roman"/>
          <w:sz w:val="20"/>
        </w:rPr>
      </w:pPr>
      <w:r w:rsidRPr="00A12C8F">
        <w:rPr>
          <w:rFonts w:ascii="Times New Roman" w:hAnsi="Times New Roman" w:cs="Times New Roman"/>
          <w:noProof/>
          <w:sz w:val="20"/>
        </w:rPr>
        <w:drawing>
          <wp:anchor distT="0" distB="0" distL="114300" distR="114300" simplePos="0" relativeHeight="251671552" behindDoc="0" locked="0" layoutInCell="1" allowOverlap="1">
            <wp:simplePos x="0" y="0"/>
            <wp:positionH relativeFrom="column">
              <wp:align>right</wp:align>
            </wp:positionH>
            <wp:positionV relativeFrom="paragraph">
              <wp:posOffset>284064</wp:posOffset>
            </wp:positionV>
            <wp:extent cx="3130550" cy="310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30550" cy="310515"/>
                    </a:xfrm>
                    <a:prstGeom prst="rect">
                      <a:avLst/>
                    </a:prstGeom>
                  </pic:spPr>
                </pic:pic>
              </a:graphicData>
            </a:graphic>
          </wp:anchor>
        </w:drawing>
      </w:r>
    </w:p>
    <w:p w:rsidR="006B1795" w:rsidRDefault="006B1795" w:rsidP="00CD2FEA">
      <w:pPr>
        <w:spacing w:line="360" w:lineRule="auto"/>
        <w:ind w:left="360" w:right="-50"/>
        <w:jc w:val="both"/>
      </w:pPr>
    </w:p>
    <w:p w:rsidR="00FA4FA2" w:rsidRDefault="00FA4FA2" w:rsidP="00CD2FEA">
      <w:pPr>
        <w:spacing w:line="360" w:lineRule="auto"/>
        <w:ind w:left="360" w:right="-50"/>
        <w:jc w:val="both"/>
      </w:pPr>
    </w:p>
    <w:p w:rsidR="00FA4FA2" w:rsidRDefault="00FA4FA2" w:rsidP="00CD2FEA">
      <w:pPr>
        <w:spacing w:line="360" w:lineRule="auto"/>
        <w:ind w:left="360" w:right="-50"/>
        <w:jc w:val="both"/>
      </w:pPr>
    </w:p>
    <w:p w:rsidR="005A276B" w:rsidRDefault="00FA4FA2" w:rsidP="00CD2FEA">
      <w:pPr>
        <w:spacing w:line="360" w:lineRule="auto"/>
        <w:ind w:left="180" w:right="-50"/>
        <w:jc w:val="both"/>
        <w:rPr>
          <w:b/>
        </w:rPr>
      </w:pPr>
      <w:r>
        <w:t>XI</w:t>
      </w:r>
      <w:r w:rsidRPr="00E727A8">
        <w:rPr>
          <w:b/>
        </w:rPr>
        <w:t xml:space="preserve">. </w:t>
      </w:r>
      <w:r w:rsidRPr="00FB6A73">
        <w:rPr>
          <w:b/>
        </w:rPr>
        <w:t>Testing of ML solution under</w:t>
      </w:r>
      <w:r>
        <w:rPr>
          <w:b/>
        </w:rPr>
        <w:t xml:space="preserve"> </w:t>
      </w:r>
      <w:r w:rsidR="005A276B">
        <w:rPr>
          <w:b/>
        </w:rPr>
        <w:t xml:space="preserve">real-world data </w:t>
      </w:r>
    </w:p>
    <w:p w:rsidR="002B730F" w:rsidRDefault="002B730F" w:rsidP="00CD2FEA">
      <w:pPr>
        <w:spacing w:line="360" w:lineRule="auto"/>
        <w:jc w:val="both"/>
        <w:rPr>
          <w:b/>
        </w:rPr>
      </w:pPr>
    </w:p>
    <w:p w:rsidR="00C72B8A" w:rsidRDefault="005A276B" w:rsidP="00CD2FEA">
      <w:pPr>
        <w:spacing w:line="360" w:lineRule="auto"/>
        <w:jc w:val="both"/>
        <w:rPr>
          <w:rFonts w:asciiTheme="majorBidi" w:hAnsiTheme="majorBidi" w:cstheme="majorBidi"/>
          <w:bCs/>
        </w:rPr>
      </w:pPr>
      <w:r w:rsidRPr="002B730F">
        <w:rPr>
          <w:bCs/>
        </w:rPr>
        <w:t xml:space="preserve">  </w:t>
      </w:r>
      <w:r w:rsidR="00C72B8A" w:rsidRPr="002B730F">
        <w:rPr>
          <w:rFonts w:asciiTheme="majorBidi" w:hAnsiTheme="majorBidi" w:cstheme="majorBidi"/>
          <w:bCs/>
        </w:rPr>
        <w:t xml:space="preserve">In order to test our ML solution under real-world conditions, we conducted several interviews in which we let our interviewees test the model with their own input and rating different schedules, simulating the actual app. We have targeted our questions in a way where we want to understand the user experience. </w:t>
      </w:r>
    </w:p>
    <w:p w:rsidR="002B730F" w:rsidRPr="002B730F" w:rsidRDefault="002B730F" w:rsidP="00CD2FEA">
      <w:pPr>
        <w:spacing w:line="360" w:lineRule="auto"/>
        <w:jc w:val="both"/>
        <w:rPr>
          <w:rFonts w:asciiTheme="majorBidi" w:hAnsiTheme="majorBidi" w:cstheme="majorBidi"/>
          <w:bCs/>
        </w:rPr>
      </w:pPr>
    </w:p>
    <w:p w:rsidR="00C72B8A" w:rsidRPr="002B730F" w:rsidRDefault="00C72B8A" w:rsidP="00CD2FEA">
      <w:pPr>
        <w:spacing w:line="360" w:lineRule="auto"/>
        <w:jc w:val="both"/>
        <w:rPr>
          <w:rFonts w:asciiTheme="majorBidi" w:hAnsiTheme="majorBidi" w:cstheme="majorBidi"/>
          <w:color w:val="000000"/>
        </w:rPr>
      </w:pPr>
      <w:r w:rsidRPr="002B730F">
        <w:rPr>
          <w:rFonts w:asciiTheme="majorBidi" w:hAnsiTheme="majorBidi" w:cstheme="majorBidi"/>
          <w:color w:val="000000"/>
        </w:rPr>
        <w:t xml:space="preserve">Maya is the first person we interviewed, a 20-year-old ECE major. After explaining the basic concept of the project, and showing the interviewee the “interface”, she had a very positive reaction. She really liked the concept and found that the model/project effectively fills its purpose; </w:t>
      </w:r>
      <w:r w:rsidR="002644EE" w:rsidRPr="002B730F">
        <w:rPr>
          <w:rFonts w:asciiTheme="majorBidi" w:hAnsiTheme="majorBidi" w:cstheme="majorBidi"/>
          <w:color w:val="000000"/>
        </w:rPr>
        <w:t xml:space="preserve">help the student find the perfect schedule which minimizes workload and stress levels for him while still being able to complete his required courses, she </w:t>
      </w:r>
      <w:r w:rsidRPr="002B730F">
        <w:rPr>
          <w:rFonts w:asciiTheme="majorBidi" w:hAnsiTheme="majorBidi" w:cstheme="majorBidi"/>
          <w:color w:val="000000"/>
        </w:rPr>
        <w:t xml:space="preserve">also loved how the recommendations became more accurate after every use, and stated that they do in fact come in line with </w:t>
      </w:r>
      <w:r w:rsidR="002644EE" w:rsidRPr="002B730F">
        <w:rPr>
          <w:rFonts w:asciiTheme="majorBidi" w:hAnsiTheme="majorBidi" w:cstheme="majorBidi"/>
          <w:color w:val="000000"/>
        </w:rPr>
        <w:t>reasonable workload and stress scores</w:t>
      </w:r>
      <w:r w:rsidRPr="002B730F">
        <w:rPr>
          <w:rFonts w:asciiTheme="majorBidi" w:hAnsiTheme="majorBidi" w:cstheme="majorBidi"/>
          <w:color w:val="000000"/>
        </w:rPr>
        <w:t xml:space="preserve">. </w:t>
      </w:r>
    </w:p>
    <w:p w:rsidR="002644EE" w:rsidRPr="002B730F" w:rsidRDefault="002644EE" w:rsidP="00CD2FEA">
      <w:pPr>
        <w:spacing w:line="360" w:lineRule="auto"/>
        <w:jc w:val="both"/>
        <w:rPr>
          <w:rFonts w:asciiTheme="majorBidi" w:hAnsiTheme="majorBidi" w:cstheme="majorBidi"/>
          <w:color w:val="000000"/>
        </w:rPr>
      </w:pPr>
    </w:p>
    <w:p w:rsidR="00C72B8A" w:rsidRDefault="002644EE" w:rsidP="00CD2FEA">
      <w:pPr>
        <w:spacing w:line="360" w:lineRule="auto"/>
        <w:jc w:val="both"/>
        <w:rPr>
          <w:rFonts w:asciiTheme="majorBidi" w:hAnsiTheme="majorBidi" w:cstheme="majorBidi"/>
          <w:color w:val="000000"/>
        </w:rPr>
      </w:pPr>
      <w:r w:rsidRPr="002B730F">
        <w:rPr>
          <w:rFonts w:asciiTheme="majorBidi" w:hAnsiTheme="majorBidi" w:cstheme="majorBidi"/>
          <w:color w:val="000000"/>
        </w:rPr>
        <w:t>Another person we interviewed was Walid, a 4</w:t>
      </w:r>
      <w:r w:rsidRPr="002B730F">
        <w:rPr>
          <w:rFonts w:asciiTheme="majorBidi" w:hAnsiTheme="majorBidi" w:cstheme="majorBidi"/>
          <w:color w:val="000000"/>
          <w:vertAlign w:val="superscript"/>
        </w:rPr>
        <w:t>th</w:t>
      </w:r>
      <w:r w:rsidRPr="002B730F">
        <w:rPr>
          <w:rFonts w:asciiTheme="majorBidi" w:hAnsiTheme="majorBidi" w:cstheme="majorBidi"/>
          <w:color w:val="000000"/>
        </w:rPr>
        <w:t xml:space="preserve"> year CCE student. Walid was very supportive of the idea, given that he suffered a lot during his earlier years. He</w:t>
      </w:r>
      <w:r w:rsidR="002B730F" w:rsidRPr="002B730F">
        <w:rPr>
          <w:rFonts w:asciiTheme="majorBidi" w:hAnsiTheme="majorBidi" w:cstheme="majorBidi"/>
          <w:color w:val="000000"/>
        </w:rPr>
        <w:t xml:space="preserve"> also mentioned something about using previously generated schedules to create perfect 4-year schedule for ECE students. However, we told him that our app was still in very early stages and that we didn’t have enough data to add more courses to the available ones. We think that once we have more data, we can start to add more available courses, we can also add more majors to the app making it open to non-ECE students. Moreover, more interesting features such as including instructors of the course as a variable can be thought of at later stages when more samples are collected from different students.</w:t>
      </w:r>
    </w:p>
    <w:p w:rsidR="002B730F" w:rsidRDefault="002B730F" w:rsidP="00CD2FEA">
      <w:pPr>
        <w:spacing w:line="360" w:lineRule="auto"/>
        <w:jc w:val="both"/>
        <w:rPr>
          <w:rFonts w:asciiTheme="majorBidi" w:hAnsiTheme="majorBidi" w:cstheme="majorBidi"/>
          <w:color w:val="000000"/>
        </w:rPr>
      </w:pPr>
    </w:p>
    <w:p w:rsidR="002B730F" w:rsidRPr="002B730F" w:rsidRDefault="002B730F" w:rsidP="00CD2FEA">
      <w:pPr>
        <w:spacing w:line="360" w:lineRule="auto"/>
        <w:jc w:val="both"/>
      </w:pPr>
      <w:r w:rsidRPr="002B730F">
        <w:rPr>
          <w:rFonts w:asciiTheme="majorBidi" w:hAnsiTheme="majorBidi" w:cstheme="majorBidi"/>
          <w:color w:val="000000"/>
        </w:rPr>
        <w:t>To conclude our project report, we believe that we have met and exceeded our own expectations for our model and its performance. In fact, by following the HCD process and through great teamwork, we have created a prototype that met our st</w:t>
      </w:r>
      <w:r>
        <w:rPr>
          <w:rFonts w:asciiTheme="majorBidi" w:hAnsiTheme="majorBidi" w:cstheme="majorBidi"/>
          <w:color w:val="000000"/>
        </w:rPr>
        <w:t>akeholders’ needs by providing</w:t>
      </w:r>
      <w:r w:rsidRPr="002B730F">
        <w:rPr>
          <w:rFonts w:asciiTheme="majorBidi" w:hAnsiTheme="majorBidi" w:cstheme="majorBidi"/>
          <w:color w:val="000000"/>
        </w:rPr>
        <w:t xml:space="preserve"> </w:t>
      </w:r>
      <w:r>
        <w:rPr>
          <w:rFonts w:asciiTheme="majorBidi" w:hAnsiTheme="majorBidi" w:cstheme="majorBidi"/>
          <w:color w:val="000000"/>
        </w:rPr>
        <w:t>an effective and reliable</w:t>
      </w:r>
      <w:r w:rsidRPr="002B730F">
        <w:rPr>
          <w:rFonts w:asciiTheme="majorBidi" w:hAnsiTheme="majorBidi" w:cstheme="majorBidi"/>
          <w:color w:val="000000"/>
        </w:rPr>
        <w:t xml:space="preserve"> recommender system that helps them find </w:t>
      </w:r>
      <w:r>
        <w:t xml:space="preserve">easier, </w:t>
      </w:r>
      <w:r w:rsidRPr="002B730F">
        <w:t xml:space="preserve">effective </w:t>
      </w:r>
      <w:r>
        <w:t>alternatives</w:t>
      </w:r>
      <w:r w:rsidRPr="002B730F">
        <w:t xml:space="preserve"> to </w:t>
      </w:r>
      <w:r>
        <w:t>their schedules</w:t>
      </w:r>
      <w:r w:rsidR="00616F95">
        <w:t>.</w:t>
      </w:r>
    </w:p>
    <w:p w:rsidR="002B730F" w:rsidRDefault="002B730F" w:rsidP="00CD2FEA">
      <w:pPr>
        <w:spacing w:line="360" w:lineRule="auto"/>
        <w:jc w:val="both"/>
        <w:rPr>
          <w:rFonts w:asciiTheme="majorBidi" w:hAnsiTheme="majorBidi" w:cstheme="majorBidi"/>
          <w:color w:val="000000"/>
        </w:rPr>
      </w:pPr>
    </w:p>
    <w:p w:rsidR="00F1477C" w:rsidRPr="002B730F" w:rsidRDefault="00F1477C" w:rsidP="00CD2FEA">
      <w:pPr>
        <w:spacing w:line="360" w:lineRule="auto"/>
        <w:jc w:val="both"/>
        <w:rPr>
          <w:rFonts w:asciiTheme="majorBidi" w:hAnsiTheme="majorBidi" w:cstheme="majorBidi"/>
          <w:color w:val="000000"/>
        </w:rPr>
        <w:sectPr w:rsidR="00F1477C" w:rsidRPr="002B730F">
          <w:type w:val="continuous"/>
          <w:pgSz w:w="12240" w:h="15840"/>
          <w:pgMar w:top="440" w:right="820" w:bottom="280" w:left="840" w:header="720" w:footer="720" w:gutter="0"/>
          <w:cols w:num="2" w:space="720" w:equalWidth="0">
            <w:col w:w="5130" w:space="294"/>
            <w:col w:w="5156"/>
          </w:cols>
        </w:sectPr>
      </w:pPr>
    </w:p>
    <w:p w:rsidR="007A373B" w:rsidRDefault="007A373B" w:rsidP="00CD2FEA">
      <w:pPr>
        <w:spacing w:line="360" w:lineRule="auto"/>
        <w:jc w:val="both"/>
      </w:pPr>
    </w:p>
    <w:p w:rsidR="007A373B" w:rsidRDefault="007A373B" w:rsidP="00CD2FEA">
      <w:pPr>
        <w:spacing w:line="360" w:lineRule="auto"/>
        <w:jc w:val="both"/>
      </w:pPr>
    </w:p>
    <w:p w:rsidR="007A373B" w:rsidRDefault="000456F7" w:rsidP="00CD2FEA">
      <w:pPr>
        <w:spacing w:before="13" w:line="360" w:lineRule="auto"/>
        <w:ind w:left="116"/>
        <w:jc w:val="both"/>
      </w:pPr>
      <w:r>
        <w:rPr>
          <w:b/>
          <w:color w:val="212121"/>
          <w:position w:val="-1"/>
          <w:sz w:val="36"/>
          <w:szCs w:val="36"/>
          <w:u w:val="thick" w:color="212121"/>
        </w:rPr>
        <w:t>Appendix</w:t>
      </w:r>
      <w:r>
        <w:rPr>
          <w:b/>
          <w:color w:val="212121"/>
          <w:position w:val="-1"/>
        </w:rPr>
        <w:t>:</w:t>
      </w:r>
    </w:p>
    <w:p w:rsidR="007A373B" w:rsidRDefault="007A373B" w:rsidP="00CD2FEA">
      <w:pPr>
        <w:spacing w:line="360" w:lineRule="auto"/>
        <w:jc w:val="both"/>
      </w:pPr>
    </w:p>
    <w:p w:rsidR="007A373B" w:rsidRDefault="007A373B" w:rsidP="00CD2FEA">
      <w:pPr>
        <w:spacing w:before="4" w:line="360" w:lineRule="auto"/>
        <w:jc w:val="both"/>
      </w:pPr>
    </w:p>
    <w:p w:rsidR="007A373B" w:rsidRDefault="000456F7" w:rsidP="00CD2FEA">
      <w:pPr>
        <w:spacing w:before="22" w:line="360" w:lineRule="auto"/>
        <w:ind w:left="386"/>
        <w:jc w:val="both"/>
        <w:rPr>
          <w:sz w:val="28"/>
          <w:szCs w:val="28"/>
        </w:rPr>
        <w:sectPr w:rsidR="007A373B">
          <w:pgSz w:w="12240" w:h="15840"/>
          <w:pgMar w:top="640" w:right="820" w:bottom="280" w:left="820" w:header="457" w:footer="0" w:gutter="0"/>
          <w:cols w:space="720"/>
        </w:sectPr>
      </w:pPr>
      <w:r>
        <w:rPr>
          <w:b/>
          <w:w w:val="99"/>
          <w:position w:val="-1"/>
          <w:sz w:val="28"/>
          <w:szCs w:val="28"/>
        </w:rPr>
        <w:t>I.</w:t>
      </w:r>
      <w:r w:rsidR="00E21547">
        <w:rPr>
          <w:b/>
          <w:position w:val="-1"/>
          <w:sz w:val="28"/>
          <w:szCs w:val="28"/>
        </w:rPr>
        <w:t xml:space="preserve">  </w:t>
      </w:r>
      <w:r>
        <w:rPr>
          <w:b/>
          <w:w w:val="99"/>
          <w:position w:val="-1"/>
          <w:sz w:val="28"/>
          <w:szCs w:val="28"/>
        </w:rPr>
        <w:t>Contribution</w:t>
      </w:r>
      <w:r>
        <w:rPr>
          <w:b/>
          <w:position w:val="-1"/>
          <w:sz w:val="28"/>
          <w:szCs w:val="28"/>
        </w:rPr>
        <w:t xml:space="preserve"> </w:t>
      </w:r>
      <w:r>
        <w:rPr>
          <w:b/>
          <w:w w:val="99"/>
          <w:position w:val="-1"/>
          <w:sz w:val="28"/>
          <w:szCs w:val="28"/>
        </w:rPr>
        <w:t>of</w:t>
      </w:r>
      <w:r>
        <w:rPr>
          <w:b/>
          <w:position w:val="-1"/>
          <w:sz w:val="28"/>
          <w:szCs w:val="28"/>
        </w:rPr>
        <w:t xml:space="preserve"> </w:t>
      </w:r>
      <w:r>
        <w:rPr>
          <w:b/>
          <w:w w:val="99"/>
          <w:position w:val="-1"/>
          <w:sz w:val="28"/>
          <w:szCs w:val="28"/>
        </w:rPr>
        <w:t>members:</w:t>
      </w:r>
    </w:p>
    <w:p w:rsidR="007A373B" w:rsidRDefault="007A373B" w:rsidP="00CD2FEA">
      <w:pPr>
        <w:spacing w:before="7" w:line="360" w:lineRule="auto"/>
        <w:jc w:val="both"/>
        <w:rPr>
          <w:sz w:val="28"/>
          <w:szCs w:val="28"/>
        </w:rPr>
      </w:pPr>
    </w:p>
    <w:tbl>
      <w:tblPr>
        <w:tblStyle w:val="TableGrid"/>
        <w:tblW w:w="0" w:type="auto"/>
        <w:tblLook w:val="04A0" w:firstRow="1" w:lastRow="0" w:firstColumn="1" w:lastColumn="0" w:noHBand="0" w:noVBand="1"/>
      </w:tblPr>
      <w:tblGrid>
        <w:gridCol w:w="972"/>
        <w:gridCol w:w="1061"/>
        <w:gridCol w:w="761"/>
        <w:gridCol w:w="827"/>
        <w:gridCol w:w="961"/>
        <w:gridCol w:w="994"/>
      </w:tblGrid>
      <w:tr w:rsidR="00616F95" w:rsidTr="00616F95">
        <w:trPr>
          <w:trHeight w:val="649"/>
        </w:trPr>
        <w:tc>
          <w:tcPr>
            <w:tcW w:w="717" w:type="dxa"/>
          </w:tcPr>
          <w:p w:rsidR="00616F95" w:rsidRDefault="00616F95" w:rsidP="00CD2FEA">
            <w:pPr>
              <w:spacing w:before="1" w:line="360" w:lineRule="auto"/>
              <w:jc w:val="both"/>
            </w:pPr>
            <w:r>
              <w:t>Team</w:t>
            </w:r>
          </w:p>
          <w:p w:rsidR="00616F95" w:rsidRDefault="00616F95" w:rsidP="00CD2FEA">
            <w:pPr>
              <w:spacing w:before="1" w:line="360" w:lineRule="auto"/>
              <w:jc w:val="both"/>
            </w:pPr>
            <w:r>
              <w:t>Members</w:t>
            </w:r>
          </w:p>
        </w:tc>
        <w:tc>
          <w:tcPr>
            <w:tcW w:w="717" w:type="dxa"/>
          </w:tcPr>
          <w:p w:rsidR="00616F95" w:rsidRDefault="00616F95" w:rsidP="00CD2FEA">
            <w:pPr>
              <w:spacing w:before="1" w:line="360" w:lineRule="auto"/>
              <w:jc w:val="both"/>
            </w:pPr>
            <w:r>
              <w:t>Interviews</w:t>
            </w:r>
          </w:p>
        </w:tc>
        <w:tc>
          <w:tcPr>
            <w:tcW w:w="717" w:type="dxa"/>
          </w:tcPr>
          <w:p w:rsidR="00616F95" w:rsidRDefault="00616F95" w:rsidP="00CD2FEA">
            <w:pPr>
              <w:spacing w:before="1" w:line="360" w:lineRule="auto"/>
              <w:jc w:val="both"/>
            </w:pPr>
            <w:r>
              <w:t>Report</w:t>
            </w:r>
          </w:p>
        </w:tc>
        <w:tc>
          <w:tcPr>
            <w:tcW w:w="717" w:type="dxa"/>
          </w:tcPr>
          <w:p w:rsidR="00616F95" w:rsidRDefault="00616F95" w:rsidP="00CD2FEA">
            <w:pPr>
              <w:spacing w:before="1" w:line="360" w:lineRule="auto"/>
              <w:jc w:val="both"/>
            </w:pPr>
            <w:r>
              <w:t>Lit Review</w:t>
            </w:r>
          </w:p>
        </w:tc>
        <w:tc>
          <w:tcPr>
            <w:tcW w:w="717" w:type="dxa"/>
          </w:tcPr>
          <w:p w:rsidR="00616F95" w:rsidRDefault="00616F95" w:rsidP="00CD2FEA">
            <w:pPr>
              <w:spacing w:before="1" w:line="360" w:lineRule="auto"/>
              <w:jc w:val="both"/>
            </w:pPr>
            <w:r>
              <w:t>Brain-Storming</w:t>
            </w:r>
          </w:p>
        </w:tc>
        <w:tc>
          <w:tcPr>
            <w:tcW w:w="717" w:type="dxa"/>
          </w:tcPr>
          <w:p w:rsidR="00616F95" w:rsidRDefault="00616F95" w:rsidP="00CD2FEA">
            <w:pPr>
              <w:spacing w:before="1" w:line="360" w:lineRule="auto"/>
              <w:jc w:val="both"/>
            </w:pPr>
            <w:r>
              <w:t>Prototype</w:t>
            </w:r>
          </w:p>
          <w:p w:rsidR="00616F95" w:rsidRDefault="00616F95" w:rsidP="00CD2FEA">
            <w:pPr>
              <w:spacing w:before="1" w:line="360" w:lineRule="auto"/>
              <w:jc w:val="both"/>
            </w:pPr>
            <w:r>
              <w:t>And Interface</w:t>
            </w:r>
          </w:p>
        </w:tc>
      </w:tr>
      <w:tr w:rsidR="00616F95" w:rsidTr="00616F95">
        <w:trPr>
          <w:trHeight w:val="602"/>
        </w:trPr>
        <w:tc>
          <w:tcPr>
            <w:tcW w:w="717" w:type="dxa"/>
          </w:tcPr>
          <w:p w:rsidR="00616F95" w:rsidRDefault="00616F95" w:rsidP="00CD2FEA">
            <w:pPr>
              <w:spacing w:before="1" w:line="360" w:lineRule="auto"/>
              <w:jc w:val="both"/>
            </w:pPr>
            <w:r>
              <w:t>Hassan</w:t>
            </w:r>
          </w:p>
          <w:p w:rsidR="00616F95" w:rsidRDefault="00616F95" w:rsidP="00CD2FEA">
            <w:pPr>
              <w:spacing w:before="1" w:line="360" w:lineRule="auto"/>
              <w:jc w:val="both"/>
            </w:pPr>
            <w:r>
              <w:t>Ramadan</w:t>
            </w:r>
          </w:p>
        </w:tc>
        <w:tc>
          <w:tcPr>
            <w:tcW w:w="717" w:type="dxa"/>
          </w:tcPr>
          <w:p w:rsidR="00616F95" w:rsidRDefault="00E36E82"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r>
      <w:tr w:rsidR="00616F95" w:rsidTr="00616F95">
        <w:trPr>
          <w:trHeight w:val="649"/>
        </w:trPr>
        <w:tc>
          <w:tcPr>
            <w:tcW w:w="717" w:type="dxa"/>
          </w:tcPr>
          <w:p w:rsidR="00616F95" w:rsidRDefault="00616F95" w:rsidP="00CD2FEA">
            <w:pPr>
              <w:spacing w:before="1" w:line="360" w:lineRule="auto"/>
              <w:jc w:val="both"/>
            </w:pPr>
            <w:r>
              <w:t>Andrew</w:t>
            </w:r>
          </w:p>
          <w:p w:rsidR="00616F95" w:rsidRDefault="00616F95" w:rsidP="00CD2FEA">
            <w:pPr>
              <w:spacing w:before="1" w:line="360" w:lineRule="auto"/>
              <w:jc w:val="both"/>
            </w:pPr>
            <w:r>
              <w:t>Ghafary</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r>
      <w:tr w:rsidR="00616F95" w:rsidTr="00616F95">
        <w:trPr>
          <w:trHeight w:val="602"/>
        </w:trPr>
        <w:tc>
          <w:tcPr>
            <w:tcW w:w="717" w:type="dxa"/>
          </w:tcPr>
          <w:p w:rsidR="00616F95" w:rsidRDefault="00616F95" w:rsidP="00CD2FEA">
            <w:pPr>
              <w:spacing w:before="1" w:line="360" w:lineRule="auto"/>
              <w:jc w:val="both"/>
            </w:pPr>
            <w:r>
              <w:t xml:space="preserve">Kareem </w:t>
            </w:r>
          </w:p>
          <w:p w:rsidR="00616F95" w:rsidRDefault="00616F95" w:rsidP="00CD2FEA">
            <w:pPr>
              <w:spacing w:before="1" w:line="360" w:lineRule="auto"/>
              <w:jc w:val="both"/>
            </w:pPr>
            <w:r>
              <w:t>Halablab</w:t>
            </w:r>
          </w:p>
        </w:tc>
        <w:tc>
          <w:tcPr>
            <w:tcW w:w="717" w:type="dxa"/>
          </w:tcPr>
          <w:p w:rsidR="00616F95" w:rsidRDefault="00F1477C" w:rsidP="00CD2FEA">
            <w:pPr>
              <w:spacing w:before="1" w:line="360" w:lineRule="auto"/>
              <w:jc w:val="both"/>
            </w:pPr>
            <w:r>
              <w:t>√</w:t>
            </w:r>
          </w:p>
        </w:tc>
        <w:tc>
          <w:tcPr>
            <w:tcW w:w="717" w:type="dxa"/>
          </w:tcPr>
          <w:p w:rsidR="00616F95" w:rsidRDefault="00616F95" w:rsidP="00CD2FEA">
            <w:pPr>
              <w:spacing w:before="1" w:line="360" w:lineRule="auto"/>
              <w:jc w:val="both"/>
            </w:pP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616F95" w:rsidP="00CD2FEA">
            <w:pPr>
              <w:spacing w:before="1" w:line="360" w:lineRule="auto"/>
              <w:jc w:val="both"/>
            </w:pPr>
          </w:p>
        </w:tc>
      </w:tr>
      <w:tr w:rsidR="00616F95" w:rsidTr="00616F95">
        <w:trPr>
          <w:trHeight w:val="649"/>
        </w:trPr>
        <w:tc>
          <w:tcPr>
            <w:tcW w:w="717" w:type="dxa"/>
          </w:tcPr>
          <w:p w:rsidR="00616F95" w:rsidRDefault="00616F95" w:rsidP="00CD2FEA">
            <w:pPr>
              <w:spacing w:before="1" w:line="360" w:lineRule="auto"/>
              <w:jc w:val="both"/>
            </w:pPr>
            <w:r>
              <w:t>Farid</w:t>
            </w:r>
          </w:p>
          <w:p w:rsidR="00616F95" w:rsidRDefault="00616F95" w:rsidP="00CD2FEA">
            <w:pPr>
              <w:spacing w:before="1" w:line="360" w:lineRule="auto"/>
              <w:jc w:val="both"/>
            </w:pPr>
            <w:r>
              <w:t>Boulos</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616F95" w:rsidP="00CD2FEA">
            <w:pPr>
              <w:spacing w:before="1" w:line="360" w:lineRule="auto"/>
              <w:jc w:val="both"/>
            </w:pPr>
          </w:p>
        </w:tc>
        <w:tc>
          <w:tcPr>
            <w:tcW w:w="717" w:type="dxa"/>
          </w:tcPr>
          <w:p w:rsidR="00616F95" w:rsidRDefault="00616F95" w:rsidP="00CD2FEA">
            <w:pPr>
              <w:spacing w:before="1" w:line="360" w:lineRule="auto"/>
              <w:jc w:val="both"/>
            </w:pPr>
          </w:p>
        </w:tc>
      </w:tr>
      <w:tr w:rsidR="00616F95" w:rsidTr="00616F95">
        <w:trPr>
          <w:trHeight w:val="602"/>
        </w:trPr>
        <w:tc>
          <w:tcPr>
            <w:tcW w:w="717" w:type="dxa"/>
          </w:tcPr>
          <w:p w:rsidR="00616F95" w:rsidRDefault="00616F95" w:rsidP="00CD2FEA">
            <w:pPr>
              <w:spacing w:before="1" w:line="360" w:lineRule="auto"/>
              <w:jc w:val="both"/>
            </w:pPr>
            <w:r>
              <w:t>Awon El</w:t>
            </w:r>
          </w:p>
          <w:p w:rsidR="00616F95" w:rsidRDefault="00616F95" w:rsidP="00CD2FEA">
            <w:pPr>
              <w:spacing w:before="1" w:line="360" w:lineRule="auto"/>
              <w:jc w:val="both"/>
            </w:pPr>
            <w:r>
              <w:t>Nsour</w:t>
            </w:r>
          </w:p>
        </w:tc>
        <w:tc>
          <w:tcPr>
            <w:tcW w:w="717" w:type="dxa"/>
          </w:tcPr>
          <w:p w:rsidR="00616F95" w:rsidRDefault="00F1477C" w:rsidP="00CD2FEA">
            <w:pPr>
              <w:spacing w:before="1" w:line="360" w:lineRule="auto"/>
              <w:jc w:val="both"/>
            </w:pPr>
            <w:r>
              <w:t>√</w:t>
            </w:r>
          </w:p>
        </w:tc>
        <w:tc>
          <w:tcPr>
            <w:tcW w:w="717" w:type="dxa"/>
          </w:tcPr>
          <w:p w:rsidR="00616F95" w:rsidRDefault="00616F95" w:rsidP="00CD2FEA">
            <w:pPr>
              <w:spacing w:before="1" w:line="360" w:lineRule="auto"/>
              <w:jc w:val="both"/>
            </w:pP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616F95" w:rsidP="00CD2FEA">
            <w:pPr>
              <w:spacing w:before="1" w:line="360" w:lineRule="auto"/>
              <w:jc w:val="both"/>
            </w:pPr>
          </w:p>
        </w:tc>
      </w:tr>
      <w:tr w:rsidR="00616F95" w:rsidTr="00616F95">
        <w:trPr>
          <w:trHeight w:val="649"/>
        </w:trPr>
        <w:tc>
          <w:tcPr>
            <w:tcW w:w="717" w:type="dxa"/>
          </w:tcPr>
          <w:p w:rsidR="00616F95" w:rsidRDefault="00616F95" w:rsidP="00CD2FEA">
            <w:pPr>
              <w:spacing w:before="1" w:line="360" w:lineRule="auto"/>
              <w:jc w:val="both"/>
            </w:pPr>
            <w:r>
              <w:t xml:space="preserve">Hussein </w:t>
            </w:r>
          </w:p>
          <w:p w:rsidR="00616F95" w:rsidRDefault="00616F95" w:rsidP="00CD2FEA">
            <w:pPr>
              <w:spacing w:before="1" w:line="360" w:lineRule="auto"/>
              <w:jc w:val="both"/>
            </w:pPr>
            <w:r>
              <w:t>Haydar</w:t>
            </w:r>
          </w:p>
        </w:tc>
        <w:tc>
          <w:tcPr>
            <w:tcW w:w="717" w:type="dxa"/>
          </w:tcPr>
          <w:p w:rsidR="00616F95" w:rsidRDefault="00F1477C" w:rsidP="00CD2FEA">
            <w:pPr>
              <w:spacing w:before="1" w:line="360" w:lineRule="auto"/>
              <w:jc w:val="both"/>
            </w:pPr>
            <w:r>
              <w:t>√</w:t>
            </w:r>
          </w:p>
        </w:tc>
        <w:tc>
          <w:tcPr>
            <w:tcW w:w="717" w:type="dxa"/>
          </w:tcPr>
          <w:p w:rsidR="00616F95" w:rsidRDefault="00616F95" w:rsidP="00CD2FEA">
            <w:pPr>
              <w:spacing w:before="1" w:line="360" w:lineRule="auto"/>
              <w:jc w:val="both"/>
            </w:pP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616F95" w:rsidP="00CD2FEA">
            <w:pPr>
              <w:spacing w:before="1" w:line="360" w:lineRule="auto"/>
              <w:jc w:val="both"/>
            </w:pPr>
          </w:p>
        </w:tc>
      </w:tr>
      <w:tr w:rsidR="00616F95" w:rsidTr="00616F95">
        <w:trPr>
          <w:trHeight w:val="602"/>
        </w:trPr>
        <w:tc>
          <w:tcPr>
            <w:tcW w:w="717" w:type="dxa"/>
          </w:tcPr>
          <w:p w:rsidR="00616F95" w:rsidRDefault="00616F95" w:rsidP="00CD2FEA">
            <w:pPr>
              <w:spacing w:before="1" w:line="360" w:lineRule="auto"/>
              <w:jc w:val="both"/>
            </w:pPr>
            <w:r>
              <w:t>Vincent Nakhle</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F1477C" w:rsidP="00CD2FEA">
            <w:pPr>
              <w:spacing w:before="1" w:line="360" w:lineRule="auto"/>
              <w:jc w:val="both"/>
            </w:pPr>
            <w:r>
              <w:t>√</w:t>
            </w:r>
          </w:p>
        </w:tc>
        <w:tc>
          <w:tcPr>
            <w:tcW w:w="717" w:type="dxa"/>
          </w:tcPr>
          <w:p w:rsidR="00616F95" w:rsidRDefault="00616F95" w:rsidP="00CD2FEA">
            <w:pPr>
              <w:spacing w:before="1" w:line="360" w:lineRule="auto"/>
              <w:jc w:val="both"/>
            </w:pPr>
          </w:p>
        </w:tc>
        <w:tc>
          <w:tcPr>
            <w:tcW w:w="717" w:type="dxa"/>
          </w:tcPr>
          <w:p w:rsidR="00616F95" w:rsidRDefault="00616F95" w:rsidP="00CD2FEA">
            <w:pPr>
              <w:spacing w:before="1" w:line="360" w:lineRule="auto"/>
              <w:jc w:val="both"/>
            </w:pPr>
          </w:p>
        </w:tc>
      </w:tr>
    </w:tbl>
    <w:p w:rsidR="007A373B" w:rsidRDefault="007A373B" w:rsidP="00CD2FEA">
      <w:pPr>
        <w:spacing w:before="1" w:line="360" w:lineRule="auto"/>
        <w:jc w:val="both"/>
      </w:pPr>
    </w:p>
    <w:p w:rsidR="007A373B" w:rsidRDefault="000456F7" w:rsidP="00CD2FEA">
      <w:pPr>
        <w:spacing w:before="35" w:line="360" w:lineRule="auto"/>
        <w:ind w:left="130"/>
        <w:jc w:val="both"/>
      </w:pPr>
      <w:r>
        <w:t>Who read each Paper:</w:t>
      </w:r>
    </w:p>
    <w:p w:rsidR="007A373B" w:rsidRDefault="007A373B" w:rsidP="00CD2FEA">
      <w:pPr>
        <w:spacing w:before="6" w:line="360" w:lineRule="auto"/>
        <w:jc w:val="both"/>
        <w:rPr>
          <w:sz w:val="10"/>
          <w:szCs w:val="10"/>
        </w:rPr>
      </w:pPr>
    </w:p>
    <w:p w:rsidR="007A373B" w:rsidRDefault="000456F7" w:rsidP="00CD2FEA">
      <w:pPr>
        <w:spacing w:line="360" w:lineRule="auto"/>
        <w:ind w:left="475"/>
        <w:jc w:val="both"/>
      </w:pPr>
      <w:r>
        <w:rPr>
          <w:i/>
        </w:rPr>
        <w:t>1.</w:t>
      </w:r>
      <w:r w:rsidR="00E21547">
        <w:rPr>
          <w:i/>
        </w:rPr>
        <w:t xml:space="preserve"> </w:t>
      </w:r>
      <w:r>
        <w:rPr>
          <w:b/>
        </w:rPr>
        <w:t>Course Enrollment Recommender System</w:t>
      </w:r>
    </w:p>
    <w:p w:rsidR="007A373B" w:rsidRDefault="000456F7" w:rsidP="00CD2FEA">
      <w:pPr>
        <w:spacing w:before="38" w:line="360" w:lineRule="auto"/>
        <w:ind w:left="835"/>
        <w:jc w:val="both"/>
        <w:rPr>
          <w:sz w:val="18"/>
          <w:szCs w:val="18"/>
        </w:rPr>
      </w:pPr>
      <w:r>
        <w:rPr>
          <w:i/>
          <w:color w:val="212121"/>
          <w:w w:val="101"/>
          <w:sz w:val="18"/>
          <w:szCs w:val="18"/>
        </w:rPr>
        <w:t>Farid</w:t>
      </w:r>
      <w:r>
        <w:rPr>
          <w:i/>
          <w:color w:val="212121"/>
          <w:sz w:val="18"/>
          <w:szCs w:val="18"/>
        </w:rPr>
        <w:t xml:space="preserve"> </w:t>
      </w:r>
      <w:r>
        <w:rPr>
          <w:i/>
          <w:color w:val="212121"/>
          <w:w w:val="101"/>
          <w:sz w:val="18"/>
          <w:szCs w:val="18"/>
        </w:rPr>
        <w:t>Boulos</w:t>
      </w:r>
      <w:r>
        <w:rPr>
          <w:i/>
          <w:color w:val="212121"/>
          <w:sz w:val="18"/>
          <w:szCs w:val="18"/>
        </w:rPr>
        <w:t xml:space="preserve"> </w:t>
      </w:r>
      <w:r>
        <w:rPr>
          <w:i/>
          <w:color w:val="212121"/>
          <w:w w:val="101"/>
          <w:sz w:val="18"/>
          <w:szCs w:val="18"/>
        </w:rPr>
        <w:t>–</w:t>
      </w:r>
      <w:r>
        <w:rPr>
          <w:i/>
          <w:color w:val="212121"/>
          <w:sz w:val="18"/>
          <w:szCs w:val="18"/>
        </w:rPr>
        <w:t xml:space="preserve"> </w:t>
      </w:r>
      <w:r>
        <w:rPr>
          <w:i/>
          <w:color w:val="212121"/>
          <w:w w:val="101"/>
          <w:sz w:val="18"/>
          <w:szCs w:val="18"/>
        </w:rPr>
        <w:t>Awon</w:t>
      </w:r>
      <w:r>
        <w:rPr>
          <w:i/>
          <w:color w:val="212121"/>
          <w:sz w:val="18"/>
          <w:szCs w:val="18"/>
        </w:rPr>
        <w:t xml:space="preserve"> </w:t>
      </w:r>
      <w:r>
        <w:rPr>
          <w:i/>
          <w:color w:val="212121"/>
          <w:w w:val="101"/>
          <w:sz w:val="18"/>
          <w:szCs w:val="18"/>
        </w:rPr>
        <w:t>El</w:t>
      </w:r>
      <w:r>
        <w:rPr>
          <w:i/>
          <w:color w:val="212121"/>
          <w:sz w:val="18"/>
          <w:szCs w:val="18"/>
        </w:rPr>
        <w:t xml:space="preserve"> </w:t>
      </w:r>
      <w:r>
        <w:rPr>
          <w:i/>
          <w:color w:val="212121"/>
          <w:w w:val="101"/>
          <w:sz w:val="18"/>
          <w:szCs w:val="18"/>
        </w:rPr>
        <w:t>Nsour</w:t>
      </w:r>
    </w:p>
    <w:p w:rsidR="007A373B" w:rsidRDefault="000456F7" w:rsidP="00CD2FEA">
      <w:pPr>
        <w:spacing w:before="28" w:line="360" w:lineRule="auto"/>
        <w:ind w:left="475"/>
        <w:jc w:val="both"/>
      </w:pPr>
      <w:r>
        <w:rPr>
          <w:i/>
        </w:rPr>
        <w:t>2.</w:t>
      </w:r>
      <w:r w:rsidR="00E21547">
        <w:rPr>
          <w:i/>
        </w:rPr>
        <w:t xml:space="preserve"> </w:t>
      </w:r>
      <w:r>
        <w:rPr>
          <w:b/>
        </w:rPr>
        <w:t>A</w:t>
      </w:r>
      <w:r w:rsidR="00E21547">
        <w:rPr>
          <w:b/>
        </w:rPr>
        <w:t xml:space="preserve"> </w:t>
      </w:r>
      <w:r>
        <w:rPr>
          <w:b/>
        </w:rPr>
        <w:t>Collaborative</w:t>
      </w:r>
      <w:r w:rsidR="00E21547">
        <w:rPr>
          <w:b/>
        </w:rPr>
        <w:t xml:space="preserve"> </w:t>
      </w:r>
      <w:r>
        <w:rPr>
          <w:b/>
        </w:rPr>
        <w:t>Filtering</w:t>
      </w:r>
      <w:r w:rsidR="00E21547">
        <w:rPr>
          <w:b/>
        </w:rPr>
        <w:t xml:space="preserve"> </w:t>
      </w:r>
      <w:r>
        <w:rPr>
          <w:b/>
        </w:rPr>
        <w:t>Based</w:t>
      </w:r>
      <w:r w:rsidR="00E21547">
        <w:rPr>
          <w:b/>
        </w:rPr>
        <w:t xml:space="preserve"> </w:t>
      </w:r>
      <w:r>
        <w:rPr>
          <w:b/>
        </w:rPr>
        <w:t>Approach</w:t>
      </w:r>
      <w:r w:rsidR="00E21547">
        <w:rPr>
          <w:b/>
        </w:rPr>
        <w:t xml:space="preserve"> </w:t>
      </w:r>
      <w:r>
        <w:rPr>
          <w:b/>
        </w:rPr>
        <w:t>for</w:t>
      </w:r>
    </w:p>
    <w:p w:rsidR="007A373B" w:rsidRDefault="000456F7" w:rsidP="00CD2FEA">
      <w:pPr>
        <w:spacing w:before="34" w:line="360" w:lineRule="auto"/>
        <w:ind w:left="835"/>
        <w:jc w:val="both"/>
      </w:pPr>
      <w:r>
        <w:rPr>
          <w:b/>
        </w:rPr>
        <w:t>Recommending Elective Courses</w:t>
      </w:r>
    </w:p>
    <w:p w:rsidR="007A373B" w:rsidRDefault="000456F7" w:rsidP="00CD2FEA">
      <w:pPr>
        <w:spacing w:before="38" w:line="360" w:lineRule="auto"/>
        <w:ind w:left="835"/>
        <w:jc w:val="both"/>
        <w:rPr>
          <w:sz w:val="18"/>
          <w:szCs w:val="18"/>
        </w:rPr>
      </w:pPr>
      <w:r>
        <w:rPr>
          <w:i/>
          <w:color w:val="212121"/>
          <w:w w:val="101"/>
          <w:sz w:val="18"/>
          <w:szCs w:val="18"/>
        </w:rPr>
        <w:t>Hassan</w:t>
      </w:r>
      <w:r>
        <w:rPr>
          <w:i/>
          <w:color w:val="212121"/>
          <w:sz w:val="18"/>
          <w:szCs w:val="18"/>
        </w:rPr>
        <w:t xml:space="preserve"> </w:t>
      </w:r>
      <w:r>
        <w:rPr>
          <w:i/>
          <w:color w:val="212121"/>
          <w:w w:val="101"/>
          <w:sz w:val="18"/>
          <w:szCs w:val="18"/>
        </w:rPr>
        <w:t>Ramadan</w:t>
      </w:r>
      <w:r>
        <w:rPr>
          <w:i/>
          <w:color w:val="212121"/>
          <w:sz w:val="18"/>
          <w:szCs w:val="18"/>
        </w:rPr>
        <w:t xml:space="preserve"> </w:t>
      </w:r>
      <w:r>
        <w:rPr>
          <w:i/>
          <w:color w:val="212121"/>
          <w:w w:val="101"/>
          <w:sz w:val="18"/>
          <w:szCs w:val="18"/>
        </w:rPr>
        <w:t>–</w:t>
      </w:r>
      <w:r>
        <w:rPr>
          <w:i/>
          <w:color w:val="212121"/>
          <w:sz w:val="18"/>
          <w:szCs w:val="18"/>
        </w:rPr>
        <w:t xml:space="preserve"> </w:t>
      </w:r>
      <w:r>
        <w:rPr>
          <w:i/>
          <w:color w:val="212121"/>
          <w:w w:val="101"/>
          <w:sz w:val="18"/>
          <w:szCs w:val="18"/>
        </w:rPr>
        <w:t>Hussein</w:t>
      </w:r>
      <w:r>
        <w:rPr>
          <w:i/>
          <w:color w:val="212121"/>
          <w:sz w:val="18"/>
          <w:szCs w:val="18"/>
        </w:rPr>
        <w:t xml:space="preserve"> </w:t>
      </w:r>
      <w:r>
        <w:rPr>
          <w:i/>
          <w:color w:val="212121"/>
          <w:w w:val="101"/>
          <w:sz w:val="18"/>
          <w:szCs w:val="18"/>
        </w:rPr>
        <w:t>Haydar</w:t>
      </w:r>
    </w:p>
    <w:p w:rsidR="007A373B" w:rsidRDefault="000456F7" w:rsidP="00CD2FEA">
      <w:pPr>
        <w:tabs>
          <w:tab w:val="left" w:pos="820"/>
        </w:tabs>
        <w:spacing w:before="24" w:line="360" w:lineRule="auto"/>
        <w:ind w:left="835" w:right="5408" w:hanging="360"/>
        <w:jc w:val="both"/>
      </w:pPr>
      <w:r>
        <w:rPr>
          <w:i/>
        </w:rPr>
        <w:t>3.</w:t>
      </w:r>
      <w:r>
        <w:rPr>
          <w:i/>
        </w:rPr>
        <w:tab/>
      </w:r>
      <w:r>
        <w:rPr>
          <w:b/>
        </w:rPr>
        <w:t>Implementation</w:t>
      </w:r>
      <w:r w:rsidR="00561CD6">
        <w:rPr>
          <w:b/>
        </w:rPr>
        <w:t xml:space="preserve"> </w:t>
      </w:r>
      <w:r>
        <w:rPr>
          <w:b/>
        </w:rPr>
        <w:t>of</w:t>
      </w:r>
      <w:r w:rsidR="00561CD6">
        <w:rPr>
          <w:b/>
        </w:rPr>
        <w:t xml:space="preserve"> </w:t>
      </w:r>
      <w:r>
        <w:rPr>
          <w:b/>
        </w:rPr>
        <w:t>Course</w:t>
      </w:r>
      <w:r w:rsidR="00561CD6">
        <w:rPr>
          <w:b/>
        </w:rPr>
        <w:t xml:space="preserve"> </w:t>
      </w:r>
      <w:r>
        <w:rPr>
          <w:b/>
        </w:rPr>
        <w:t>Recommender</w:t>
      </w:r>
      <w:r w:rsidR="00561CD6">
        <w:rPr>
          <w:b/>
        </w:rPr>
        <w:t xml:space="preserve"> </w:t>
      </w:r>
      <w:r>
        <w:rPr>
          <w:b/>
        </w:rPr>
        <w:t>System for Virtual University of Pakistan.</w:t>
      </w:r>
    </w:p>
    <w:p w:rsidR="007A373B" w:rsidRDefault="000456F7" w:rsidP="00CD2FEA">
      <w:pPr>
        <w:spacing w:line="360" w:lineRule="auto"/>
        <w:ind w:left="835"/>
        <w:jc w:val="both"/>
      </w:pPr>
      <w:r>
        <w:rPr>
          <w:i/>
        </w:rPr>
        <w:t>Andrew Ghafary – Vincent Nakhle</w:t>
      </w:r>
    </w:p>
    <w:p w:rsidR="007A373B" w:rsidRDefault="007A373B" w:rsidP="00CD2FEA">
      <w:pPr>
        <w:spacing w:before="16" w:line="360" w:lineRule="auto"/>
        <w:jc w:val="both"/>
        <w:rPr>
          <w:sz w:val="22"/>
          <w:szCs w:val="22"/>
        </w:rPr>
      </w:pPr>
    </w:p>
    <w:p w:rsidR="007A373B" w:rsidRDefault="000456F7" w:rsidP="00CD2FEA">
      <w:pPr>
        <w:spacing w:line="360" w:lineRule="auto"/>
        <w:ind w:left="475"/>
        <w:jc w:val="both"/>
      </w:pPr>
      <w:r>
        <w:rPr>
          <w:i/>
        </w:rPr>
        <w:t>4.</w:t>
      </w:r>
      <w:r w:rsidR="00E21547">
        <w:rPr>
          <w:i/>
        </w:rPr>
        <w:t xml:space="preserve"> </w:t>
      </w:r>
      <w:r>
        <w:rPr>
          <w:b/>
        </w:rPr>
        <w:t>An</w:t>
      </w:r>
      <w:r w:rsidR="00561CD6">
        <w:rPr>
          <w:b/>
        </w:rPr>
        <w:t xml:space="preserve"> </w:t>
      </w:r>
      <w:r>
        <w:rPr>
          <w:b/>
        </w:rPr>
        <w:t>Automated</w:t>
      </w:r>
      <w:r w:rsidR="00561CD6">
        <w:rPr>
          <w:b/>
        </w:rPr>
        <w:t xml:space="preserve"> </w:t>
      </w:r>
      <w:r>
        <w:rPr>
          <w:b/>
        </w:rPr>
        <w:t>Recommender</w:t>
      </w:r>
      <w:r w:rsidR="00561CD6">
        <w:rPr>
          <w:b/>
        </w:rPr>
        <w:t xml:space="preserve"> </w:t>
      </w:r>
      <w:r>
        <w:rPr>
          <w:b/>
        </w:rPr>
        <w:t>System</w:t>
      </w:r>
      <w:r w:rsidR="00561CD6">
        <w:rPr>
          <w:b/>
        </w:rPr>
        <w:t xml:space="preserve"> </w:t>
      </w:r>
      <w:r>
        <w:rPr>
          <w:b/>
        </w:rPr>
        <w:t>for</w:t>
      </w:r>
      <w:r w:rsidR="00561CD6">
        <w:rPr>
          <w:b/>
        </w:rPr>
        <w:t xml:space="preserve"> </w:t>
      </w:r>
      <w:r>
        <w:rPr>
          <w:b/>
        </w:rPr>
        <w:t>Course</w:t>
      </w:r>
    </w:p>
    <w:p w:rsidR="007A373B" w:rsidRDefault="000456F7" w:rsidP="00CD2FEA">
      <w:pPr>
        <w:spacing w:before="34" w:line="360" w:lineRule="auto"/>
        <w:ind w:left="835"/>
        <w:jc w:val="both"/>
      </w:pPr>
      <w:r>
        <w:rPr>
          <w:b/>
        </w:rPr>
        <w:t>Selection</w:t>
      </w:r>
    </w:p>
    <w:p w:rsidR="007A373B" w:rsidRDefault="000456F7" w:rsidP="00CD2FEA">
      <w:pPr>
        <w:spacing w:before="29" w:line="360" w:lineRule="auto"/>
        <w:ind w:left="835"/>
        <w:jc w:val="both"/>
      </w:pPr>
      <w:r>
        <w:rPr>
          <w:i/>
        </w:rPr>
        <w:t>Kareem Halablab</w:t>
      </w:r>
    </w:p>
    <w:p w:rsidR="007A373B" w:rsidRDefault="007A373B" w:rsidP="00CD2FEA">
      <w:pPr>
        <w:spacing w:line="360" w:lineRule="auto"/>
        <w:jc w:val="both"/>
        <w:rPr>
          <w:sz w:val="12"/>
          <w:szCs w:val="12"/>
        </w:rPr>
      </w:pPr>
    </w:p>
    <w:p w:rsidR="007A373B" w:rsidRDefault="000456F7" w:rsidP="00CD2FEA">
      <w:pPr>
        <w:tabs>
          <w:tab w:val="left" w:pos="820"/>
        </w:tabs>
        <w:spacing w:line="360" w:lineRule="auto"/>
        <w:ind w:left="835" w:right="5408" w:hanging="360"/>
        <w:jc w:val="both"/>
      </w:pPr>
      <w:r>
        <w:rPr>
          <w:i/>
        </w:rPr>
        <w:lastRenderedPageBreak/>
        <w:t>5.</w:t>
      </w:r>
      <w:r>
        <w:rPr>
          <w:i/>
        </w:rPr>
        <w:tab/>
      </w:r>
      <w:r>
        <w:rPr>
          <w:b/>
        </w:rPr>
        <w:t>Developing an Intelligent Recommendation System for</w:t>
      </w:r>
      <w:r w:rsidR="00561CD6">
        <w:rPr>
          <w:b/>
        </w:rPr>
        <w:t xml:space="preserve"> </w:t>
      </w:r>
      <w:r>
        <w:rPr>
          <w:b/>
        </w:rPr>
        <w:t>Course</w:t>
      </w:r>
      <w:r w:rsidR="00561CD6">
        <w:rPr>
          <w:b/>
        </w:rPr>
        <w:t xml:space="preserve"> </w:t>
      </w:r>
      <w:r>
        <w:rPr>
          <w:b/>
        </w:rPr>
        <w:t>Selection</w:t>
      </w:r>
      <w:r w:rsidR="00561CD6">
        <w:rPr>
          <w:b/>
        </w:rPr>
        <w:t xml:space="preserve"> </w:t>
      </w:r>
      <w:r>
        <w:rPr>
          <w:b/>
        </w:rPr>
        <w:t>by</w:t>
      </w:r>
      <w:r w:rsidR="00561CD6">
        <w:rPr>
          <w:b/>
        </w:rPr>
        <w:t xml:space="preserve"> </w:t>
      </w:r>
      <w:r>
        <w:rPr>
          <w:b/>
        </w:rPr>
        <w:t>Students</w:t>
      </w:r>
      <w:r w:rsidR="00561CD6">
        <w:rPr>
          <w:b/>
        </w:rPr>
        <w:t xml:space="preserve"> </w:t>
      </w:r>
      <w:r>
        <w:rPr>
          <w:b/>
        </w:rPr>
        <w:t>for</w:t>
      </w:r>
      <w:r w:rsidR="00561CD6">
        <w:rPr>
          <w:b/>
        </w:rPr>
        <w:t xml:space="preserve"> </w:t>
      </w:r>
      <w:r>
        <w:rPr>
          <w:b/>
        </w:rPr>
        <w:t>Graduate Courses</w:t>
      </w:r>
    </w:p>
    <w:p w:rsidR="007A373B" w:rsidRDefault="000456F7" w:rsidP="00CD2FEA">
      <w:pPr>
        <w:spacing w:before="1" w:line="360" w:lineRule="auto"/>
        <w:ind w:left="835"/>
        <w:jc w:val="both"/>
        <w:sectPr w:rsidR="007A373B">
          <w:type w:val="continuous"/>
          <w:pgSz w:w="12240" w:h="15840"/>
          <w:pgMar w:top="440" w:right="820" w:bottom="280" w:left="820" w:header="720" w:footer="720" w:gutter="0"/>
          <w:cols w:space="720"/>
        </w:sectPr>
      </w:pPr>
      <w:r>
        <w:rPr>
          <w:i/>
        </w:rPr>
        <w:t>Andrew Ghafary – Hassan Ramadan</w:t>
      </w:r>
    </w:p>
    <w:p w:rsidR="007A373B" w:rsidRDefault="007A373B" w:rsidP="00CD2FEA">
      <w:pPr>
        <w:spacing w:before="8" w:line="360" w:lineRule="auto"/>
        <w:jc w:val="both"/>
        <w:rPr>
          <w:sz w:val="16"/>
          <w:szCs w:val="16"/>
        </w:rPr>
      </w:pPr>
    </w:p>
    <w:p w:rsidR="007A373B" w:rsidRDefault="007A373B" w:rsidP="00CD2FEA">
      <w:pPr>
        <w:spacing w:line="360" w:lineRule="auto"/>
        <w:jc w:val="both"/>
      </w:pPr>
    </w:p>
    <w:p w:rsidR="007A373B" w:rsidRDefault="007A373B" w:rsidP="00CD2FEA">
      <w:pPr>
        <w:spacing w:line="360" w:lineRule="auto"/>
        <w:jc w:val="both"/>
      </w:pPr>
    </w:p>
    <w:p w:rsidR="007A373B" w:rsidRDefault="000456F7" w:rsidP="00CD2FEA">
      <w:pPr>
        <w:spacing w:before="32" w:line="360" w:lineRule="auto"/>
        <w:ind w:left="113" w:right="5406" w:firstLine="202"/>
        <w:jc w:val="both"/>
        <w:rPr>
          <w:sz w:val="22"/>
          <w:szCs w:val="22"/>
        </w:rPr>
      </w:pPr>
      <w:r>
        <w:rPr>
          <w:b/>
          <w:sz w:val="22"/>
          <w:szCs w:val="22"/>
          <w:u w:val="thick" w:color="000000"/>
        </w:rPr>
        <w:t>Final</w:t>
      </w:r>
      <w:r w:rsidR="00E21547">
        <w:rPr>
          <w:sz w:val="22"/>
          <w:szCs w:val="22"/>
          <w:u w:val="thick" w:color="000000"/>
        </w:rPr>
        <w:t xml:space="preserve"> </w:t>
      </w:r>
      <w:r>
        <w:rPr>
          <w:b/>
          <w:sz w:val="22"/>
          <w:szCs w:val="22"/>
          <w:u w:val="thick" w:color="000000"/>
        </w:rPr>
        <w:t>Prototype</w:t>
      </w:r>
      <w:r w:rsidR="00E21547">
        <w:rPr>
          <w:sz w:val="22"/>
          <w:szCs w:val="22"/>
          <w:u w:val="thick" w:color="000000"/>
        </w:rPr>
        <w:t xml:space="preserve"> </w:t>
      </w:r>
      <w:r>
        <w:rPr>
          <w:b/>
          <w:sz w:val="22"/>
          <w:szCs w:val="22"/>
          <w:u w:val="thick" w:color="000000"/>
        </w:rPr>
        <w:t>Design-</w:t>
      </w:r>
      <w:r w:rsidR="00E21547">
        <w:rPr>
          <w:sz w:val="22"/>
          <w:szCs w:val="22"/>
          <w:u w:val="thick" w:color="000000"/>
        </w:rPr>
        <w:t xml:space="preserve"> </w:t>
      </w:r>
      <w:r>
        <w:rPr>
          <w:b/>
          <w:sz w:val="22"/>
          <w:szCs w:val="22"/>
          <w:u w:val="thick" w:color="000000"/>
        </w:rPr>
        <w:t>Sched-Best</w:t>
      </w:r>
      <w:r w:rsidR="00E21547">
        <w:rPr>
          <w:sz w:val="22"/>
          <w:szCs w:val="22"/>
          <w:u w:val="thick" w:color="000000"/>
        </w:rPr>
        <w:t xml:space="preserve"> </w:t>
      </w:r>
      <w:r>
        <w:rPr>
          <w:b/>
          <w:sz w:val="22"/>
          <w:szCs w:val="22"/>
          <w:u w:val="thick" w:color="000000"/>
        </w:rPr>
        <w:t>using</w:t>
      </w:r>
      <w:r>
        <w:rPr>
          <w:b/>
          <w:sz w:val="22"/>
          <w:szCs w:val="22"/>
        </w:rPr>
        <w:t xml:space="preserve"> </w:t>
      </w:r>
      <w:r>
        <w:rPr>
          <w:b/>
          <w:sz w:val="22"/>
          <w:szCs w:val="22"/>
          <w:u w:val="thick" w:color="000000"/>
        </w:rPr>
        <w:t>proto.io</w:t>
      </w:r>
      <w:r>
        <w:rPr>
          <w:sz w:val="22"/>
          <w:szCs w:val="22"/>
          <w:u w:val="thick" w:color="000000"/>
        </w:rPr>
        <w:t xml:space="preserve"> </w:t>
      </w:r>
      <w:r>
        <w:rPr>
          <w:b/>
          <w:sz w:val="22"/>
          <w:szCs w:val="22"/>
          <w:u w:val="thick" w:color="000000"/>
        </w:rPr>
        <w:t>Preview</w:t>
      </w:r>
      <w:r>
        <w:rPr>
          <w:sz w:val="22"/>
          <w:szCs w:val="22"/>
          <w:u w:val="thick" w:color="000000"/>
        </w:rPr>
        <w:t xml:space="preserve"> </w:t>
      </w:r>
      <w:r>
        <w:rPr>
          <w:b/>
          <w:sz w:val="22"/>
          <w:szCs w:val="22"/>
          <w:u w:val="thick" w:color="000000"/>
        </w:rPr>
        <w:t>Prototype:</w:t>
      </w:r>
    </w:p>
    <w:p w:rsidR="007A373B" w:rsidRDefault="007A373B" w:rsidP="00CD2FEA">
      <w:pPr>
        <w:spacing w:before="3" w:line="360" w:lineRule="auto"/>
        <w:jc w:val="both"/>
        <w:rPr>
          <w:sz w:val="14"/>
          <w:szCs w:val="14"/>
        </w:rPr>
      </w:pPr>
    </w:p>
    <w:p w:rsidR="007A373B" w:rsidRDefault="00B601FF" w:rsidP="00CD2FEA">
      <w:pPr>
        <w:spacing w:line="360" w:lineRule="auto"/>
        <w:ind w:left="448"/>
        <w:jc w:val="both"/>
        <w:sectPr w:rsidR="007A373B">
          <w:pgSz w:w="12240" w:h="15840"/>
          <w:pgMar w:top="640" w:right="820" w:bottom="280" w:left="1340" w:header="457" w:footer="0" w:gutter="0"/>
          <w:cols w:space="720"/>
        </w:sectPr>
      </w:pPr>
      <w:r>
        <w:pict>
          <v:group id="_x0000_s1110" style="position:absolute;left:0;text-align:left;margin-left:354pt;margin-top:440.9pt;width:149.75pt;height:286.3pt;z-index:-251661312;mso-position-horizontal-relative:page;mso-position-vertical-relative:page" coordorigin="7080,8818" coordsize="2995,5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left:7080;top:8818;width:2995;height:5726">
              <v:imagedata r:id="rId15" o:title=""/>
            </v:shape>
            <v:shape id="_x0000_s1112" type="#_x0000_t75" style="position:absolute;left:7185;top:8921;width:2703;height:5434">
              <v:imagedata r:id="rId16" o:title=""/>
            </v:shape>
            <v:shape id="_x0000_s1111" style="position:absolute;left:7155;top:8891;width:2763;height:5494" coordorigin="7155,8891" coordsize="2763,5494" path="m7155,8891r2763,l9918,14385r-2763,l7155,8891xe" filled="f" strokeweight="3pt">
              <v:path arrowok="t"/>
            </v:shape>
            <w10:wrap anchorx="page" anchory="page"/>
          </v:group>
        </w:pict>
      </w:r>
      <w:r>
        <w:pict>
          <v:group id="_x0000_s1106" style="position:absolute;left:0;text-align:left;margin-left:92.9pt;margin-top:435.6pt;width:153.6pt;height:315.35pt;z-index:-251660288;mso-position-horizontal-relative:page;mso-position-vertical-relative:page" coordorigin="1858,8712" coordsize="3072,6307">
            <v:shape id="_x0000_s1109" type="#_x0000_t75" style="position:absolute;left:1858;top:8712;width:3072;height:6307">
              <v:imagedata r:id="rId17" o:title=""/>
            </v:shape>
            <v:shape id="_x0000_s1108" type="#_x0000_t75" style="position:absolute;left:1961;top:8815;width:2778;height:6013">
              <v:imagedata r:id="rId18" o:title=""/>
            </v:shape>
            <v:shape id="_x0000_s1107" style="position:absolute;left:1931;top:8785;width:2838;height:6073" coordorigin="1931,8785" coordsize="2838,6073" path="m1931,8785r2838,l4769,14858r-2838,l1931,8785xe" filled="f" strokeweight="3pt">
              <v:path arrowok="t"/>
            </v:shape>
            <w10:wrap anchorx="page" anchory="page"/>
          </v:group>
        </w:pict>
      </w:r>
      <w:r>
        <w:pict>
          <v:group id="_x0000_s1102" style="position:absolute;left:0;text-align:left;margin-left:356.4pt;margin-top:90.25pt;width:141.85pt;height:283.2pt;z-index:-251659264;mso-position-horizontal-relative:page;mso-position-vertical-relative:page" coordorigin="7128,1805" coordsize="2837,5664">
            <v:shape id="_x0000_s1105" type="#_x0000_t75" style="position:absolute;left:7128;top:1805;width:2837;height:5664">
              <v:imagedata r:id="rId19" o:title=""/>
            </v:shape>
            <v:shape id="_x0000_s1104" type="#_x0000_t75" style="position:absolute;left:7232;top:1907;width:2546;height:5374">
              <v:imagedata r:id="rId20" o:title=""/>
            </v:shape>
            <v:shape id="_x0000_s1103" style="position:absolute;left:7202;top:1877;width:2606;height:5434" coordorigin="7202,1877" coordsize="2606,5434" path="m7202,1877r2606,l9808,7311r-2606,l7202,1877xe" filled="f" strokeweight="3pt">
              <v:path arrowok="t"/>
            </v:shape>
            <w10:wrap anchorx="page" anchory="page"/>
          </v:group>
        </w:pict>
      </w:r>
      <w:r w:rsidR="00CD2FEA">
        <w:pict>
          <v:shape id="_x0000_i1025" type="#_x0000_t75" style="width:2in;height:283.3pt">
            <v:imagedata r:id="rId21" o:title=""/>
          </v:shape>
        </w:pict>
      </w:r>
    </w:p>
    <w:p w:rsidR="007A373B" w:rsidRDefault="00B601FF" w:rsidP="00CD2FEA">
      <w:pPr>
        <w:spacing w:line="360" w:lineRule="auto"/>
        <w:jc w:val="both"/>
        <w:sectPr w:rsidR="007A373B">
          <w:pgSz w:w="12240" w:h="15840"/>
          <w:pgMar w:top="440" w:right="820" w:bottom="280" w:left="1720" w:header="457" w:footer="0" w:gutter="0"/>
          <w:cols w:space="720"/>
        </w:sectPr>
      </w:pPr>
      <w:r>
        <w:lastRenderedPageBreak/>
        <w:pict>
          <v:group id="_x0000_s1097" style="position:absolute;left:0;text-align:left;margin-left:75.1pt;margin-top:418.55pt;width:162.7pt;height:314.15pt;z-index:-251656192;mso-position-horizontal-relative:page;mso-position-vertical-relative:page" coordorigin="1502,8371" coordsize="3254,6283">
            <v:shape id="_x0000_s1100" type="#_x0000_t75" style="position:absolute;left:1502;top:8371;width:3254;height:6283">
              <v:imagedata r:id="rId22" o:title=""/>
            </v:shape>
            <v:shape id="_x0000_s1099" type="#_x0000_t75" style="position:absolute;left:1607;top:8476;width:2962;height:5989">
              <v:imagedata r:id="rId23" o:title=""/>
            </v:shape>
            <v:shape id="_x0000_s1098" style="position:absolute;left:1577;top:8446;width:3022;height:6049" coordorigin="1577,8446" coordsize="3022,6049" path="m1577,8446r3022,l4599,14495r-3022,l1577,8446xe" filled="f" strokeweight="3pt">
              <v:path arrowok="t"/>
            </v:shape>
            <w10:wrap anchorx="page" anchory="page"/>
          </v:group>
        </w:pict>
      </w:r>
      <w:r>
        <w:pict>
          <v:group id="_x0000_s1093" style="position:absolute;left:0;text-align:left;margin-left:54pt;margin-top:93.1pt;width:169.45pt;height:316.8pt;z-index:-251657216;mso-position-horizontal-relative:page;mso-position-vertical-relative:page" coordorigin="1080,1862" coordsize="3389,6336">
            <v:shape id="_x0000_s1096" type="#_x0000_t75" style="position:absolute;left:1080;top:1862;width:3389;height:6336">
              <v:imagedata r:id="rId24" o:title=""/>
            </v:shape>
            <v:shape id="_x0000_s1095" type="#_x0000_t75" style="position:absolute;left:1184;top:1965;width:3097;height:6043">
              <v:imagedata r:id="rId25" o:title=""/>
            </v:shape>
            <v:shape id="_x0000_s1094" style="position:absolute;left:1154;top:1935;width:3157;height:6103" coordorigin="1154,1935" coordsize="3157,6103" path="m1154,1935r3157,l4311,8038r-3157,l1154,1935xe" filled="f" strokeweight="3pt">
              <v:path arrowok="t"/>
            </v:shape>
            <w10:wrap anchorx="page" anchory="page"/>
          </v:group>
        </w:pict>
      </w:r>
      <w:r>
        <w:pict>
          <v:group id="_x0000_s1085" style="position:absolute;left:0;text-align:left;margin-left:312.8pt;margin-top:83.75pt;width:176.25pt;height:656.7pt;z-index:-251658240;mso-position-horizontal-relative:page;mso-position-vertical-relative:page" coordorigin="6256,1675" coordsize="3525,13134">
            <v:shape id="_x0000_s1092" style="position:absolute;left:6264;top:14801;width:3509;height:0" coordorigin="6264,14801" coordsize="3509,0" path="m6264,14801r3509,e" filled="f" strokeweight=".82pt">
              <v:path arrowok="t"/>
            </v:shape>
            <v:shape id="_x0000_s1091" type="#_x0000_t75" style="position:absolute;left:6278;top:8035;width:3480;height:6701">
              <v:imagedata r:id="rId26" o:title=""/>
            </v:shape>
            <v:shape id="_x0000_s1090" type="#_x0000_t75" style="position:absolute;left:6384;top:8137;width:3187;height:6410">
              <v:imagedata r:id="rId27" o:title=""/>
            </v:shape>
            <v:shape id="_x0000_s1089" style="position:absolute;left:6354;top:8107;width:3247;height:6470" coordorigin="6354,8107" coordsize="3247,6470" path="m6354,8107r3247,l9601,14577r-3247,l6354,8107xe" filled="f" strokeweight="3pt">
              <v:path arrowok="t"/>
            </v:shape>
            <v:shape id="_x0000_s1088" type="#_x0000_t75" style="position:absolute;left:6643;top:1675;width:3086;height:6336">
              <v:imagedata r:id="rId28" o:title=""/>
            </v:shape>
            <v:shape id="_x0000_s1087" type="#_x0000_t75" style="position:absolute;left:6747;top:1777;width:2792;height:6043">
              <v:imagedata r:id="rId29" o:title=""/>
            </v:shape>
            <v:shape id="_x0000_s1086" style="position:absolute;left:6717;top:1747;width:2852;height:6103" coordorigin="6717,1747" coordsize="2852,6103" path="m6717,1747r2852,l9569,7850r-2852,l6717,1747xe" filled="f" strokeweight="3pt">
              <v:path arrowok="t"/>
            </v:shape>
            <w10:wrap anchorx="page" anchory="page"/>
          </v:group>
        </w:pict>
      </w:r>
    </w:p>
    <w:p w:rsidR="007A373B" w:rsidRDefault="00B601FF" w:rsidP="00CD2FEA">
      <w:pPr>
        <w:spacing w:before="5" w:line="360" w:lineRule="auto"/>
        <w:jc w:val="both"/>
        <w:rPr>
          <w:sz w:val="12"/>
          <w:szCs w:val="12"/>
        </w:rPr>
      </w:pPr>
      <w:r>
        <w:lastRenderedPageBreak/>
        <w:pict>
          <v:group id="_x0000_s1081" style="position:absolute;left:0;text-align:left;margin-left:66.95pt;margin-top:54.25pt;width:172.3pt;height:314.65pt;z-index:-251652096;mso-position-horizontal-relative:page;mso-position-vertical-relative:page" coordorigin="1339,1085" coordsize="3446,6293">
            <v:shape id="_x0000_s1084" type="#_x0000_t75" style="position:absolute;left:1339;top:1085;width:3446;height:6293">
              <v:imagedata r:id="rId30" o:title=""/>
            </v:shape>
            <v:shape id="_x0000_s1083" type="#_x0000_t75" style="position:absolute;left:1443;top:1188;width:3153;height:6000">
              <v:imagedata r:id="rId31" o:title=""/>
            </v:shape>
            <v:shape id="_x0000_s1082" style="position:absolute;left:1413;top:1158;width:3213;height:6060" coordorigin="1413,1158" coordsize="3213,6060" path="m1413,1158r3213,l4626,7218r-3213,l1413,1158xe" filled="f" strokeweight="3pt">
              <v:path arrowok="t"/>
            </v:shape>
            <w10:wrap anchorx="page" anchory="page"/>
          </v:group>
        </w:pict>
      </w:r>
      <w:r>
        <w:pict>
          <v:group id="_x0000_s1077" style="position:absolute;left:0;text-align:left;margin-left:79.45pt;margin-top:403.2pt;width:172.3pt;height:355.45pt;z-index:-251653120;mso-position-horizontal-relative:page;mso-position-vertical-relative:page" coordorigin="1589,8064" coordsize="3446,7109">
            <v:shape id="_x0000_s1080" type="#_x0000_t75" style="position:absolute;left:1589;top:8064;width:3446;height:7109">
              <v:imagedata r:id="rId32" o:title=""/>
            </v:shape>
            <v:shape id="_x0000_s1079" type="#_x0000_t75" style="position:absolute;left:1695;top:8167;width:3150;height:6818">
              <v:imagedata r:id="rId33" o:title=""/>
            </v:shape>
            <v:shape id="_x0000_s1078" style="position:absolute;left:1665;top:8137;width:3210;height:6878" coordorigin="1665,8137" coordsize="3210,6878" path="m1665,8137r3210,l4875,15015r-3210,l1665,8137xe" filled="f" strokeweight="3pt">
              <v:path arrowok="t"/>
            </v:shape>
            <w10:wrap anchorx="page" anchory="page"/>
          </v:group>
        </w:pict>
      </w:r>
    </w:p>
    <w:p w:rsidR="007A373B" w:rsidRDefault="007A373B" w:rsidP="00CD2FEA">
      <w:pPr>
        <w:spacing w:line="360" w:lineRule="auto"/>
        <w:jc w:val="both"/>
      </w:pPr>
    </w:p>
    <w:p w:rsidR="007A373B" w:rsidRDefault="007A373B" w:rsidP="00CD2FEA">
      <w:pPr>
        <w:spacing w:line="360" w:lineRule="auto"/>
        <w:jc w:val="both"/>
      </w:pPr>
    </w:p>
    <w:p w:rsidR="007A373B" w:rsidRDefault="00B601FF" w:rsidP="00CD2FEA">
      <w:pPr>
        <w:spacing w:before="22" w:line="360" w:lineRule="auto"/>
        <w:ind w:left="4544"/>
        <w:jc w:val="both"/>
        <w:rPr>
          <w:sz w:val="28"/>
          <w:szCs w:val="28"/>
        </w:rPr>
      </w:pPr>
      <w:r>
        <w:pict>
          <v:group id="_x0000_s1049" style="position:absolute;left:0;text-align:left;margin-left:309.95pt;margin-top:15.2pt;width:244.9pt;height:38.5pt;z-index:-251655168;mso-position-horizontal-relative:page" coordorigin="6249,311" coordsize="4898,770">
            <v:shape id="_x0000_s1076" style="position:absolute;left:6264;top:327;width:2774;height:0" coordorigin="6264,327" coordsize="2774,0" path="m6264,327r2774,e" filled="f" strokeweight="1.54pt">
              <v:path arrowok="t"/>
            </v:shape>
            <v:shape id="_x0000_s1075" style="position:absolute;left:6274;top:351;width:1205;height:0" coordorigin="6274,351" coordsize="1205,0" path="m6274,351r1204,e" filled="f" strokeweight=".58pt">
              <v:path arrowok="t"/>
            </v:shape>
            <v:shape id="_x0000_s1074" style="position:absolute;left:7488;top:351;width:1032;height:0" coordorigin="7488,351" coordsize="1032,0" path="m7488,351r1032,e" filled="f" strokeweight=".58pt">
              <v:path arrowok="t"/>
            </v:shape>
            <v:shape id="_x0000_s1073" style="position:absolute;left:8530;top:351;width:893;height:0" coordorigin="8530,351" coordsize="893,0" path="m8530,351r892,e" filled="f" strokeweight=".58pt">
              <v:path arrowok="t"/>
            </v:shape>
            <v:shape id="_x0000_s1072" style="position:absolute;left:9432;top:351;width:821;height:0" coordorigin="9432,351" coordsize="821,0" path="m9432,351r821,e" filled="f" strokeweight=".58pt">
              <v:path arrowok="t"/>
            </v:shape>
            <v:shape id="_x0000_s1071" style="position:absolute;left:10262;top:351;width:874;height:0" coordorigin="10262,351" coordsize="874,0" path="m10262,351r874,e" filled="f" strokeweight=".58pt">
              <v:path arrowok="t"/>
            </v:shape>
            <v:shape id="_x0000_s1070" style="position:absolute;left:6274;top:591;width:1205;height:0" coordorigin="6274,591" coordsize="1205,0" path="m6274,591r1204,e" filled="f" strokeweight=".58pt">
              <v:path arrowok="t"/>
            </v:shape>
            <v:shape id="_x0000_s1069" style="position:absolute;left:7488;top:591;width:1032;height:0" coordorigin="7488,591" coordsize="1032,0" path="m7488,591r1032,e" filled="f" strokeweight=".58pt">
              <v:path arrowok="t"/>
            </v:shape>
            <v:shape id="_x0000_s1068" style="position:absolute;left:8530;top:591;width:893;height:0" coordorigin="8530,591" coordsize="893,0" path="m8530,591r892,e" filled="f" strokeweight=".58pt">
              <v:path arrowok="t"/>
            </v:shape>
            <v:shape id="_x0000_s1067" style="position:absolute;left:9432;top:591;width:821;height:0" coordorigin="9432,591" coordsize="821,0" path="m9432,591r821,e" filled="f" strokeweight=".58pt">
              <v:path arrowok="t"/>
            </v:shape>
            <v:shape id="_x0000_s1066" style="position:absolute;left:10262;top:591;width:874;height:0" coordorigin="10262,591" coordsize="874,0" path="m10262,591r874,e" filled="f" strokeweight=".58pt">
              <v:path arrowok="t"/>
            </v:shape>
            <v:shape id="_x0000_s1065" style="position:absolute;left:6274;top:831;width:1205;height:0" coordorigin="6274,831" coordsize="1205,0" path="m6274,831r1204,e" filled="f" strokeweight=".58pt">
              <v:path arrowok="t"/>
            </v:shape>
            <v:shape id="_x0000_s1064" style="position:absolute;left:7488;top:831;width:1032;height:0" coordorigin="7488,831" coordsize="1032,0" path="m7488,831r1032,e" filled="f" strokeweight=".58pt">
              <v:path arrowok="t"/>
            </v:shape>
            <v:shape id="_x0000_s1063" style="position:absolute;left:8530;top:831;width:893;height:0" coordorigin="8530,831" coordsize="893,0" path="m8530,831r892,e" filled="f" strokeweight=".58pt">
              <v:path arrowok="t"/>
            </v:shape>
            <v:shape id="_x0000_s1062" style="position:absolute;left:9432;top:831;width:821;height:0" coordorigin="9432,831" coordsize="821,0" path="m9432,831r821,e" filled="f" strokeweight=".58pt">
              <v:path arrowok="t"/>
            </v:shape>
            <v:shape id="_x0000_s1061" style="position:absolute;left:10262;top:831;width:874;height:0" coordorigin="10262,831" coordsize="874,0" path="m10262,831r874,e" filled="f" strokeweight=".58pt">
              <v:path arrowok="t"/>
            </v:shape>
            <v:shape id="_x0000_s1060" style="position:absolute;left:6269;top:346;width:0;height:730" coordorigin="6269,346" coordsize="0,730" path="m6269,346r,729e" filled="f" strokeweight=".58pt">
              <v:path arrowok="t"/>
            </v:shape>
            <v:shape id="_x0000_s1059" style="position:absolute;left:6274;top:1071;width:1205;height:0" coordorigin="6274,1071" coordsize="1205,0" path="m6274,1071r1204,e" filled="f" strokeweight=".58pt">
              <v:path arrowok="t"/>
            </v:shape>
            <v:shape id="_x0000_s1058" style="position:absolute;left:7483;top:346;width:0;height:730" coordorigin="7483,346" coordsize="0,730" path="m7483,346r,729e" filled="f" strokeweight=".58pt">
              <v:path arrowok="t"/>
            </v:shape>
            <v:shape id="_x0000_s1057" style="position:absolute;left:7488;top:1071;width:1032;height:0" coordorigin="7488,1071" coordsize="1032,0" path="m7488,1071r1032,e" filled="f" strokeweight=".58pt">
              <v:path arrowok="t"/>
            </v:shape>
            <v:shape id="_x0000_s1056" style="position:absolute;left:8525;top:346;width:0;height:730" coordorigin="8525,346" coordsize="0,730" path="m8525,346r,729e" filled="f" strokeweight=".58pt">
              <v:path arrowok="t"/>
            </v:shape>
            <v:shape id="_x0000_s1055" style="position:absolute;left:8530;top:1071;width:893;height:0" coordorigin="8530,1071" coordsize="893,0" path="m8530,1071r892,e" filled="f" strokeweight=".58pt">
              <v:path arrowok="t"/>
            </v:shape>
            <v:shape id="_x0000_s1054" style="position:absolute;left:9427;top:346;width:0;height:730" coordorigin="9427,346" coordsize="0,730" path="m9427,346r,729e" filled="f" strokeweight=".58pt">
              <v:path arrowok="t"/>
            </v:shape>
            <v:shape id="_x0000_s1053" style="position:absolute;left:9432;top:1071;width:821;height:0" coordorigin="9432,1071" coordsize="821,0" path="m9432,1071r821,e" filled="f" strokeweight=".58pt">
              <v:path arrowok="t"/>
            </v:shape>
            <v:shape id="_x0000_s1052" style="position:absolute;left:10258;top:346;width:0;height:730" coordorigin="10258,346" coordsize="0,730" path="m10258,346r,729e" filled="f" strokeweight=".58pt">
              <v:path arrowok="t"/>
            </v:shape>
            <v:shape id="_x0000_s1051" style="position:absolute;left:10262;top:1071;width:874;height:0" coordorigin="10262,1071" coordsize="874,0" path="m10262,1071r874,e" filled="f" strokeweight=".58pt">
              <v:path arrowok="t"/>
            </v:shape>
            <v:shape id="_x0000_s1050" style="position:absolute;left:11141;top:346;width:0;height:730" coordorigin="11141,346" coordsize="0,730" path="m11141,346r,729e" filled="f" strokeweight=".58pt">
              <v:path arrowok="t"/>
            </v:shape>
            <w10:wrap anchorx="page"/>
          </v:group>
        </w:pict>
      </w:r>
      <w:r w:rsidR="000456F7">
        <w:rPr>
          <w:b/>
          <w:w w:val="99"/>
          <w:sz w:val="28"/>
          <w:szCs w:val="28"/>
        </w:rPr>
        <w:t>Interview</w:t>
      </w:r>
      <w:r w:rsidR="000456F7">
        <w:rPr>
          <w:b/>
          <w:sz w:val="28"/>
          <w:szCs w:val="28"/>
        </w:rPr>
        <w:t xml:space="preserve"> </w:t>
      </w:r>
      <w:r w:rsidR="000456F7">
        <w:rPr>
          <w:b/>
          <w:w w:val="99"/>
          <w:sz w:val="28"/>
          <w:szCs w:val="28"/>
        </w:rPr>
        <w:t>Information:</w:t>
      </w:r>
    </w:p>
    <w:p w:rsidR="00F1477C" w:rsidRDefault="000456F7" w:rsidP="00CD2FEA">
      <w:pPr>
        <w:spacing w:before="12" w:line="360" w:lineRule="auto"/>
        <w:ind w:left="4659" w:right="355"/>
        <w:jc w:val="both"/>
      </w:pPr>
      <w:r>
        <w:rPr>
          <w:b/>
        </w:rPr>
        <w:t>Interviewer</w:t>
      </w:r>
      <w:r w:rsidR="00E21547">
        <w:rPr>
          <w:b/>
        </w:rPr>
        <w:t xml:space="preserve"> </w:t>
      </w:r>
      <w:r>
        <w:rPr>
          <w:b/>
        </w:rPr>
        <w:t>Kareem</w:t>
      </w:r>
      <w:r w:rsidR="00E21547">
        <w:rPr>
          <w:b/>
        </w:rPr>
        <w:t xml:space="preserve">  </w:t>
      </w:r>
      <w:r>
        <w:rPr>
          <w:b/>
        </w:rPr>
        <w:t>Andrew</w:t>
      </w:r>
      <w:r w:rsidR="00E21547">
        <w:rPr>
          <w:b/>
        </w:rPr>
        <w:t xml:space="preserve"> </w:t>
      </w:r>
      <w:r>
        <w:rPr>
          <w:b/>
        </w:rPr>
        <w:t>Hasan</w:t>
      </w:r>
      <w:r w:rsidR="00E21547">
        <w:rPr>
          <w:b/>
        </w:rPr>
        <w:t xml:space="preserve"> </w:t>
      </w:r>
      <w:r w:rsidR="00561CD6">
        <w:rPr>
          <w:b/>
        </w:rPr>
        <w:t xml:space="preserve"> </w:t>
      </w:r>
      <w:r>
        <w:rPr>
          <w:b/>
        </w:rPr>
        <w:t xml:space="preserve">Vincent </w:t>
      </w:r>
      <w:r>
        <w:t>Interviewee</w:t>
      </w:r>
      <w:r w:rsidR="00E21547">
        <w:t xml:space="preserve"> </w:t>
      </w:r>
      <w:r>
        <w:t xml:space="preserve"> </w:t>
      </w:r>
      <w:r w:rsidR="00F1477C">
        <w:t xml:space="preserve">   </w:t>
      </w:r>
      <w:r>
        <w:t>Mahmoud</w:t>
      </w:r>
      <w:r w:rsidR="00F1477C">
        <w:t xml:space="preserve">      </w:t>
      </w:r>
      <w:r w:rsidR="00E21547">
        <w:t xml:space="preserve"> </w:t>
      </w:r>
      <w:r>
        <w:t>Elie</w:t>
      </w:r>
      <w:r w:rsidR="00E21547">
        <w:t xml:space="preserve">  </w:t>
      </w:r>
      <w:r w:rsidR="00F1477C">
        <w:t xml:space="preserve">      </w:t>
      </w:r>
      <w:r w:rsidR="00E21547">
        <w:t xml:space="preserve"> </w:t>
      </w:r>
      <w:r>
        <w:t>Tamara</w:t>
      </w:r>
      <w:r w:rsidR="00E21547">
        <w:t xml:space="preserve"> </w:t>
      </w:r>
      <w:r w:rsidR="00F1477C">
        <w:t xml:space="preserve">       </w:t>
      </w:r>
      <w:r>
        <w:t xml:space="preserve">Elio </w:t>
      </w:r>
    </w:p>
    <w:p w:rsidR="007A373B" w:rsidRDefault="000456F7" w:rsidP="00CD2FEA">
      <w:pPr>
        <w:spacing w:before="12" w:line="360" w:lineRule="auto"/>
        <w:ind w:left="4659" w:right="355"/>
        <w:jc w:val="both"/>
      </w:pPr>
      <w:r>
        <w:t>Duration</w:t>
      </w:r>
      <w:r w:rsidR="00E21547">
        <w:t xml:space="preserve">  </w:t>
      </w:r>
      <w:r w:rsidR="00561CD6">
        <w:t xml:space="preserve"> </w:t>
      </w:r>
      <w:r w:rsidR="00F1477C">
        <w:t xml:space="preserve">       </w:t>
      </w:r>
      <w:r>
        <w:t>22 mins</w:t>
      </w:r>
      <w:r w:rsidR="00E21547">
        <w:t xml:space="preserve">  </w:t>
      </w:r>
      <w:r w:rsidR="00F1477C">
        <w:t xml:space="preserve">     </w:t>
      </w:r>
      <w:r>
        <w:t>18 mins</w:t>
      </w:r>
      <w:r w:rsidR="00E21547">
        <w:t xml:space="preserve"> </w:t>
      </w:r>
      <w:r>
        <w:t xml:space="preserve"> </w:t>
      </w:r>
      <w:r w:rsidR="00F1477C">
        <w:t xml:space="preserve">   </w:t>
      </w:r>
      <w:r>
        <w:t>18mins</w:t>
      </w:r>
      <w:r w:rsidR="00E21547">
        <w:t xml:space="preserve"> </w:t>
      </w:r>
      <w:r>
        <w:t xml:space="preserve"> </w:t>
      </w:r>
      <w:r w:rsidR="00F1477C">
        <w:t xml:space="preserve">   </w:t>
      </w:r>
      <w:r>
        <w:t>28 mins</w:t>
      </w:r>
    </w:p>
    <w:p w:rsidR="007A373B" w:rsidRDefault="007A373B" w:rsidP="00CD2FEA">
      <w:pPr>
        <w:spacing w:before="5" w:line="360" w:lineRule="auto"/>
        <w:jc w:val="both"/>
      </w:pPr>
    </w:p>
    <w:p w:rsidR="00F1477C" w:rsidRDefault="00B601FF" w:rsidP="00CD2FEA">
      <w:pPr>
        <w:spacing w:before="35" w:line="360" w:lineRule="auto"/>
        <w:ind w:left="4659" w:right="1172"/>
        <w:jc w:val="both"/>
      </w:pPr>
      <w:r>
        <w:pict>
          <v:group id="_x0000_s1027" style="position:absolute;left:0;text-align:left;margin-left:313.15pt;margin-top:.95pt;width:207.45pt;height:37.05pt;z-index:-251654144;mso-position-horizontal-relative:page" coordorigin="6263,19" coordsize="4149,741">
            <v:shape id="_x0000_s1048" style="position:absolute;left:6274;top:30;width:1205;height:0" coordorigin="6274,30" coordsize="1205,0" path="m6274,30r1204,e" filled="f" strokeweight=".58pt">
              <v:path arrowok="t"/>
            </v:shape>
            <v:shape id="_x0000_s1047" style="position:absolute;left:7488;top:30;width:1022;height:0" coordorigin="7488,30" coordsize="1022,0" path="m7488,30r1022,e" filled="f" strokeweight=".58pt">
              <v:path arrowok="t"/>
            </v:shape>
            <v:shape id="_x0000_s1046" style="position:absolute;left:8520;top:30;width:888;height:0" coordorigin="8520,30" coordsize="888,0" path="m8520,30r888,e" filled="f" strokeweight=".58pt">
              <v:path arrowok="t"/>
            </v:shape>
            <v:shape id="_x0000_s1045" style="position:absolute;left:9418;top:30;width:984;height:0" coordorigin="9418,30" coordsize="984,0" path="m9418,30r984,e" filled="f" strokeweight=".58pt">
              <v:path arrowok="t"/>
            </v:shape>
            <v:shape id="_x0000_s1044" style="position:absolute;left:6274;top:270;width:1205;height:0" coordorigin="6274,270" coordsize="1205,0" path="m6274,270r1204,e" filled="f" strokeweight=".58pt">
              <v:path arrowok="t"/>
            </v:shape>
            <v:shape id="_x0000_s1043" style="position:absolute;left:7488;top:270;width:1022;height:0" coordorigin="7488,270" coordsize="1022,0" path="m7488,270r1022,e" filled="f" strokeweight=".58pt">
              <v:path arrowok="t"/>
            </v:shape>
            <v:shape id="_x0000_s1042" style="position:absolute;left:8520;top:270;width:888;height:0" coordorigin="8520,270" coordsize="888,0" path="m8520,270r888,e" filled="f" strokeweight=".58pt">
              <v:path arrowok="t"/>
            </v:shape>
            <v:shape id="_x0000_s1041" style="position:absolute;left:9418;top:270;width:984;height:0" coordorigin="9418,270" coordsize="984,0" path="m9418,270r984,e" filled="f" strokeweight=".58pt">
              <v:path arrowok="t"/>
            </v:shape>
            <v:shape id="_x0000_s1040" style="position:absolute;left:6274;top:510;width:1205;height:0" coordorigin="6274,510" coordsize="1205,0" path="m6274,510r1204,e" filled="f" strokeweight=".58pt">
              <v:path arrowok="t"/>
            </v:shape>
            <v:shape id="_x0000_s1039" style="position:absolute;left:7488;top:510;width:1022;height:0" coordorigin="7488,510" coordsize="1022,0" path="m7488,510r1022,e" filled="f" strokeweight=".58pt">
              <v:path arrowok="t"/>
            </v:shape>
            <v:shape id="_x0000_s1038" style="position:absolute;left:8520;top:510;width:888;height:0" coordorigin="8520,510" coordsize="888,0" path="m8520,510r888,e" filled="f" strokeweight=".58pt">
              <v:path arrowok="t"/>
            </v:shape>
            <v:shape id="_x0000_s1037" style="position:absolute;left:9418;top:510;width:984;height:0" coordorigin="9418,510" coordsize="984,0" path="m9418,510r984,e" filled="f" strokeweight=".58pt">
              <v:path arrowok="t"/>
            </v:shape>
            <v:shape id="_x0000_s1036" style="position:absolute;left:6269;top:25;width:0;height:730" coordorigin="6269,25" coordsize="0,730" path="m6269,25r,730e" filled="f" strokeweight=".58pt">
              <v:path arrowok="t"/>
            </v:shape>
            <v:shape id="_x0000_s1035" style="position:absolute;left:6274;top:750;width:1205;height:0" coordorigin="6274,750" coordsize="1205,0" path="m6274,750r1204,e" filled="f" strokeweight=".58pt">
              <v:path arrowok="t"/>
            </v:shape>
            <v:shape id="_x0000_s1034" style="position:absolute;left:7483;top:25;width:0;height:730" coordorigin="7483,25" coordsize="0,730" path="m7483,25r,730e" filled="f" strokeweight=".58pt">
              <v:path arrowok="t"/>
            </v:shape>
            <v:shape id="_x0000_s1033" style="position:absolute;left:7488;top:750;width:1022;height:0" coordorigin="7488,750" coordsize="1022,0" path="m7488,750r1022,e" filled="f" strokeweight=".58pt">
              <v:path arrowok="t"/>
            </v:shape>
            <v:shape id="_x0000_s1032" style="position:absolute;left:8515;top:25;width:0;height:730" coordorigin="8515,25" coordsize="0,730" path="m8515,25r,730e" filled="f" strokeweight=".58pt">
              <v:path arrowok="t"/>
            </v:shape>
            <v:shape id="_x0000_s1031" style="position:absolute;left:8520;top:750;width:888;height:0" coordorigin="8520,750" coordsize="888,0" path="m8520,750r888,e" filled="f" strokeweight=".58pt">
              <v:path arrowok="t"/>
            </v:shape>
            <v:shape id="_x0000_s1030" style="position:absolute;left:9413;top:25;width:0;height:730" coordorigin="9413,25" coordsize="0,730" path="m9413,25r,730e" filled="f" strokeweight=".58pt">
              <v:path arrowok="t"/>
            </v:shape>
            <v:shape id="_x0000_s1029" style="position:absolute;left:9418;top:750;width:984;height:0" coordorigin="9418,750" coordsize="984,0" path="m9418,750r984,e" filled="f" strokeweight=".58pt">
              <v:path arrowok="t"/>
            </v:shape>
            <v:shape id="_x0000_s1028" style="position:absolute;left:10406;top:25;width:0;height:730" coordorigin="10406,25" coordsize="0,730" path="m10406,25r,730e" filled="f" strokeweight=".58pt">
              <v:path arrowok="t"/>
            </v:shape>
            <w10:wrap anchorx="page"/>
          </v:group>
        </w:pict>
      </w:r>
      <w:r w:rsidR="000456F7">
        <w:rPr>
          <w:b/>
        </w:rPr>
        <w:t>Interviewer</w:t>
      </w:r>
      <w:r w:rsidR="00E21547">
        <w:rPr>
          <w:b/>
        </w:rPr>
        <w:t xml:space="preserve"> </w:t>
      </w:r>
      <w:r w:rsidR="000456F7">
        <w:rPr>
          <w:b/>
        </w:rPr>
        <w:t>Andrew</w:t>
      </w:r>
      <w:r w:rsidR="00E21547">
        <w:rPr>
          <w:b/>
        </w:rPr>
        <w:t xml:space="preserve">  </w:t>
      </w:r>
      <w:r w:rsidR="000456F7">
        <w:rPr>
          <w:b/>
        </w:rPr>
        <w:t>Hussein</w:t>
      </w:r>
      <w:r w:rsidR="00E21547">
        <w:rPr>
          <w:b/>
        </w:rPr>
        <w:t xml:space="preserve"> </w:t>
      </w:r>
      <w:r w:rsidR="000456F7">
        <w:rPr>
          <w:b/>
        </w:rPr>
        <w:t xml:space="preserve">Andrew </w:t>
      </w:r>
      <w:r w:rsidR="000456F7">
        <w:t>Interviewee</w:t>
      </w:r>
      <w:r w:rsidR="00E21547">
        <w:t xml:space="preserve"> </w:t>
      </w:r>
      <w:r w:rsidR="000456F7">
        <w:t xml:space="preserve"> </w:t>
      </w:r>
      <w:r w:rsidR="00F1477C">
        <w:t xml:space="preserve">       </w:t>
      </w:r>
      <w:r w:rsidR="000456F7">
        <w:t>Jad</w:t>
      </w:r>
      <w:r w:rsidR="00E21547">
        <w:t xml:space="preserve">  </w:t>
      </w:r>
      <w:r w:rsidR="00F1477C">
        <w:t xml:space="preserve">    </w:t>
      </w:r>
      <w:r w:rsidR="00E21547">
        <w:t xml:space="preserve"> </w:t>
      </w:r>
      <w:r w:rsidR="00F1477C">
        <w:t xml:space="preserve"> </w:t>
      </w:r>
      <w:r w:rsidR="00E21547">
        <w:t xml:space="preserve"> </w:t>
      </w:r>
      <w:r w:rsidR="00F1477C">
        <w:t xml:space="preserve">    </w:t>
      </w:r>
      <w:r w:rsidR="000456F7">
        <w:t>Fadia</w:t>
      </w:r>
      <w:r w:rsidR="00E21547">
        <w:t xml:space="preserve"> </w:t>
      </w:r>
      <w:r w:rsidR="00F1477C">
        <w:t xml:space="preserve">      </w:t>
      </w:r>
      <w:r w:rsidR="00E21547">
        <w:t xml:space="preserve"> </w:t>
      </w:r>
      <w:r w:rsidR="000456F7">
        <w:t xml:space="preserve"> Hadi </w:t>
      </w:r>
    </w:p>
    <w:p w:rsidR="007A373B" w:rsidRDefault="000456F7" w:rsidP="00CD2FEA">
      <w:pPr>
        <w:spacing w:before="35" w:line="360" w:lineRule="auto"/>
        <w:ind w:left="4659" w:right="1172"/>
        <w:jc w:val="both"/>
      </w:pPr>
      <w:r>
        <w:t>Duration</w:t>
      </w:r>
      <w:r w:rsidR="00E21547">
        <w:t xml:space="preserve">  </w:t>
      </w:r>
      <w:r w:rsidR="00F1477C">
        <w:t xml:space="preserve">       </w:t>
      </w:r>
      <w:r w:rsidR="00561CD6">
        <w:t xml:space="preserve"> </w:t>
      </w:r>
      <w:r>
        <w:t>20 mins</w:t>
      </w:r>
      <w:r w:rsidR="00E21547">
        <w:t xml:space="preserve"> </w:t>
      </w:r>
      <w:r w:rsidR="00F1477C">
        <w:t xml:space="preserve">     </w:t>
      </w:r>
      <w:r w:rsidR="00E21547">
        <w:t xml:space="preserve"> </w:t>
      </w:r>
      <w:r>
        <w:t>25 mins</w:t>
      </w:r>
      <w:r w:rsidR="00E21547">
        <w:t xml:space="preserve"> </w:t>
      </w:r>
      <w:r w:rsidR="00F1477C">
        <w:t xml:space="preserve">    </w:t>
      </w:r>
      <w:r>
        <w:t xml:space="preserve"> 22 mins</w:t>
      </w:r>
    </w:p>
    <w:p w:rsidR="007A373B" w:rsidRDefault="007A373B" w:rsidP="00CD2FEA">
      <w:pPr>
        <w:spacing w:line="360" w:lineRule="auto"/>
        <w:jc w:val="both"/>
      </w:pPr>
    </w:p>
    <w:p w:rsidR="007A373B" w:rsidRDefault="007A373B" w:rsidP="00CD2FEA">
      <w:pPr>
        <w:spacing w:before="4" w:line="360" w:lineRule="auto"/>
        <w:jc w:val="both"/>
        <w:rPr>
          <w:sz w:val="24"/>
          <w:szCs w:val="24"/>
        </w:rPr>
      </w:pPr>
    </w:p>
    <w:p w:rsidR="007A373B" w:rsidRDefault="000456F7" w:rsidP="00CD2FEA">
      <w:pPr>
        <w:spacing w:before="20" w:line="360" w:lineRule="auto"/>
        <w:ind w:left="4814"/>
        <w:jc w:val="both"/>
      </w:pPr>
      <w:r>
        <w:rPr>
          <w:b/>
          <w:w w:val="99"/>
          <w:position w:val="-1"/>
          <w:sz w:val="28"/>
          <w:szCs w:val="28"/>
        </w:rPr>
        <w:t>II.</w:t>
      </w:r>
      <w:r w:rsidR="00E21547">
        <w:rPr>
          <w:b/>
          <w:position w:val="-1"/>
          <w:sz w:val="28"/>
          <w:szCs w:val="28"/>
        </w:rPr>
        <w:t xml:space="preserve"> </w:t>
      </w:r>
      <w:r w:rsidR="00561CD6">
        <w:rPr>
          <w:b/>
          <w:position w:val="-1"/>
          <w:sz w:val="28"/>
          <w:szCs w:val="28"/>
        </w:rPr>
        <w:t xml:space="preserve"> </w:t>
      </w:r>
      <w:r>
        <w:rPr>
          <w:b/>
          <w:position w:val="-1"/>
          <w:sz w:val="32"/>
          <w:szCs w:val="32"/>
          <w:u w:val="thick" w:color="000000"/>
        </w:rPr>
        <w:t>Interviews</w:t>
      </w:r>
      <w:r>
        <w:rPr>
          <w:position w:val="-1"/>
          <w:u w:val="thick" w:color="000000"/>
        </w:rPr>
        <w:t>:</w:t>
      </w:r>
    </w:p>
    <w:p w:rsidR="007A373B" w:rsidRDefault="007A373B" w:rsidP="00CD2FEA">
      <w:pPr>
        <w:spacing w:before="1" w:line="360" w:lineRule="auto"/>
        <w:jc w:val="both"/>
        <w:rPr>
          <w:sz w:val="18"/>
          <w:szCs w:val="18"/>
        </w:rPr>
      </w:pPr>
    </w:p>
    <w:p w:rsidR="007A373B" w:rsidRDefault="000456F7" w:rsidP="00CD2FEA">
      <w:pPr>
        <w:spacing w:before="45" w:line="360" w:lineRule="auto"/>
        <w:ind w:left="4544" w:right="2544" w:firstLine="990"/>
        <w:jc w:val="both"/>
      </w:pPr>
      <w:r>
        <w:t>1</w:t>
      </w:r>
      <w:r>
        <w:rPr>
          <w:w w:val="99"/>
          <w:position w:val="7"/>
          <w:sz w:val="13"/>
          <w:szCs w:val="13"/>
        </w:rPr>
        <w:t>st</w:t>
      </w:r>
      <w:r w:rsidR="00561CD6">
        <w:rPr>
          <w:position w:val="7"/>
          <w:sz w:val="13"/>
          <w:szCs w:val="13"/>
        </w:rPr>
        <w:t xml:space="preserve"> </w:t>
      </w:r>
      <w:r>
        <w:t xml:space="preserve">Interview: </w:t>
      </w:r>
      <w:r>
        <w:rPr>
          <w:b/>
        </w:rPr>
        <w:t xml:space="preserve">Interviewer: Andrew Ghafary </w:t>
      </w:r>
      <w:r>
        <w:t>Interviewee: Elie Ghafary</w:t>
      </w:r>
    </w:p>
    <w:p w:rsidR="007A373B" w:rsidRDefault="007A373B" w:rsidP="00CD2FEA">
      <w:pPr>
        <w:spacing w:line="360" w:lineRule="auto"/>
        <w:jc w:val="both"/>
      </w:pPr>
    </w:p>
    <w:p w:rsidR="007A373B" w:rsidRDefault="007A373B" w:rsidP="00CD2FEA">
      <w:pPr>
        <w:spacing w:before="1" w:line="360" w:lineRule="auto"/>
        <w:jc w:val="both"/>
        <w:rPr>
          <w:sz w:val="26"/>
          <w:szCs w:val="26"/>
        </w:rPr>
      </w:pPr>
    </w:p>
    <w:p w:rsidR="007A373B" w:rsidRDefault="000456F7" w:rsidP="00CD2FEA">
      <w:pPr>
        <w:spacing w:line="360" w:lineRule="auto"/>
        <w:ind w:left="4544" w:right="2709"/>
        <w:jc w:val="both"/>
      </w:pPr>
      <w:r>
        <w:rPr>
          <w:b/>
        </w:rPr>
        <w:t>Q: Please introduce yourself</w:t>
      </w:r>
    </w:p>
    <w:p w:rsidR="007A373B" w:rsidRDefault="000456F7" w:rsidP="00CD2FEA">
      <w:pPr>
        <w:spacing w:line="360" w:lineRule="auto"/>
        <w:ind w:left="4544" w:right="81"/>
        <w:jc w:val="both"/>
      </w:pPr>
      <w:r>
        <w:t>A: Hello my name is Elie Ghafary I am 22 years old and I've been a volunteer in the Red Cross for the past 18 months.</w:t>
      </w:r>
    </w:p>
    <w:p w:rsidR="007A373B" w:rsidRDefault="000456F7" w:rsidP="00CD2FEA">
      <w:pPr>
        <w:spacing w:line="360" w:lineRule="auto"/>
        <w:ind w:left="4544" w:right="80"/>
        <w:jc w:val="both"/>
      </w:pPr>
      <w:r>
        <w:rPr>
          <w:b/>
        </w:rPr>
        <w:t>Q: Could you tell me the main issues that you are facing in the red cross?</w:t>
      </w:r>
    </w:p>
    <w:p w:rsidR="007A373B" w:rsidRDefault="000456F7" w:rsidP="00CD2FEA">
      <w:pPr>
        <w:spacing w:line="360" w:lineRule="auto"/>
        <w:ind w:left="4544" w:right="80"/>
        <w:jc w:val="both"/>
      </w:pPr>
      <w:r>
        <w:t>A: The main issue that we are facing right now in the red cross is</w:t>
      </w:r>
      <w:r w:rsidR="00561CD6">
        <w:t xml:space="preserve"> </w:t>
      </w:r>
      <w:r>
        <w:t>actually</w:t>
      </w:r>
      <w:r w:rsidR="00561CD6">
        <w:t xml:space="preserve"> </w:t>
      </w:r>
      <w:r>
        <w:t>the</w:t>
      </w:r>
      <w:r w:rsidR="00561CD6">
        <w:t xml:space="preserve"> </w:t>
      </w:r>
      <w:r>
        <w:t>coronavirus</w:t>
      </w:r>
      <w:r w:rsidR="00561CD6">
        <w:t xml:space="preserve"> </w:t>
      </w:r>
      <w:r>
        <w:t>and</w:t>
      </w:r>
      <w:r w:rsidR="00561CD6">
        <w:t xml:space="preserve"> </w:t>
      </w:r>
      <w:r>
        <w:t>the</w:t>
      </w:r>
      <w:r w:rsidR="00561CD6">
        <w:t xml:space="preserve"> </w:t>
      </w:r>
      <w:r>
        <w:t>vaccination</w:t>
      </w:r>
      <w:r w:rsidR="00561CD6">
        <w:t xml:space="preserve"> </w:t>
      </w:r>
      <w:r>
        <w:t>campaign</w:t>
      </w:r>
      <w:r w:rsidR="00561CD6">
        <w:t xml:space="preserve"> </w:t>
      </w:r>
      <w:r>
        <w:t>in Lebanon.</w:t>
      </w:r>
      <w:r w:rsidR="00561CD6">
        <w:t xml:space="preserve"> </w:t>
      </w:r>
      <w:r>
        <w:t>Actually we do not have a lot of people that are really encouraged to do it right now because there are a lot of false news all over social media. in addition to that the vaccine that we have right now in Lebanon is the Pfizer vaccine which is the hardest</w:t>
      </w:r>
      <w:r w:rsidR="00561CD6">
        <w:t xml:space="preserve"> </w:t>
      </w:r>
      <w:r>
        <w:t>one</w:t>
      </w:r>
      <w:r w:rsidR="00561CD6">
        <w:t xml:space="preserve"> </w:t>
      </w:r>
      <w:r>
        <w:t>in</w:t>
      </w:r>
      <w:r w:rsidR="00561CD6">
        <w:t xml:space="preserve"> </w:t>
      </w:r>
      <w:r>
        <w:t>terms</w:t>
      </w:r>
      <w:r w:rsidR="00561CD6">
        <w:t xml:space="preserve"> </w:t>
      </w:r>
      <w:r>
        <w:t>of</w:t>
      </w:r>
      <w:r w:rsidR="00561CD6">
        <w:t xml:space="preserve"> </w:t>
      </w:r>
      <w:r>
        <w:t>logistics,</w:t>
      </w:r>
      <w:r w:rsidR="00561CD6">
        <w:t xml:space="preserve"> </w:t>
      </w:r>
      <w:r>
        <w:t>storage,</w:t>
      </w:r>
      <w:r w:rsidR="00561CD6">
        <w:t xml:space="preserve"> </w:t>
      </w:r>
      <w:r>
        <w:t>temperature</w:t>
      </w:r>
      <w:r w:rsidR="00561CD6">
        <w:t xml:space="preserve"> </w:t>
      </w:r>
      <w:r>
        <w:t>and handling</w:t>
      </w:r>
      <w:r w:rsidR="00561CD6">
        <w:t xml:space="preserve"> </w:t>
      </w:r>
      <w:r>
        <w:t>etc.</w:t>
      </w:r>
      <w:r w:rsidR="00561CD6">
        <w:t xml:space="preserve"> </w:t>
      </w:r>
      <w:r>
        <w:t>it's</w:t>
      </w:r>
      <w:r w:rsidR="00561CD6">
        <w:t xml:space="preserve"> </w:t>
      </w:r>
      <w:r>
        <w:t>a</w:t>
      </w:r>
      <w:r w:rsidR="00561CD6">
        <w:t xml:space="preserve"> </w:t>
      </w:r>
      <w:r>
        <w:t>new</w:t>
      </w:r>
      <w:r w:rsidR="00561CD6">
        <w:t xml:space="preserve"> </w:t>
      </w:r>
      <w:r>
        <w:t>type</w:t>
      </w:r>
      <w:r w:rsidR="00561CD6">
        <w:t xml:space="preserve"> </w:t>
      </w:r>
      <w:r>
        <w:t>of</w:t>
      </w:r>
      <w:r w:rsidR="00561CD6">
        <w:t xml:space="preserve"> </w:t>
      </w:r>
      <w:r>
        <w:t>vaccine</w:t>
      </w:r>
      <w:r w:rsidR="00561CD6">
        <w:t xml:space="preserve"> </w:t>
      </w:r>
      <w:r>
        <w:t>and</w:t>
      </w:r>
      <w:r w:rsidR="00561CD6">
        <w:t xml:space="preserve"> </w:t>
      </w:r>
      <w:r>
        <w:t>so</w:t>
      </w:r>
      <w:r w:rsidR="00561CD6">
        <w:t xml:space="preserve"> </w:t>
      </w:r>
      <w:r>
        <w:t>it</w:t>
      </w:r>
      <w:r w:rsidR="00561CD6">
        <w:t xml:space="preserve"> </w:t>
      </w:r>
      <w:r>
        <w:t>requires training for the nurses and healthcare workers that are going to vaccinate people. Because of the false news regarding the Pfizer vaccine lot of people that are registered to take it, when the day of vaccination is set they do not show up and therefore we are sometimes forced to jeopardize one or two doses of the vaccine or giving it to people that are not in the phase one just so we do not throw the dose away. And all this process is going to make the situation harder and make it longer for us to be able to be back to our normal lives.</w:t>
      </w:r>
    </w:p>
    <w:p w:rsidR="007A373B" w:rsidRDefault="000456F7" w:rsidP="00CD2FEA">
      <w:pPr>
        <w:spacing w:line="360" w:lineRule="auto"/>
        <w:ind w:left="4544" w:right="80"/>
        <w:jc w:val="both"/>
      </w:pPr>
      <w:r>
        <w:lastRenderedPageBreak/>
        <w:t>Q</w:t>
      </w:r>
      <w:r>
        <w:rPr>
          <w:b/>
        </w:rPr>
        <w:t xml:space="preserve">: Could you tell me other challenges that are not technical. </w:t>
      </w:r>
      <w:r>
        <w:t>A:</w:t>
      </w:r>
      <w:r w:rsidR="00561CD6">
        <w:t xml:space="preserve"> </w:t>
      </w:r>
      <w:r>
        <w:t>Yes</w:t>
      </w:r>
      <w:r w:rsidR="00561CD6">
        <w:t xml:space="preserve"> </w:t>
      </w:r>
      <w:r>
        <w:t>of</w:t>
      </w:r>
      <w:r w:rsidR="00561CD6">
        <w:t xml:space="preserve"> </w:t>
      </w:r>
      <w:r>
        <w:t>course,</w:t>
      </w:r>
      <w:r w:rsidR="00561CD6">
        <w:t xml:space="preserve"> </w:t>
      </w:r>
      <w:r>
        <w:t>the</w:t>
      </w:r>
      <w:r w:rsidR="00561CD6">
        <w:t xml:space="preserve"> </w:t>
      </w:r>
      <w:r>
        <w:t>lockdown</w:t>
      </w:r>
      <w:r w:rsidR="00561CD6">
        <w:t xml:space="preserve"> </w:t>
      </w:r>
      <w:r>
        <w:t>really</w:t>
      </w:r>
      <w:r w:rsidR="00561CD6">
        <w:t xml:space="preserve"> </w:t>
      </w:r>
      <w:r>
        <w:t>affected</w:t>
      </w:r>
      <w:r w:rsidR="00561CD6">
        <w:t xml:space="preserve"> </w:t>
      </w:r>
      <w:r>
        <w:t>the</w:t>
      </w:r>
      <w:r w:rsidR="00561CD6">
        <w:t xml:space="preserve"> </w:t>
      </w:r>
      <w:r>
        <w:t>people's mental</w:t>
      </w:r>
      <w:r w:rsidR="00561CD6">
        <w:t xml:space="preserve"> </w:t>
      </w:r>
      <w:r>
        <w:t>health</w:t>
      </w:r>
      <w:r w:rsidR="00561CD6">
        <w:t xml:space="preserve"> </w:t>
      </w:r>
      <w:r>
        <w:t>in</w:t>
      </w:r>
      <w:r w:rsidR="00561CD6">
        <w:t xml:space="preserve"> </w:t>
      </w:r>
      <w:r>
        <w:t>a</w:t>
      </w:r>
      <w:r w:rsidR="00561CD6">
        <w:t xml:space="preserve"> </w:t>
      </w:r>
      <w:r>
        <w:t>way</w:t>
      </w:r>
      <w:r w:rsidR="00561CD6">
        <w:t xml:space="preserve"> </w:t>
      </w:r>
      <w:r>
        <w:t>that</w:t>
      </w:r>
      <w:r w:rsidR="00561CD6">
        <w:t xml:space="preserve"> </w:t>
      </w:r>
      <w:r>
        <w:t>they</w:t>
      </w:r>
      <w:r w:rsidR="00561CD6">
        <w:t xml:space="preserve"> </w:t>
      </w:r>
      <w:r>
        <w:t>sometimes</w:t>
      </w:r>
      <w:r w:rsidR="00561CD6">
        <w:t xml:space="preserve"> </w:t>
      </w:r>
      <w:r>
        <w:t>exaggerate</w:t>
      </w:r>
      <w:r w:rsidR="00561CD6">
        <w:t xml:space="preserve"> </w:t>
      </w:r>
      <w:r>
        <w:t>their own</w:t>
      </w:r>
      <w:r w:rsidR="00561CD6">
        <w:t xml:space="preserve"> </w:t>
      </w:r>
      <w:r>
        <w:t>symptoms</w:t>
      </w:r>
      <w:r w:rsidR="00561CD6">
        <w:t xml:space="preserve"> </w:t>
      </w:r>
      <w:r>
        <w:t>just</w:t>
      </w:r>
      <w:r w:rsidR="00561CD6">
        <w:t xml:space="preserve"> </w:t>
      </w:r>
      <w:r>
        <w:t>because</w:t>
      </w:r>
      <w:r w:rsidR="00561CD6">
        <w:t xml:space="preserve"> </w:t>
      </w:r>
      <w:r>
        <w:t>they</w:t>
      </w:r>
      <w:r w:rsidR="00561CD6">
        <w:t xml:space="preserve"> </w:t>
      </w:r>
      <w:r>
        <w:t>are</w:t>
      </w:r>
      <w:r w:rsidR="00561CD6">
        <w:t xml:space="preserve"> </w:t>
      </w:r>
      <w:r>
        <w:t>not</w:t>
      </w:r>
      <w:r w:rsidR="00561CD6">
        <w:t xml:space="preserve"> </w:t>
      </w:r>
      <w:r>
        <w:t>stable</w:t>
      </w:r>
      <w:r w:rsidR="00561CD6">
        <w:t xml:space="preserve"> </w:t>
      </w:r>
      <w:r>
        <w:t>emotionally. And another challenge is that we do not have a clear database on the empty beds that we have in the ERs and the COVID-19 rooms in different hospitals so we sometimes take the patient around</w:t>
      </w:r>
      <w:r w:rsidR="00561CD6">
        <w:t xml:space="preserve"> </w:t>
      </w:r>
      <w:r>
        <w:t>1,2</w:t>
      </w:r>
      <w:r w:rsidR="00561CD6">
        <w:t xml:space="preserve"> </w:t>
      </w:r>
      <w:r>
        <w:t>or</w:t>
      </w:r>
      <w:r w:rsidR="00561CD6">
        <w:t xml:space="preserve"> </w:t>
      </w:r>
      <w:r>
        <w:t>even</w:t>
      </w:r>
      <w:r w:rsidR="00561CD6">
        <w:t xml:space="preserve"> </w:t>
      </w:r>
      <w:r>
        <w:t>three</w:t>
      </w:r>
      <w:r w:rsidR="00561CD6">
        <w:t xml:space="preserve"> </w:t>
      </w:r>
      <w:r>
        <w:t>hospitals</w:t>
      </w:r>
      <w:r w:rsidR="00561CD6">
        <w:t xml:space="preserve"> </w:t>
      </w:r>
      <w:r>
        <w:t>before</w:t>
      </w:r>
      <w:r w:rsidR="00561CD6">
        <w:t xml:space="preserve"> </w:t>
      </w:r>
      <w:r>
        <w:t>securing</w:t>
      </w:r>
      <w:r w:rsidR="00561CD6">
        <w:t xml:space="preserve"> </w:t>
      </w:r>
      <w:r>
        <w:t>an</w:t>
      </w:r>
      <w:r w:rsidR="00561CD6">
        <w:t xml:space="preserve"> </w:t>
      </w:r>
      <w:r>
        <w:t>empty bed.</w:t>
      </w:r>
    </w:p>
    <w:p w:rsidR="007A373B" w:rsidRDefault="000456F7" w:rsidP="00CD2FEA">
      <w:pPr>
        <w:spacing w:line="360" w:lineRule="auto"/>
        <w:ind w:left="4544" w:right="83"/>
        <w:jc w:val="both"/>
      </w:pPr>
      <w:r>
        <w:rPr>
          <w:b/>
        </w:rPr>
        <w:t>Q: I'd love for you to focus on the emotional side more if you can please.</w:t>
      </w:r>
    </w:p>
    <w:p w:rsidR="007A373B" w:rsidRDefault="000456F7" w:rsidP="00CD2FEA">
      <w:pPr>
        <w:spacing w:line="360" w:lineRule="auto"/>
        <w:ind w:left="4544" w:right="79"/>
        <w:jc w:val="both"/>
        <w:sectPr w:rsidR="007A373B">
          <w:pgSz w:w="12240" w:h="15840"/>
          <w:pgMar w:top="440" w:right="820" w:bottom="280" w:left="1720" w:header="457" w:footer="0" w:gutter="0"/>
          <w:cols w:space="720"/>
        </w:sectPr>
      </w:pPr>
      <w:r>
        <w:t>A:</w:t>
      </w:r>
      <w:r w:rsidR="00561CD6">
        <w:t xml:space="preserve"> </w:t>
      </w:r>
      <w:r>
        <w:t>Regarding</w:t>
      </w:r>
      <w:r w:rsidR="00561CD6">
        <w:t xml:space="preserve"> </w:t>
      </w:r>
      <w:r>
        <w:t>the</w:t>
      </w:r>
      <w:r w:rsidR="00561CD6">
        <w:t xml:space="preserve"> </w:t>
      </w:r>
      <w:r>
        <w:t>emotional</w:t>
      </w:r>
      <w:r w:rsidR="00561CD6">
        <w:t xml:space="preserve"> </w:t>
      </w:r>
      <w:r>
        <w:t>side,</w:t>
      </w:r>
      <w:r w:rsidR="00561CD6">
        <w:t xml:space="preserve"> </w:t>
      </w:r>
      <w:r>
        <w:t>the</w:t>
      </w:r>
      <w:r w:rsidR="00561CD6">
        <w:t xml:space="preserve"> </w:t>
      </w:r>
      <w:r>
        <w:t>economic</w:t>
      </w:r>
      <w:r w:rsidR="00561CD6">
        <w:t xml:space="preserve"> </w:t>
      </w:r>
      <w:r>
        <w:t>crisis</w:t>
      </w:r>
      <w:r w:rsidR="00561CD6">
        <w:t xml:space="preserve"> </w:t>
      </w:r>
      <w:r>
        <w:t>in Lebanon is already affecting their mental health enough and on top of that we have the coronavirus right now and it's all taking a</w:t>
      </w:r>
      <w:r w:rsidR="00561CD6">
        <w:t xml:space="preserve"> </w:t>
      </w:r>
      <w:r>
        <w:t>toll</w:t>
      </w:r>
      <w:r w:rsidR="00561CD6">
        <w:t xml:space="preserve"> </w:t>
      </w:r>
      <w:r>
        <w:t>on</w:t>
      </w:r>
      <w:r w:rsidR="00561CD6">
        <w:t xml:space="preserve"> </w:t>
      </w:r>
      <w:r>
        <w:t>them in</w:t>
      </w:r>
      <w:r w:rsidR="00561CD6">
        <w:t xml:space="preserve"> </w:t>
      </w:r>
      <w:r>
        <w:t>a</w:t>
      </w:r>
      <w:r w:rsidR="00561CD6">
        <w:t xml:space="preserve"> </w:t>
      </w:r>
      <w:r>
        <w:t>way</w:t>
      </w:r>
      <w:r w:rsidR="00561CD6">
        <w:t xml:space="preserve"> </w:t>
      </w:r>
      <w:r>
        <w:t>that</w:t>
      </w:r>
      <w:r w:rsidR="00561CD6">
        <w:t xml:space="preserve"> </w:t>
      </w:r>
      <w:r>
        <w:t>they</w:t>
      </w:r>
      <w:r w:rsidR="00561CD6">
        <w:t xml:space="preserve"> </w:t>
      </w:r>
      <w:r>
        <w:t>are</w:t>
      </w:r>
      <w:r w:rsidR="00561CD6">
        <w:t xml:space="preserve"> </w:t>
      </w:r>
      <w:r>
        <w:t>really</w:t>
      </w:r>
      <w:r w:rsidR="00561CD6">
        <w:t xml:space="preserve"> </w:t>
      </w:r>
      <w:r>
        <w:t>stressed</w:t>
      </w:r>
      <w:r w:rsidR="00561CD6">
        <w:t xml:space="preserve"> </w:t>
      </w:r>
      <w:r>
        <w:t>out</w:t>
      </w:r>
      <w:r w:rsidR="00561CD6">
        <w:t xml:space="preserve"> </w:t>
      </w:r>
      <w:r>
        <w:t>and anxious</w:t>
      </w:r>
      <w:r w:rsidR="00561CD6">
        <w:t xml:space="preserve"> </w:t>
      </w:r>
      <w:r>
        <w:t>concerning</w:t>
      </w:r>
      <w:r w:rsidR="00561CD6">
        <w:t xml:space="preserve"> </w:t>
      </w:r>
      <w:r>
        <w:t>the</w:t>
      </w:r>
      <w:r w:rsidR="00561CD6">
        <w:t xml:space="preserve"> </w:t>
      </w:r>
      <w:r>
        <w:t>vaccine</w:t>
      </w:r>
      <w:r w:rsidR="00561CD6">
        <w:t xml:space="preserve"> </w:t>
      </w:r>
      <w:r>
        <w:t>the</w:t>
      </w:r>
      <w:r w:rsidR="00561CD6">
        <w:t xml:space="preserve"> </w:t>
      </w:r>
      <w:r>
        <w:t>coronavirus.</w:t>
      </w:r>
      <w:r w:rsidR="00561CD6">
        <w:t xml:space="preserve"> </w:t>
      </w:r>
      <w:r>
        <w:t>People</w:t>
      </w:r>
      <w:r w:rsidR="00561CD6">
        <w:t xml:space="preserve"> </w:t>
      </w:r>
      <w:r>
        <w:t>are dying</w:t>
      </w:r>
      <w:r w:rsidR="00561CD6">
        <w:t xml:space="preserve"> </w:t>
      </w:r>
      <w:r>
        <w:t>and</w:t>
      </w:r>
      <w:r w:rsidR="00561CD6">
        <w:t xml:space="preserve"> </w:t>
      </w:r>
      <w:r>
        <w:t>we</w:t>
      </w:r>
      <w:r w:rsidR="00561CD6">
        <w:t xml:space="preserve"> </w:t>
      </w:r>
      <w:r>
        <w:t>know</w:t>
      </w:r>
      <w:r w:rsidR="00561CD6">
        <w:t xml:space="preserve"> </w:t>
      </w:r>
      <w:r>
        <w:t>we</w:t>
      </w:r>
      <w:r w:rsidR="00561CD6">
        <w:t xml:space="preserve"> </w:t>
      </w:r>
      <w:r>
        <w:t>don't</w:t>
      </w:r>
      <w:r w:rsidR="00561CD6">
        <w:t xml:space="preserve"> </w:t>
      </w:r>
      <w:r>
        <w:t>have</w:t>
      </w:r>
      <w:r w:rsidR="00561CD6">
        <w:t xml:space="preserve"> </w:t>
      </w:r>
      <w:r>
        <w:t>enough</w:t>
      </w:r>
      <w:r w:rsidR="00561CD6">
        <w:t xml:space="preserve"> </w:t>
      </w:r>
      <w:r>
        <w:t>beds</w:t>
      </w:r>
      <w:r w:rsidR="00561CD6">
        <w:t xml:space="preserve"> </w:t>
      </w:r>
      <w:r>
        <w:t>and</w:t>
      </w:r>
      <w:r w:rsidR="00561CD6">
        <w:t xml:space="preserve"> </w:t>
      </w:r>
      <w:r>
        <w:t>in</w:t>
      </w:r>
      <w:r w:rsidR="00561CD6">
        <w:t xml:space="preserve"> </w:t>
      </w:r>
      <w:r>
        <w:t>the hospital to take care of all the patients etc. so all this all that this does</w:t>
      </w:r>
      <w:r w:rsidR="00561CD6">
        <w:t xml:space="preserve"> </w:t>
      </w:r>
      <w:r>
        <w:t>is</w:t>
      </w:r>
      <w:r w:rsidR="00561CD6">
        <w:t xml:space="preserve"> </w:t>
      </w:r>
      <w:r>
        <w:t>it</w:t>
      </w:r>
      <w:r w:rsidR="00561CD6">
        <w:t xml:space="preserve"> </w:t>
      </w:r>
      <w:r>
        <w:t>makes</w:t>
      </w:r>
      <w:r w:rsidR="00561CD6">
        <w:t xml:space="preserve"> </w:t>
      </w:r>
      <w:r>
        <w:t>people</w:t>
      </w:r>
      <w:r w:rsidR="00561CD6">
        <w:t xml:space="preserve"> </w:t>
      </w:r>
      <w:r>
        <w:t>exaggerate</w:t>
      </w:r>
      <w:r w:rsidR="00561CD6">
        <w:t xml:space="preserve"> </w:t>
      </w:r>
      <w:r>
        <w:t>their</w:t>
      </w:r>
      <w:r w:rsidR="00561CD6">
        <w:t xml:space="preserve"> </w:t>
      </w:r>
      <w:r>
        <w:t>own</w:t>
      </w:r>
      <w:r w:rsidR="00561CD6">
        <w:t xml:space="preserve"> </w:t>
      </w:r>
      <w:r>
        <w:t>symptoms</w:t>
      </w:r>
      <w:r w:rsidR="00561CD6">
        <w:t xml:space="preserve"> </w:t>
      </w:r>
      <w:r>
        <w:t>and</w:t>
      </w:r>
    </w:p>
    <w:p w:rsidR="007A373B" w:rsidRDefault="007A373B" w:rsidP="00CD2FEA">
      <w:pPr>
        <w:spacing w:before="4" w:line="360" w:lineRule="auto"/>
        <w:jc w:val="both"/>
        <w:rPr>
          <w:sz w:val="11"/>
          <w:szCs w:val="11"/>
        </w:rPr>
      </w:pPr>
    </w:p>
    <w:p w:rsidR="007A373B" w:rsidRDefault="007A373B" w:rsidP="00CD2FEA">
      <w:pPr>
        <w:spacing w:line="360" w:lineRule="auto"/>
        <w:jc w:val="both"/>
      </w:pPr>
    </w:p>
    <w:p w:rsidR="007A373B" w:rsidRDefault="007A373B" w:rsidP="00CD2FEA">
      <w:pPr>
        <w:spacing w:line="360" w:lineRule="auto"/>
        <w:jc w:val="both"/>
        <w:sectPr w:rsidR="007A373B">
          <w:pgSz w:w="12240" w:h="15840"/>
          <w:pgMar w:top="440" w:right="820" w:bottom="280" w:left="820" w:header="457" w:footer="0" w:gutter="0"/>
          <w:cols w:space="720"/>
        </w:sectPr>
      </w:pPr>
    </w:p>
    <w:p w:rsidR="007A373B" w:rsidRDefault="000456F7" w:rsidP="00CD2FEA">
      <w:pPr>
        <w:spacing w:before="35" w:line="360" w:lineRule="auto"/>
        <w:ind w:left="116" w:right="-33"/>
        <w:jc w:val="both"/>
      </w:pPr>
      <w:r>
        <w:lastRenderedPageBreak/>
        <w:t>make the effect of false news harder on them and make them a little bit undecided regarding taking the vaccine or not which will delay the “herd immunity” phase in Lebanon.</w:t>
      </w:r>
    </w:p>
    <w:p w:rsidR="007A373B" w:rsidRDefault="000456F7" w:rsidP="00CD2FEA">
      <w:pPr>
        <w:spacing w:line="360" w:lineRule="auto"/>
        <w:ind w:left="116" w:right="-33"/>
        <w:jc w:val="both"/>
      </w:pPr>
      <w:r>
        <w:rPr>
          <w:b/>
        </w:rPr>
        <w:t>Q: thank you a lot for this amazing interview and the useful information</w:t>
      </w:r>
      <w:r w:rsidR="00561CD6">
        <w:rPr>
          <w:b/>
        </w:rPr>
        <w:t xml:space="preserve"> </w:t>
      </w:r>
      <w:r>
        <w:rPr>
          <w:b/>
        </w:rPr>
        <w:t>that</w:t>
      </w:r>
      <w:r w:rsidR="00561CD6">
        <w:rPr>
          <w:b/>
        </w:rPr>
        <w:t xml:space="preserve"> </w:t>
      </w:r>
      <w:r>
        <w:rPr>
          <w:b/>
        </w:rPr>
        <w:t>you</w:t>
      </w:r>
      <w:r w:rsidR="00561CD6">
        <w:rPr>
          <w:b/>
        </w:rPr>
        <w:t xml:space="preserve"> </w:t>
      </w:r>
      <w:r>
        <w:rPr>
          <w:b/>
        </w:rPr>
        <w:t>gave</w:t>
      </w:r>
      <w:r w:rsidR="00561CD6">
        <w:rPr>
          <w:b/>
        </w:rPr>
        <w:t xml:space="preserve"> </w:t>
      </w:r>
      <w:r>
        <w:rPr>
          <w:b/>
        </w:rPr>
        <w:t>me</w:t>
      </w:r>
      <w:r w:rsidR="00561CD6">
        <w:rPr>
          <w:b/>
        </w:rPr>
        <w:t xml:space="preserve"> </w:t>
      </w:r>
      <w:r>
        <w:rPr>
          <w:b/>
        </w:rPr>
        <w:t>I'm</w:t>
      </w:r>
      <w:r w:rsidR="00561CD6">
        <w:rPr>
          <w:b/>
        </w:rPr>
        <w:t xml:space="preserve"> </w:t>
      </w:r>
      <w:r>
        <w:rPr>
          <w:b/>
        </w:rPr>
        <w:t>sure</w:t>
      </w:r>
      <w:r w:rsidR="00561CD6">
        <w:rPr>
          <w:b/>
        </w:rPr>
        <w:t xml:space="preserve"> </w:t>
      </w:r>
      <w:r>
        <w:rPr>
          <w:b/>
        </w:rPr>
        <w:t>that</w:t>
      </w:r>
      <w:r w:rsidR="00561CD6">
        <w:rPr>
          <w:b/>
        </w:rPr>
        <w:t xml:space="preserve"> </w:t>
      </w:r>
      <w:r>
        <w:rPr>
          <w:b/>
        </w:rPr>
        <w:t>will</w:t>
      </w:r>
      <w:r w:rsidR="00561CD6">
        <w:rPr>
          <w:b/>
        </w:rPr>
        <w:t xml:space="preserve"> </w:t>
      </w:r>
      <w:r>
        <w:rPr>
          <w:b/>
        </w:rPr>
        <w:t>be</w:t>
      </w:r>
      <w:r w:rsidR="00561CD6">
        <w:rPr>
          <w:b/>
        </w:rPr>
        <w:t xml:space="preserve"> </w:t>
      </w:r>
      <w:r>
        <w:rPr>
          <w:b/>
        </w:rPr>
        <w:t>in contact throughout the semester so you can provide me with even more. Just before we're done I want you to give me like a small recommendation or a small solution that might help with everything that you said.</w:t>
      </w:r>
    </w:p>
    <w:p w:rsidR="007A373B" w:rsidRDefault="000456F7" w:rsidP="00CD2FEA">
      <w:pPr>
        <w:spacing w:line="360" w:lineRule="auto"/>
        <w:ind w:left="116" w:right="-33"/>
        <w:jc w:val="both"/>
      </w:pPr>
      <w:r>
        <w:t>A: The best recommendation that I could give is that we should enforce</w:t>
      </w:r>
      <w:r w:rsidR="00561CD6">
        <w:t xml:space="preserve"> </w:t>
      </w:r>
      <w:r>
        <w:t>fact-checking</w:t>
      </w:r>
      <w:r w:rsidR="00561CD6">
        <w:t xml:space="preserve"> </w:t>
      </w:r>
      <w:r>
        <w:t>on</w:t>
      </w:r>
      <w:r w:rsidR="00561CD6">
        <w:t xml:space="preserve"> </w:t>
      </w:r>
      <w:r>
        <w:t>all</w:t>
      </w:r>
      <w:r w:rsidR="00561CD6">
        <w:t xml:space="preserve"> </w:t>
      </w:r>
      <w:r>
        <w:t>COVID-19-related</w:t>
      </w:r>
      <w:r w:rsidR="00561CD6">
        <w:t xml:space="preserve"> </w:t>
      </w:r>
      <w:r>
        <w:t>posts.</w:t>
      </w:r>
      <w:r w:rsidR="00561CD6">
        <w:t xml:space="preserve"> </w:t>
      </w:r>
      <w:r>
        <w:t>We should educate people more about the efficiency of the vaccine and the benefits it holds so that we ensure a big percentage of people showing up on their vaccination date.</w:t>
      </w:r>
    </w:p>
    <w:p w:rsidR="007A373B" w:rsidRDefault="007A373B" w:rsidP="00CD2FEA">
      <w:pPr>
        <w:spacing w:before="6" w:line="360" w:lineRule="auto"/>
        <w:jc w:val="both"/>
        <w:rPr>
          <w:sz w:val="22"/>
          <w:szCs w:val="22"/>
        </w:rPr>
      </w:pPr>
    </w:p>
    <w:p w:rsidR="007A373B" w:rsidRDefault="000456F7" w:rsidP="00CD2FEA">
      <w:pPr>
        <w:spacing w:line="360" w:lineRule="auto"/>
        <w:ind w:left="116" w:right="3908"/>
        <w:jc w:val="both"/>
      </w:pPr>
      <w:r>
        <w:t>2</w:t>
      </w:r>
      <w:r>
        <w:rPr>
          <w:w w:val="99"/>
          <w:position w:val="7"/>
          <w:sz w:val="13"/>
          <w:szCs w:val="13"/>
        </w:rPr>
        <w:t>nd</w:t>
      </w:r>
      <w:r w:rsidR="00561CD6">
        <w:rPr>
          <w:position w:val="7"/>
          <w:sz w:val="13"/>
          <w:szCs w:val="13"/>
        </w:rPr>
        <w:t xml:space="preserve"> </w:t>
      </w:r>
      <w:r>
        <w:t>Interview:</w:t>
      </w:r>
    </w:p>
    <w:p w:rsidR="007A373B" w:rsidRDefault="000456F7" w:rsidP="00CD2FEA">
      <w:pPr>
        <w:spacing w:line="360" w:lineRule="auto"/>
        <w:ind w:left="116" w:right="2430"/>
        <w:jc w:val="both"/>
      </w:pPr>
      <w:r>
        <w:rPr>
          <w:b/>
        </w:rPr>
        <w:t>Interviewer: Andrew Ghafary</w:t>
      </w:r>
    </w:p>
    <w:p w:rsidR="007A373B" w:rsidRDefault="000456F7" w:rsidP="00CD2FEA">
      <w:pPr>
        <w:spacing w:line="360" w:lineRule="auto"/>
        <w:ind w:left="116" w:right="3146"/>
        <w:jc w:val="both"/>
      </w:pPr>
      <w:r>
        <w:t>Interviewee: Jad Nahas</w:t>
      </w:r>
    </w:p>
    <w:p w:rsidR="007A373B" w:rsidRDefault="007A373B" w:rsidP="00CD2FEA">
      <w:pPr>
        <w:spacing w:before="11" w:line="360" w:lineRule="auto"/>
        <w:jc w:val="both"/>
        <w:rPr>
          <w:sz w:val="22"/>
          <w:szCs w:val="22"/>
        </w:rPr>
      </w:pPr>
    </w:p>
    <w:p w:rsidR="007A373B" w:rsidRDefault="000456F7" w:rsidP="00CD2FEA">
      <w:pPr>
        <w:spacing w:line="360" w:lineRule="auto"/>
        <w:ind w:left="116" w:right="2141"/>
        <w:jc w:val="both"/>
      </w:pPr>
      <w:r>
        <w:rPr>
          <w:b/>
        </w:rPr>
        <w:t>Q: Please introduce yourself first.</w:t>
      </w:r>
    </w:p>
    <w:p w:rsidR="007A373B" w:rsidRDefault="000456F7" w:rsidP="00CD2FEA">
      <w:pPr>
        <w:spacing w:line="360" w:lineRule="auto"/>
        <w:ind w:left="116" w:right="-34"/>
        <w:jc w:val="both"/>
      </w:pPr>
      <w:r>
        <w:t>A: My name is Jad, I am 20 years old student and I’m currently studying economics.</w:t>
      </w:r>
    </w:p>
    <w:p w:rsidR="007A373B" w:rsidRDefault="000456F7" w:rsidP="00CD2FEA">
      <w:pPr>
        <w:spacing w:line="360" w:lineRule="auto"/>
        <w:ind w:left="116" w:right="-33"/>
        <w:jc w:val="both"/>
      </w:pPr>
      <w:r>
        <w:rPr>
          <w:b/>
        </w:rPr>
        <w:t>Q: As a student right now what are the main challenges that you face academically?</w:t>
      </w:r>
    </w:p>
    <w:p w:rsidR="007A373B" w:rsidRDefault="000456F7" w:rsidP="00CD2FEA">
      <w:pPr>
        <w:spacing w:line="360" w:lineRule="auto"/>
        <w:ind w:left="116" w:right="-33"/>
        <w:jc w:val="both"/>
      </w:pPr>
      <w:r>
        <w:t>A: I am actually living alone in a studio, so I really can’t move nor socialize, I am forced to stay in my 20m apt all day long, but the main thing that is bugging me is I can’t co-study with my</w:t>
      </w:r>
      <w:r w:rsidR="00561CD6">
        <w:t xml:space="preserve"> </w:t>
      </w:r>
      <w:r>
        <w:t>friends</w:t>
      </w:r>
      <w:r w:rsidR="00561CD6">
        <w:t xml:space="preserve"> </w:t>
      </w:r>
      <w:r>
        <w:t>which</w:t>
      </w:r>
      <w:r w:rsidR="00561CD6">
        <w:t xml:space="preserve"> </w:t>
      </w:r>
      <w:r>
        <w:t>was</w:t>
      </w:r>
      <w:r w:rsidR="00561CD6">
        <w:t xml:space="preserve"> </w:t>
      </w:r>
      <w:r>
        <w:t>my</w:t>
      </w:r>
      <w:r w:rsidR="00561CD6">
        <w:t xml:space="preserve"> </w:t>
      </w:r>
      <w:r>
        <w:t>main</w:t>
      </w:r>
      <w:r w:rsidR="00561CD6">
        <w:t xml:space="preserve"> </w:t>
      </w:r>
      <w:r>
        <w:t>motivation</w:t>
      </w:r>
      <w:r w:rsidR="00561CD6">
        <w:t xml:space="preserve"> </w:t>
      </w:r>
      <w:r>
        <w:t>when</w:t>
      </w:r>
      <w:r w:rsidR="00561CD6">
        <w:t xml:space="preserve"> </w:t>
      </w:r>
      <w:r>
        <w:t>I</w:t>
      </w:r>
      <w:r w:rsidR="00561CD6">
        <w:t xml:space="preserve"> </w:t>
      </w:r>
      <w:r>
        <w:t>was physically</w:t>
      </w:r>
      <w:r w:rsidR="00E21547">
        <w:t xml:space="preserve"> </w:t>
      </w:r>
      <w:r>
        <w:t>going</w:t>
      </w:r>
      <w:r w:rsidR="00E21547">
        <w:t xml:space="preserve"> </w:t>
      </w:r>
      <w:r>
        <w:t>to</w:t>
      </w:r>
      <w:r w:rsidR="00E21547">
        <w:t xml:space="preserve"> </w:t>
      </w:r>
      <w:r>
        <w:t>university</w:t>
      </w:r>
      <w:r w:rsidR="00E21547">
        <w:t xml:space="preserve"> </w:t>
      </w:r>
      <w:r>
        <w:t>last</w:t>
      </w:r>
      <w:r w:rsidR="00E21547">
        <w:t xml:space="preserve"> </w:t>
      </w:r>
      <w:r>
        <w:t>year.</w:t>
      </w:r>
      <w:r w:rsidR="00E21547">
        <w:t xml:space="preserve"> </w:t>
      </w:r>
      <w:r>
        <w:t>I</w:t>
      </w:r>
      <w:r w:rsidR="00E21547">
        <w:t xml:space="preserve"> </w:t>
      </w:r>
      <w:r>
        <w:t>actually</w:t>
      </w:r>
      <w:r w:rsidR="00E21547">
        <w:t xml:space="preserve"> </w:t>
      </w:r>
      <w:r>
        <w:t>have developed a fear of missing out, FOMO as people would call it, and I don’t want to waste my early 20s living alone w doing nothing. In addition to that, I really miss socializing with my friends, going to bars and enjoying my time, I do believe that in doing so I can get the right motivation to study once I get back and</w:t>
      </w:r>
      <w:r w:rsidR="00561CD6">
        <w:t xml:space="preserve"> </w:t>
      </w:r>
      <w:r>
        <w:t>right</w:t>
      </w:r>
      <w:r w:rsidR="00561CD6">
        <w:t xml:space="preserve"> </w:t>
      </w:r>
      <w:r>
        <w:t>now</w:t>
      </w:r>
      <w:r w:rsidR="00561CD6">
        <w:t xml:space="preserve"> </w:t>
      </w:r>
      <w:r>
        <w:t>I</w:t>
      </w:r>
      <w:r w:rsidR="00561CD6">
        <w:t xml:space="preserve"> </w:t>
      </w:r>
      <w:r>
        <w:t>cannot</w:t>
      </w:r>
      <w:r w:rsidR="00561CD6">
        <w:t xml:space="preserve"> </w:t>
      </w:r>
      <w:r>
        <w:t>do</w:t>
      </w:r>
      <w:r w:rsidR="00561CD6">
        <w:t xml:space="preserve"> </w:t>
      </w:r>
      <w:r>
        <w:t>that</w:t>
      </w:r>
      <w:r w:rsidR="00561CD6">
        <w:t xml:space="preserve"> </w:t>
      </w:r>
      <w:r>
        <w:t>because</w:t>
      </w:r>
      <w:r w:rsidR="00561CD6">
        <w:t xml:space="preserve"> </w:t>
      </w:r>
      <w:r>
        <w:t>of</w:t>
      </w:r>
      <w:r w:rsidR="00561CD6">
        <w:t xml:space="preserve"> </w:t>
      </w:r>
      <w:r>
        <w:t>Covid</w:t>
      </w:r>
      <w:r w:rsidR="00561CD6">
        <w:t xml:space="preserve"> </w:t>
      </w:r>
      <w:r>
        <w:t>which</w:t>
      </w:r>
      <w:r w:rsidR="00561CD6">
        <w:t xml:space="preserve"> </w:t>
      </w:r>
      <w:r>
        <w:t>is actually showing in my grades. And because of that I get even more frustrated and the cycle goes on.</w:t>
      </w:r>
    </w:p>
    <w:p w:rsidR="007A373B" w:rsidRDefault="000456F7" w:rsidP="00CD2FEA">
      <w:pPr>
        <w:spacing w:before="1" w:line="360" w:lineRule="auto"/>
        <w:ind w:left="116" w:right="-33"/>
        <w:jc w:val="both"/>
      </w:pPr>
      <w:r>
        <w:rPr>
          <w:b/>
        </w:rPr>
        <w:t>Q:</w:t>
      </w:r>
      <w:r w:rsidR="00E21547">
        <w:rPr>
          <w:b/>
        </w:rPr>
        <w:t xml:space="preserve"> </w:t>
      </w:r>
      <w:r>
        <w:rPr>
          <w:b/>
        </w:rPr>
        <w:t>How</w:t>
      </w:r>
      <w:r w:rsidR="00561CD6">
        <w:rPr>
          <w:b/>
        </w:rPr>
        <w:t xml:space="preserve"> </w:t>
      </w:r>
      <w:r>
        <w:rPr>
          <w:b/>
        </w:rPr>
        <w:t>would</w:t>
      </w:r>
      <w:r w:rsidR="00561CD6">
        <w:rPr>
          <w:b/>
        </w:rPr>
        <w:t xml:space="preserve"> </w:t>
      </w:r>
      <w:r>
        <w:rPr>
          <w:b/>
        </w:rPr>
        <w:t>you</w:t>
      </w:r>
      <w:r w:rsidR="00561CD6">
        <w:rPr>
          <w:b/>
        </w:rPr>
        <w:t xml:space="preserve"> </w:t>
      </w:r>
      <w:r>
        <w:rPr>
          <w:b/>
        </w:rPr>
        <w:t>impose</w:t>
      </w:r>
      <w:r w:rsidR="00561CD6">
        <w:rPr>
          <w:b/>
        </w:rPr>
        <w:t xml:space="preserve"> </w:t>
      </w:r>
      <w:r>
        <w:rPr>
          <w:b/>
        </w:rPr>
        <w:t>measures</w:t>
      </w:r>
      <w:r w:rsidR="00561CD6">
        <w:rPr>
          <w:b/>
        </w:rPr>
        <w:t xml:space="preserve"> </w:t>
      </w:r>
      <w:r>
        <w:rPr>
          <w:b/>
        </w:rPr>
        <w:t>that</w:t>
      </w:r>
      <w:r w:rsidR="00561CD6">
        <w:rPr>
          <w:b/>
        </w:rPr>
        <w:t xml:space="preserve"> </w:t>
      </w:r>
      <w:r>
        <w:rPr>
          <w:b/>
        </w:rPr>
        <w:t>will</w:t>
      </w:r>
      <w:r w:rsidR="00561CD6">
        <w:rPr>
          <w:b/>
        </w:rPr>
        <w:t xml:space="preserve"> </w:t>
      </w:r>
      <w:r>
        <w:rPr>
          <w:b/>
        </w:rPr>
        <w:t>balance between</w:t>
      </w:r>
      <w:r w:rsidR="00E21547">
        <w:rPr>
          <w:b/>
        </w:rPr>
        <w:t xml:space="preserve"> </w:t>
      </w:r>
      <w:r>
        <w:rPr>
          <w:b/>
        </w:rPr>
        <w:t>keeping</w:t>
      </w:r>
      <w:r w:rsidR="00E21547">
        <w:rPr>
          <w:b/>
        </w:rPr>
        <w:t xml:space="preserve"> </w:t>
      </w:r>
      <w:r>
        <w:rPr>
          <w:b/>
        </w:rPr>
        <w:t>the</w:t>
      </w:r>
      <w:r w:rsidR="00E21547">
        <w:rPr>
          <w:b/>
        </w:rPr>
        <w:t xml:space="preserve"> </w:t>
      </w:r>
      <w:r>
        <w:rPr>
          <w:b/>
        </w:rPr>
        <w:t>community</w:t>
      </w:r>
      <w:r w:rsidR="00E21547">
        <w:rPr>
          <w:b/>
        </w:rPr>
        <w:t xml:space="preserve"> </w:t>
      </w:r>
      <w:r>
        <w:rPr>
          <w:b/>
        </w:rPr>
        <w:t>safe,</w:t>
      </w:r>
      <w:r w:rsidR="00E21547">
        <w:rPr>
          <w:b/>
        </w:rPr>
        <w:t xml:space="preserve"> </w:t>
      </w:r>
      <w:r>
        <w:rPr>
          <w:b/>
        </w:rPr>
        <w:t>sustaining</w:t>
      </w:r>
      <w:r w:rsidR="00E21547">
        <w:rPr>
          <w:b/>
        </w:rPr>
        <w:t xml:space="preserve"> </w:t>
      </w:r>
      <w:r>
        <w:rPr>
          <w:b/>
        </w:rPr>
        <w:t>the economy and providing assistance with everything that has to do with mental instabilities.</w:t>
      </w:r>
    </w:p>
    <w:p w:rsidR="007A373B" w:rsidRDefault="000456F7" w:rsidP="00CD2FEA">
      <w:pPr>
        <w:spacing w:line="360" w:lineRule="auto"/>
        <w:ind w:left="116" w:right="-34"/>
        <w:jc w:val="both"/>
      </w:pPr>
      <w:r>
        <w:lastRenderedPageBreak/>
        <w:t>A:</w:t>
      </w:r>
      <w:r w:rsidR="00561CD6">
        <w:t xml:space="preserve"> </w:t>
      </w:r>
      <w:r>
        <w:t>I</w:t>
      </w:r>
      <w:r w:rsidR="00561CD6">
        <w:t xml:space="preserve"> </w:t>
      </w:r>
      <w:r>
        <w:t>am</w:t>
      </w:r>
      <w:r w:rsidR="00561CD6">
        <w:t xml:space="preserve"> </w:t>
      </w:r>
      <w:r>
        <w:t>actually</w:t>
      </w:r>
      <w:r w:rsidR="00561CD6">
        <w:t xml:space="preserve"> </w:t>
      </w:r>
      <w:r>
        <w:t>against</w:t>
      </w:r>
      <w:r w:rsidR="00561CD6">
        <w:t xml:space="preserve"> </w:t>
      </w:r>
      <w:r>
        <w:t>lockdown</w:t>
      </w:r>
      <w:r w:rsidR="00561CD6">
        <w:t xml:space="preserve"> </w:t>
      </w:r>
      <w:r>
        <w:t>measures,</w:t>
      </w:r>
      <w:r w:rsidR="00561CD6">
        <w:t xml:space="preserve"> </w:t>
      </w:r>
      <w:r>
        <w:t>I</w:t>
      </w:r>
      <w:r w:rsidR="00561CD6">
        <w:t xml:space="preserve"> </w:t>
      </w:r>
      <w:r>
        <w:t>think</w:t>
      </w:r>
      <w:r w:rsidR="00561CD6">
        <w:t xml:space="preserve"> </w:t>
      </w:r>
      <w:r>
        <w:t>every rational</w:t>
      </w:r>
      <w:r w:rsidR="00561CD6">
        <w:t xml:space="preserve"> </w:t>
      </w:r>
      <w:r>
        <w:t>man</w:t>
      </w:r>
      <w:r w:rsidR="00561CD6">
        <w:t xml:space="preserve"> </w:t>
      </w:r>
      <w:r>
        <w:t>is</w:t>
      </w:r>
      <w:r w:rsidR="00561CD6">
        <w:t xml:space="preserve"> </w:t>
      </w:r>
      <w:r>
        <w:t>able</w:t>
      </w:r>
      <w:r w:rsidR="00561CD6">
        <w:t xml:space="preserve"> </w:t>
      </w:r>
      <w:r>
        <w:t>to</w:t>
      </w:r>
      <w:r w:rsidR="00561CD6">
        <w:t xml:space="preserve"> </w:t>
      </w:r>
      <w:r>
        <w:t>assess</w:t>
      </w:r>
      <w:r w:rsidR="00561CD6">
        <w:t xml:space="preserve"> </w:t>
      </w:r>
      <w:r>
        <w:t>his</w:t>
      </w:r>
      <w:r w:rsidR="00561CD6">
        <w:t xml:space="preserve"> </w:t>
      </w:r>
      <w:r>
        <w:t>own</w:t>
      </w:r>
      <w:r w:rsidR="00561CD6">
        <w:t xml:space="preserve"> </w:t>
      </w:r>
      <w:r>
        <w:t>situation</w:t>
      </w:r>
      <w:r w:rsidR="00561CD6">
        <w:t xml:space="preserve"> </w:t>
      </w:r>
      <w:r>
        <w:t>and</w:t>
      </w:r>
      <w:r w:rsidR="00561CD6">
        <w:t xml:space="preserve"> </w:t>
      </w:r>
      <w:r>
        <w:t>decide whether he can go out or not, for example if he is living with his grandparents or he has a chronic illness. One of best policies in</w:t>
      </w:r>
      <w:r w:rsidR="00561CD6">
        <w:t xml:space="preserve"> </w:t>
      </w:r>
      <w:r>
        <w:t>my</w:t>
      </w:r>
      <w:r w:rsidR="00561CD6">
        <w:t xml:space="preserve"> </w:t>
      </w:r>
      <w:r>
        <w:t>opinion</w:t>
      </w:r>
      <w:r w:rsidR="00561CD6">
        <w:t xml:space="preserve"> </w:t>
      </w:r>
      <w:r>
        <w:t>is</w:t>
      </w:r>
      <w:r w:rsidR="00561CD6">
        <w:t xml:space="preserve"> </w:t>
      </w:r>
      <w:r>
        <w:t>the</w:t>
      </w:r>
      <w:r w:rsidR="00561CD6">
        <w:t xml:space="preserve"> </w:t>
      </w:r>
      <w:r>
        <w:t>Swedish</w:t>
      </w:r>
      <w:r w:rsidR="00561CD6">
        <w:t xml:space="preserve"> </w:t>
      </w:r>
      <w:r>
        <w:t>one</w:t>
      </w:r>
      <w:r w:rsidR="00561CD6">
        <w:t xml:space="preserve"> </w:t>
      </w:r>
      <w:r>
        <w:t>where</w:t>
      </w:r>
      <w:r w:rsidR="00561CD6">
        <w:t xml:space="preserve"> </w:t>
      </w:r>
      <w:r>
        <w:t>they</w:t>
      </w:r>
      <w:r w:rsidR="00561CD6">
        <w:t xml:space="preserve"> </w:t>
      </w:r>
      <w:r>
        <w:t>let</w:t>
      </w:r>
      <w:r w:rsidR="00561CD6">
        <w:t xml:space="preserve"> </w:t>
      </w:r>
      <w:r>
        <w:t>the</w:t>
      </w:r>
      <w:r w:rsidR="00561CD6">
        <w:t xml:space="preserve"> </w:t>
      </w:r>
      <w:r>
        <w:t>people decide for themselves to get to the herd immunity. In that case people</w:t>
      </w:r>
      <w:r w:rsidR="00561CD6">
        <w:t xml:space="preserve"> </w:t>
      </w:r>
      <w:r>
        <w:t>can</w:t>
      </w:r>
      <w:r w:rsidR="00561CD6">
        <w:t xml:space="preserve"> </w:t>
      </w:r>
      <w:r>
        <w:t>still</w:t>
      </w:r>
      <w:r w:rsidR="00561CD6">
        <w:t xml:space="preserve"> </w:t>
      </w:r>
      <w:r>
        <w:t>lead</w:t>
      </w:r>
      <w:r w:rsidR="00561CD6">
        <w:t xml:space="preserve"> </w:t>
      </w:r>
      <w:r>
        <w:t>normal</w:t>
      </w:r>
      <w:r w:rsidR="00561CD6">
        <w:t xml:space="preserve"> </w:t>
      </w:r>
      <w:r>
        <w:t>lives,</w:t>
      </w:r>
      <w:r w:rsidR="00561CD6">
        <w:t xml:space="preserve"> </w:t>
      </w:r>
      <w:r>
        <w:t>the</w:t>
      </w:r>
      <w:r w:rsidR="00561CD6">
        <w:t xml:space="preserve"> </w:t>
      </w:r>
      <w:r>
        <w:t>economy</w:t>
      </w:r>
      <w:r w:rsidR="00561CD6">
        <w:t xml:space="preserve"> </w:t>
      </w:r>
      <w:r>
        <w:t>will</w:t>
      </w:r>
      <w:r w:rsidR="00561CD6">
        <w:t xml:space="preserve"> </w:t>
      </w:r>
      <w:r>
        <w:t>remain strong</w:t>
      </w:r>
      <w:r w:rsidR="00561CD6">
        <w:t xml:space="preserve"> </w:t>
      </w:r>
      <w:r>
        <w:t>and</w:t>
      </w:r>
      <w:r w:rsidR="00561CD6">
        <w:t xml:space="preserve"> </w:t>
      </w:r>
      <w:r>
        <w:t>we</w:t>
      </w:r>
      <w:r w:rsidR="00561CD6">
        <w:t xml:space="preserve"> </w:t>
      </w:r>
      <w:r>
        <w:t>can</w:t>
      </w:r>
      <w:r w:rsidR="00561CD6">
        <w:t xml:space="preserve"> </w:t>
      </w:r>
      <w:r>
        <w:t>ensure</w:t>
      </w:r>
      <w:r w:rsidR="00561CD6">
        <w:t xml:space="preserve"> </w:t>
      </w:r>
      <w:r>
        <w:t>a</w:t>
      </w:r>
      <w:r w:rsidR="00561CD6">
        <w:t xml:space="preserve"> </w:t>
      </w:r>
      <w:r>
        <w:t>better</w:t>
      </w:r>
      <w:r w:rsidR="00561CD6">
        <w:t xml:space="preserve"> </w:t>
      </w:r>
      <w:r>
        <w:t>mental</w:t>
      </w:r>
      <w:r w:rsidR="00561CD6">
        <w:t xml:space="preserve"> </w:t>
      </w:r>
      <w:r>
        <w:t>state</w:t>
      </w:r>
      <w:r w:rsidR="00561CD6">
        <w:t xml:space="preserve"> </w:t>
      </w:r>
      <w:r>
        <w:t>for</w:t>
      </w:r>
      <w:r w:rsidR="00561CD6">
        <w:t xml:space="preserve"> </w:t>
      </w:r>
      <w:r>
        <w:t>a</w:t>
      </w:r>
      <w:r w:rsidR="00561CD6">
        <w:t xml:space="preserve"> </w:t>
      </w:r>
      <w:r>
        <w:t>lot</w:t>
      </w:r>
      <w:r w:rsidR="00561CD6">
        <w:t xml:space="preserve"> </w:t>
      </w:r>
      <w:r>
        <w:t>of people. In addition to that I find that imposing measures without financial support to businesses and people in the poor class is really stupid because people will always find a way around the system so they can open their shops and make a bit of money, especially in these tough times.</w:t>
      </w:r>
    </w:p>
    <w:p w:rsidR="007A373B" w:rsidRDefault="000456F7" w:rsidP="00CD2FEA">
      <w:pPr>
        <w:spacing w:line="360" w:lineRule="auto"/>
        <w:ind w:left="116" w:right="474"/>
        <w:jc w:val="both"/>
      </w:pPr>
      <w:r>
        <w:rPr>
          <w:b/>
        </w:rPr>
        <w:t>Q: Are you looking forward to go back to university?</w:t>
      </w:r>
    </w:p>
    <w:p w:rsidR="007A373B" w:rsidRDefault="000456F7" w:rsidP="00CD2FEA">
      <w:pPr>
        <w:spacing w:line="360" w:lineRule="auto"/>
        <w:ind w:left="116" w:right="-33"/>
        <w:jc w:val="both"/>
      </w:pPr>
      <w:r>
        <w:t>A: In a way, yes. But I don’t know if my answer is based on my feelings, like missing my friends, or just because I find physical learning better. In fact, I do believe that we have to go through a big transition phase to go back to our normal lives just like we had to teach people to take precautions, it is a matter of habit,</w:t>
      </w:r>
    </w:p>
    <w:p w:rsidR="007A373B" w:rsidRDefault="000456F7" w:rsidP="00CD2FEA">
      <w:pPr>
        <w:spacing w:before="35" w:line="360" w:lineRule="auto"/>
        <w:ind w:right="80"/>
        <w:jc w:val="both"/>
      </w:pPr>
      <w:r>
        <w:br w:type="column"/>
      </w:r>
      <w:r>
        <w:lastRenderedPageBreak/>
        <w:t>and a lot of people are now used to staying and not going out except</w:t>
      </w:r>
      <w:r w:rsidR="00561CD6">
        <w:t xml:space="preserve"> </w:t>
      </w:r>
      <w:r>
        <w:t>for</w:t>
      </w:r>
      <w:r w:rsidR="00561CD6">
        <w:t xml:space="preserve"> </w:t>
      </w:r>
      <w:r>
        <w:t>special</w:t>
      </w:r>
      <w:r w:rsidR="00561CD6">
        <w:t xml:space="preserve"> </w:t>
      </w:r>
      <w:r>
        <w:t>occasions.</w:t>
      </w:r>
      <w:r w:rsidR="00561CD6">
        <w:t xml:space="preserve"> </w:t>
      </w:r>
      <w:r>
        <w:t>In</w:t>
      </w:r>
      <w:r w:rsidR="00561CD6">
        <w:t xml:space="preserve"> </w:t>
      </w:r>
      <w:r>
        <w:t>addition</w:t>
      </w:r>
      <w:r w:rsidR="00561CD6">
        <w:t xml:space="preserve"> </w:t>
      </w:r>
      <w:r>
        <w:t>to</w:t>
      </w:r>
      <w:r w:rsidR="00561CD6">
        <w:t xml:space="preserve"> </w:t>
      </w:r>
      <w:r>
        <w:t>that,</w:t>
      </w:r>
      <w:r w:rsidR="00561CD6">
        <w:t xml:space="preserve"> </w:t>
      </w:r>
      <w:r>
        <w:t>I</w:t>
      </w:r>
      <w:r w:rsidR="00561CD6">
        <w:t xml:space="preserve"> </w:t>
      </w:r>
      <w:r>
        <w:t>think</w:t>
      </w:r>
      <w:r w:rsidR="00561CD6">
        <w:t xml:space="preserve"> </w:t>
      </w:r>
      <w:r>
        <w:t>that masks will remain prevalent, just because people are now aware of the germs around us, and how disease can be transmitted in mid-air, and a lot of people including myself developed a small “OCD” when it comes to cleaning and sanitizing products. But in order to go back to normal we have to take the vaccine which is our only option right now, we should spread awareness of its importance</w:t>
      </w:r>
      <w:r w:rsidR="00561CD6">
        <w:t xml:space="preserve"> </w:t>
      </w:r>
      <w:r>
        <w:t>and</w:t>
      </w:r>
      <w:r w:rsidR="00561CD6">
        <w:t xml:space="preserve"> </w:t>
      </w:r>
      <w:r>
        <w:t>its</w:t>
      </w:r>
      <w:r w:rsidR="00561CD6">
        <w:t xml:space="preserve"> </w:t>
      </w:r>
      <w:r>
        <w:t>necessity</w:t>
      </w:r>
      <w:r w:rsidR="00561CD6">
        <w:t xml:space="preserve"> </w:t>
      </w:r>
      <w:r>
        <w:t>and</w:t>
      </w:r>
      <w:r w:rsidR="00561CD6">
        <w:t xml:space="preserve"> </w:t>
      </w:r>
      <w:r>
        <w:t>try</w:t>
      </w:r>
      <w:r w:rsidR="00561CD6">
        <w:t xml:space="preserve"> </w:t>
      </w:r>
      <w:r>
        <w:t>to</w:t>
      </w:r>
      <w:r w:rsidR="00561CD6">
        <w:t xml:space="preserve"> </w:t>
      </w:r>
      <w:r>
        <w:t>limit</w:t>
      </w:r>
      <w:r w:rsidR="00561CD6">
        <w:t xml:space="preserve"> </w:t>
      </w:r>
      <w:r>
        <w:t>these</w:t>
      </w:r>
      <w:r w:rsidR="00561CD6">
        <w:t xml:space="preserve"> </w:t>
      </w:r>
      <w:r>
        <w:t>talks</w:t>
      </w:r>
      <w:r w:rsidR="00561CD6">
        <w:t xml:space="preserve"> </w:t>
      </w:r>
      <w:r>
        <w:t>for professional experienced doctors, we can’t just let social media celebrities</w:t>
      </w:r>
      <w:r w:rsidR="00561CD6">
        <w:t xml:space="preserve"> </w:t>
      </w:r>
      <w:r>
        <w:t>have</w:t>
      </w:r>
      <w:r w:rsidR="00561CD6">
        <w:t xml:space="preserve"> </w:t>
      </w:r>
      <w:r>
        <w:t>a</w:t>
      </w:r>
      <w:r w:rsidR="00561CD6">
        <w:t xml:space="preserve"> </w:t>
      </w:r>
      <w:r>
        <w:t>saying</w:t>
      </w:r>
      <w:r w:rsidR="00561CD6">
        <w:t xml:space="preserve"> </w:t>
      </w:r>
      <w:r>
        <w:t>on</w:t>
      </w:r>
      <w:r w:rsidR="00561CD6">
        <w:t xml:space="preserve"> </w:t>
      </w:r>
      <w:r>
        <w:t>this,</w:t>
      </w:r>
      <w:r w:rsidR="00561CD6">
        <w:t xml:space="preserve"> </w:t>
      </w:r>
      <w:r>
        <w:t>especially</w:t>
      </w:r>
      <w:r w:rsidR="00561CD6">
        <w:t xml:space="preserve"> </w:t>
      </w:r>
      <w:r>
        <w:t>since</w:t>
      </w:r>
      <w:r w:rsidR="00561CD6">
        <w:t xml:space="preserve"> </w:t>
      </w:r>
      <w:r>
        <w:t>people</w:t>
      </w:r>
      <w:r w:rsidR="00561CD6">
        <w:t xml:space="preserve"> </w:t>
      </w:r>
      <w:r>
        <w:t>get more convinced when their favorite singer says that the vaccine contains a micro-chip rather than the doctor talking for 4 hours straight about the effectiveness of the vaccine.</w:t>
      </w:r>
    </w:p>
    <w:p w:rsidR="007A373B" w:rsidRDefault="000456F7" w:rsidP="00CD2FEA">
      <w:pPr>
        <w:spacing w:line="360" w:lineRule="auto"/>
        <w:ind w:right="81"/>
        <w:jc w:val="both"/>
      </w:pPr>
      <w:r>
        <w:rPr>
          <w:b/>
        </w:rPr>
        <w:t>Q:</w:t>
      </w:r>
      <w:r w:rsidR="00E21547">
        <w:rPr>
          <w:b/>
        </w:rPr>
        <w:t xml:space="preserve"> </w:t>
      </w:r>
      <w:r>
        <w:rPr>
          <w:b/>
        </w:rPr>
        <w:t>What</w:t>
      </w:r>
      <w:r w:rsidR="00E21547">
        <w:rPr>
          <w:b/>
        </w:rPr>
        <w:t xml:space="preserve"> </w:t>
      </w:r>
      <w:r>
        <w:rPr>
          <w:b/>
        </w:rPr>
        <w:t>do</w:t>
      </w:r>
      <w:r w:rsidR="00E21547">
        <w:rPr>
          <w:b/>
        </w:rPr>
        <w:t xml:space="preserve"> </w:t>
      </w:r>
      <w:r>
        <w:rPr>
          <w:b/>
        </w:rPr>
        <w:t>you</w:t>
      </w:r>
      <w:r w:rsidR="00E21547">
        <w:rPr>
          <w:b/>
        </w:rPr>
        <w:t xml:space="preserve"> </w:t>
      </w:r>
      <w:r>
        <w:rPr>
          <w:b/>
        </w:rPr>
        <w:t>recommend</w:t>
      </w:r>
      <w:r w:rsidR="00E21547">
        <w:rPr>
          <w:b/>
        </w:rPr>
        <w:t xml:space="preserve"> </w:t>
      </w:r>
      <w:r>
        <w:rPr>
          <w:b/>
        </w:rPr>
        <w:t>doing</w:t>
      </w:r>
      <w:r w:rsidR="00E21547">
        <w:rPr>
          <w:b/>
        </w:rPr>
        <w:t xml:space="preserve"> </w:t>
      </w:r>
      <w:r>
        <w:rPr>
          <w:b/>
        </w:rPr>
        <w:t>in</w:t>
      </w:r>
      <w:r w:rsidR="00E21547">
        <w:rPr>
          <w:b/>
        </w:rPr>
        <w:t xml:space="preserve"> </w:t>
      </w:r>
      <w:r>
        <w:rPr>
          <w:b/>
        </w:rPr>
        <w:t>fighting</w:t>
      </w:r>
      <w:r w:rsidR="00E21547">
        <w:rPr>
          <w:b/>
        </w:rPr>
        <w:t xml:space="preserve"> </w:t>
      </w:r>
      <w:r>
        <w:rPr>
          <w:b/>
        </w:rPr>
        <w:t>this pandemic.</w:t>
      </w:r>
    </w:p>
    <w:p w:rsidR="007A373B" w:rsidRDefault="000456F7" w:rsidP="00CD2FEA">
      <w:pPr>
        <w:spacing w:line="360" w:lineRule="auto"/>
        <w:ind w:right="79"/>
        <w:jc w:val="both"/>
      </w:pPr>
      <w:r>
        <w:t>A: I think that we have to be really transparent with the people when it comes to the vaccination campaign and the vaccines that are coming to Lebanon and we have to impose the same measures for all people we cannot afford staying at home and watching stories all over Instagram of people coming out and enjoying</w:t>
      </w:r>
      <w:r w:rsidR="00561CD6">
        <w:t xml:space="preserve"> </w:t>
      </w:r>
      <w:r>
        <w:t>the</w:t>
      </w:r>
      <w:r w:rsidR="00561CD6">
        <w:t xml:space="preserve"> </w:t>
      </w:r>
      <w:r>
        <w:t>snow</w:t>
      </w:r>
      <w:r w:rsidR="00561CD6">
        <w:t xml:space="preserve"> </w:t>
      </w:r>
      <w:r>
        <w:t>because</w:t>
      </w:r>
      <w:r w:rsidR="00561CD6">
        <w:t xml:space="preserve"> </w:t>
      </w:r>
      <w:r>
        <w:t>it</w:t>
      </w:r>
      <w:r w:rsidR="00561CD6">
        <w:t xml:space="preserve"> </w:t>
      </w:r>
      <w:r>
        <w:t>really</w:t>
      </w:r>
      <w:r w:rsidR="00561CD6">
        <w:t xml:space="preserve"> </w:t>
      </w:r>
      <w:r>
        <w:t>affects</w:t>
      </w:r>
      <w:r w:rsidR="00561CD6">
        <w:t xml:space="preserve"> </w:t>
      </w:r>
      <w:r>
        <w:t>people’s</w:t>
      </w:r>
      <w:r w:rsidR="00561CD6">
        <w:t xml:space="preserve"> </w:t>
      </w:r>
      <w:r>
        <w:t>mental health and just to fact check everything that is said on TVs and on</w:t>
      </w:r>
      <w:r w:rsidR="00561CD6">
        <w:t xml:space="preserve"> </w:t>
      </w:r>
      <w:r>
        <w:t>social</w:t>
      </w:r>
      <w:r w:rsidR="00561CD6">
        <w:t xml:space="preserve"> </w:t>
      </w:r>
      <w:r>
        <w:t>media</w:t>
      </w:r>
      <w:r w:rsidR="00561CD6">
        <w:t xml:space="preserve"> </w:t>
      </w:r>
      <w:r>
        <w:t>platforms</w:t>
      </w:r>
      <w:r w:rsidR="00561CD6">
        <w:t xml:space="preserve"> </w:t>
      </w:r>
      <w:r>
        <w:t>because</w:t>
      </w:r>
      <w:r w:rsidR="00561CD6">
        <w:t xml:space="preserve"> </w:t>
      </w:r>
      <w:r>
        <w:t>they</w:t>
      </w:r>
      <w:r w:rsidR="00561CD6">
        <w:t xml:space="preserve"> </w:t>
      </w:r>
      <w:r>
        <w:t>really</w:t>
      </w:r>
      <w:r w:rsidR="00561CD6">
        <w:t xml:space="preserve"> </w:t>
      </w:r>
      <w:r>
        <w:t>have</w:t>
      </w:r>
      <w:r w:rsidR="00561CD6">
        <w:t xml:space="preserve"> </w:t>
      </w:r>
      <w:r>
        <w:t>a</w:t>
      </w:r>
      <w:r w:rsidR="00561CD6">
        <w:t xml:space="preserve"> </w:t>
      </w:r>
      <w:r>
        <w:t>huge impact on the mindset of the people regarding the vaccine. And one more thing if they wish to impose strict lockdown measures and force people to close their businesses I believe that they have to compensate in a way that they should give them a small allowance just so they can survive and so they cannot have “the economic argument” as an excuse every time they open their business illegally and secretly.</w:t>
      </w:r>
    </w:p>
    <w:p w:rsidR="007A373B" w:rsidRDefault="007A373B" w:rsidP="00CD2FEA">
      <w:pPr>
        <w:spacing w:line="360" w:lineRule="auto"/>
        <w:jc w:val="both"/>
      </w:pPr>
    </w:p>
    <w:p w:rsidR="007A373B" w:rsidRDefault="007A373B" w:rsidP="00CD2FEA">
      <w:pPr>
        <w:spacing w:line="360" w:lineRule="auto"/>
        <w:jc w:val="both"/>
      </w:pPr>
    </w:p>
    <w:p w:rsidR="007A373B" w:rsidRDefault="007A373B" w:rsidP="00CD2FEA">
      <w:pPr>
        <w:spacing w:before="7" w:line="360" w:lineRule="auto"/>
        <w:jc w:val="both"/>
        <w:rPr>
          <w:sz w:val="28"/>
          <w:szCs w:val="28"/>
        </w:rPr>
      </w:pPr>
    </w:p>
    <w:p w:rsidR="007A373B" w:rsidRDefault="000456F7" w:rsidP="00CD2FEA">
      <w:pPr>
        <w:spacing w:line="360" w:lineRule="auto"/>
        <w:ind w:right="4043"/>
        <w:jc w:val="both"/>
      </w:pPr>
      <w:r>
        <w:t>3</w:t>
      </w:r>
      <w:r>
        <w:rPr>
          <w:w w:val="99"/>
          <w:position w:val="7"/>
          <w:sz w:val="13"/>
          <w:szCs w:val="13"/>
        </w:rPr>
        <w:t>rd</w:t>
      </w:r>
      <w:r w:rsidR="00561CD6">
        <w:rPr>
          <w:position w:val="7"/>
          <w:sz w:val="13"/>
          <w:szCs w:val="13"/>
        </w:rPr>
        <w:t xml:space="preserve"> </w:t>
      </w:r>
      <w:r>
        <w:t>Interview:</w:t>
      </w:r>
    </w:p>
    <w:p w:rsidR="007A373B" w:rsidRDefault="000456F7" w:rsidP="00CD2FEA">
      <w:pPr>
        <w:spacing w:line="360" w:lineRule="auto"/>
        <w:ind w:right="2544"/>
        <w:jc w:val="both"/>
      </w:pPr>
      <w:r>
        <w:rPr>
          <w:b/>
        </w:rPr>
        <w:t>Interviewer: Andrew Ghafary</w:t>
      </w:r>
    </w:p>
    <w:p w:rsidR="007A373B" w:rsidRDefault="000456F7" w:rsidP="00CD2FEA">
      <w:pPr>
        <w:spacing w:line="360" w:lineRule="auto"/>
        <w:ind w:right="2792"/>
        <w:jc w:val="both"/>
      </w:pPr>
      <w:r>
        <w:t>Interviewee: Hadi Hammoud</w:t>
      </w:r>
    </w:p>
    <w:p w:rsidR="007A373B" w:rsidRDefault="007A373B" w:rsidP="00CD2FEA">
      <w:pPr>
        <w:spacing w:before="11" w:line="360" w:lineRule="auto"/>
        <w:jc w:val="both"/>
        <w:rPr>
          <w:sz w:val="22"/>
          <w:szCs w:val="22"/>
        </w:rPr>
      </w:pPr>
    </w:p>
    <w:p w:rsidR="007A373B" w:rsidRDefault="000456F7" w:rsidP="00CD2FEA">
      <w:pPr>
        <w:spacing w:line="360" w:lineRule="auto"/>
        <w:ind w:right="2242"/>
        <w:jc w:val="both"/>
      </w:pPr>
      <w:r>
        <w:rPr>
          <w:b/>
        </w:rPr>
        <w:t>Q: Introduce yourself first please.</w:t>
      </w:r>
    </w:p>
    <w:p w:rsidR="007A373B" w:rsidRDefault="000456F7" w:rsidP="00CD2FEA">
      <w:pPr>
        <w:spacing w:line="360" w:lineRule="auto"/>
        <w:ind w:right="550"/>
        <w:jc w:val="both"/>
      </w:pPr>
      <w:r>
        <w:t>A: Hadi hammoud, 3</w:t>
      </w:r>
      <w:r>
        <w:rPr>
          <w:w w:val="99"/>
          <w:position w:val="7"/>
          <w:sz w:val="13"/>
          <w:szCs w:val="13"/>
        </w:rPr>
        <w:t>rd</w:t>
      </w:r>
      <w:r w:rsidR="00561CD6">
        <w:rPr>
          <w:position w:val="7"/>
          <w:sz w:val="13"/>
          <w:szCs w:val="13"/>
        </w:rPr>
        <w:t xml:space="preserve"> </w:t>
      </w:r>
      <w:r>
        <w:t>year CCE student at AUB, 20 y.o.</w:t>
      </w:r>
    </w:p>
    <w:p w:rsidR="007A373B" w:rsidRDefault="000456F7" w:rsidP="00CD2FEA">
      <w:pPr>
        <w:spacing w:line="360" w:lineRule="auto"/>
        <w:ind w:right="85"/>
        <w:jc w:val="both"/>
      </w:pPr>
      <w:r>
        <w:rPr>
          <w:b/>
        </w:rPr>
        <w:t>Q:</w:t>
      </w:r>
      <w:r w:rsidR="00561CD6">
        <w:rPr>
          <w:b/>
        </w:rPr>
        <w:t xml:space="preserve"> </w:t>
      </w:r>
      <w:r>
        <w:rPr>
          <w:b/>
        </w:rPr>
        <w:t>What</w:t>
      </w:r>
      <w:r w:rsidR="00561CD6">
        <w:rPr>
          <w:b/>
        </w:rPr>
        <w:t xml:space="preserve"> </w:t>
      </w:r>
      <w:r>
        <w:rPr>
          <w:b/>
        </w:rPr>
        <w:t>do</w:t>
      </w:r>
      <w:r w:rsidR="00561CD6">
        <w:rPr>
          <w:b/>
        </w:rPr>
        <w:t xml:space="preserve"> </w:t>
      </w:r>
      <w:r>
        <w:rPr>
          <w:b/>
        </w:rPr>
        <w:t>you</w:t>
      </w:r>
      <w:r w:rsidR="00561CD6">
        <w:rPr>
          <w:b/>
        </w:rPr>
        <w:t xml:space="preserve"> </w:t>
      </w:r>
      <w:r>
        <w:rPr>
          <w:b/>
        </w:rPr>
        <w:t>think</w:t>
      </w:r>
      <w:r w:rsidR="00561CD6">
        <w:rPr>
          <w:b/>
        </w:rPr>
        <w:t xml:space="preserve"> </w:t>
      </w:r>
      <w:r>
        <w:rPr>
          <w:b/>
        </w:rPr>
        <w:t>are</w:t>
      </w:r>
      <w:r w:rsidR="00561CD6">
        <w:rPr>
          <w:b/>
        </w:rPr>
        <w:t xml:space="preserve"> </w:t>
      </w:r>
      <w:r>
        <w:rPr>
          <w:b/>
        </w:rPr>
        <w:t>the</w:t>
      </w:r>
      <w:r w:rsidR="00561CD6">
        <w:rPr>
          <w:b/>
        </w:rPr>
        <w:t xml:space="preserve"> </w:t>
      </w:r>
      <w:r>
        <w:rPr>
          <w:b/>
        </w:rPr>
        <w:t>main</w:t>
      </w:r>
      <w:r w:rsidR="00561CD6">
        <w:rPr>
          <w:b/>
        </w:rPr>
        <w:t xml:space="preserve"> </w:t>
      </w:r>
      <w:r>
        <w:rPr>
          <w:b/>
        </w:rPr>
        <w:t>issues</w:t>
      </w:r>
      <w:r w:rsidR="00561CD6">
        <w:rPr>
          <w:b/>
        </w:rPr>
        <w:t xml:space="preserve"> </w:t>
      </w:r>
      <w:r>
        <w:rPr>
          <w:b/>
        </w:rPr>
        <w:t>that</w:t>
      </w:r>
      <w:r w:rsidR="00561CD6">
        <w:rPr>
          <w:b/>
        </w:rPr>
        <w:t xml:space="preserve"> </w:t>
      </w:r>
      <w:r>
        <w:rPr>
          <w:b/>
        </w:rPr>
        <w:t>you</w:t>
      </w:r>
      <w:r w:rsidR="00561CD6">
        <w:rPr>
          <w:b/>
        </w:rPr>
        <w:t xml:space="preserve"> </w:t>
      </w:r>
      <w:r>
        <w:rPr>
          <w:b/>
        </w:rPr>
        <w:t>are</w:t>
      </w:r>
    </w:p>
    <w:p w:rsidR="007A373B" w:rsidRDefault="000456F7" w:rsidP="00CD2FEA">
      <w:pPr>
        <w:spacing w:line="360" w:lineRule="auto"/>
        <w:ind w:right="2169"/>
        <w:jc w:val="both"/>
      </w:pPr>
      <w:r>
        <w:rPr>
          <w:b/>
        </w:rPr>
        <w:t>facing right now in your daily life?</w:t>
      </w:r>
    </w:p>
    <w:p w:rsidR="007A373B" w:rsidRDefault="000456F7" w:rsidP="00CD2FEA">
      <w:pPr>
        <w:spacing w:line="360" w:lineRule="auto"/>
        <w:ind w:right="80"/>
        <w:jc w:val="both"/>
      </w:pPr>
      <w:r>
        <w:lastRenderedPageBreak/>
        <w:t>A:</w:t>
      </w:r>
      <w:r w:rsidR="00561CD6">
        <w:t xml:space="preserve"> </w:t>
      </w:r>
      <w:r>
        <w:t>The</w:t>
      </w:r>
      <w:r w:rsidR="00561CD6">
        <w:t xml:space="preserve"> </w:t>
      </w:r>
      <w:r>
        <w:t>most</w:t>
      </w:r>
      <w:r w:rsidR="00561CD6">
        <w:t xml:space="preserve"> </w:t>
      </w:r>
      <w:r>
        <w:t>important</w:t>
      </w:r>
      <w:r w:rsidR="00561CD6">
        <w:t xml:space="preserve"> </w:t>
      </w:r>
      <w:r>
        <w:t>issue</w:t>
      </w:r>
      <w:r w:rsidR="00561CD6">
        <w:t xml:space="preserve"> </w:t>
      </w:r>
      <w:r>
        <w:t>that</w:t>
      </w:r>
      <w:r w:rsidR="00561CD6">
        <w:t xml:space="preserve"> </w:t>
      </w:r>
      <w:r>
        <w:t>I</w:t>
      </w:r>
      <w:r w:rsidR="00561CD6">
        <w:t xml:space="preserve"> </w:t>
      </w:r>
      <w:r>
        <w:t>am</w:t>
      </w:r>
      <w:r w:rsidR="00561CD6">
        <w:t xml:space="preserve"> </w:t>
      </w:r>
      <w:r>
        <w:t>facing</w:t>
      </w:r>
      <w:r w:rsidR="00561CD6">
        <w:t xml:space="preserve"> </w:t>
      </w:r>
      <w:r>
        <w:t>right</w:t>
      </w:r>
      <w:r w:rsidR="00561CD6">
        <w:t xml:space="preserve"> </w:t>
      </w:r>
      <w:r>
        <w:t>now</w:t>
      </w:r>
      <w:r w:rsidR="00561CD6">
        <w:t xml:space="preserve"> </w:t>
      </w:r>
      <w:r>
        <w:t>is definitely Covid, and everything related to covid, economically, socially, academically.</w:t>
      </w:r>
    </w:p>
    <w:p w:rsidR="007A373B" w:rsidRDefault="000456F7" w:rsidP="00CD2FEA">
      <w:pPr>
        <w:spacing w:line="360" w:lineRule="auto"/>
        <w:ind w:right="1313"/>
        <w:jc w:val="both"/>
      </w:pPr>
      <w:r>
        <w:rPr>
          <w:b/>
        </w:rPr>
        <w:t>Q: How do you think govt is handling covid?</w:t>
      </w:r>
    </w:p>
    <w:p w:rsidR="007A373B" w:rsidRDefault="000456F7" w:rsidP="00CD2FEA">
      <w:pPr>
        <w:spacing w:line="360" w:lineRule="auto"/>
        <w:ind w:right="79"/>
        <w:jc w:val="both"/>
        <w:sectPr w:rsidR="007A373B">
          <w:type w:val="continuous"/>
          <w:pgSz w:w="12240" w:h="15840"/>
          <w:pgMar w:top="440" w:right="820" w:bottom="280" w:left="820" w:header="720" w:footer="720" w:gutter="0"/>
          <w:cols w:num="2" w:space="720" w:equalWidth="0">
            <w:col w:w="5159" w:space="285"/>
            <w:col w:w="5156"/>
          </w:cols>
        </w:sectPr>
      </w:pPr>
      <w:r>
        <w:t>A: When talking about covid, everyone has a role, you cannot enforce</w:t>
      </w:r>
      <w:r w:rsidR="00561CD6">
        <w:t xml:space="preserve"> </w:t>
      </w:r>
      <w:r>
        <w:t>6</w:t>
      </w:r>
      <w:r w:rsidR="00561CD6">
        <w:t xml:space="preserve"> </w:t>
      </w:r>
      <w:r>
        <w:t>million</w:t>
      </w:r>
      <w:r w:rsidR="00561CD6">
        <w:t xml:space="preserve"> </w:t>
      </w:r>
      <w:r>
        <w:t>people</w:t>
      </w:r>
      <w:r w:rsidR="00561CD6">
        <w:t xml:space="preserve"> </w:t>
      </w:r>
      <w:r>
        <w:t>to</w:t>
      </w:r>
      <w:r w:rsidR="00561CD6">
        <w:t xml:space="preserve"> </w:t>
      </w:r>
      <w:r>
        <w:t>stay</w:t>
      </w:r>
      <w:r w:rsidR="00561CD6">
        <w:t xml:space="preserve"> </w:t>
      </w:r>
      <w:r>
        <w:t>at</w:t>
      </w:r>
      <w:r w:rsidR="00561CD6">
        <w:t xml:space="preserve"> </w:t>
      </w:r>
      <w:r>
        <w:t>home,</w:t>
      </w:r>
      <w:r w:rsidR="00561CD6">
        <w:t xml:space="preserve"> </w:t>
      </w:r>
      <w:r>
        <w:t>we</w:t>
      </w:r>
      <w:r w:rsidR="00561CD6">
        <w:t xml:space="preserve"> </w:t>
      </w:r>
      <w:r>
        <w:t>don’t</w:t>
      </w:r>
      <w:r w:rsidR="00561CD6">
        <w:t xml:space="preserve"> </w:t>
      </w:r>
      <w:r>
        <w:t>have</w:t>
      </w:r>
      <w:r w:rsidR="00561CD6">
        <w:t xml:space="preserve"> </w:t>
      </w:r>
      <w:r>
        <w:t>the facilities</w:t>
      </w:r>
      <w:r w:rsidR="00561CD6">
        <w:t xml:space="preserve"> </w:t>
      </w:r>
      <w:r>
        <w:t>to</w:t>
      </w:r>
      <w:r w:rsidR="00561CD6">
        <w:t xml:space="preserve"> </w:t>
      </w:r>
      <w:r>
        <w:t>do</w:t>
      </w:r>
      <w:r w:rsidR="00561CD6">
        <w:t xml:space="preserve"> </w:t>
      </w:r>
      <w:r>
        <w:t>that.</w:t>
      </w:r>
      <w:r w:rsidR="00561CD6">
        <w:t xml:space="preserve"> </w:t>
      </w:r>
      <w:r>
        <w:t>But</w:t>
      </w:r>
      <w:r w:rsidR="00561CD6">
        <w:t xml:space="preserve"> </w:t>
      </w:r>
      <w:r>
        <w:t>the</w:t>
      </w:r>
      <w:r w:rsidR="00561CD6">
        <w:t xml:space="preserve"> </w:t>
      </w:r>
      <w:r>
        <w:t>government</w:t>
      </w:r>
      <w:r w:rsidR="00561CD6">
        <w:t xml:space="preserve"> </w:t>
      </w:r>
      <w:r>
        <w:t>definitely</w:t>
      </w:r>
      <w:r w:rsidR="00561CD6">
        <w:t xml:space="preserve"> </w:t>
      </w:r>
      <w:r>
        <w:t>has</w:t>
      </w:r>
      <w:r w:rsidR="00561CD6">
        <w:t xml:space="preserve"> </w:t>
      </w:r>
      <w:r>
        <w:t>a</w:t>
      </w:r>
      <w:r w:rsidR="00561CD6">
        <w:t xml:space="preserve"> </w:t>
      </w:r>
      <w:r>
        <w:t>big share of the responsibility, and should enforce stricter lockdown measures and penalties, be more transparent when it comes to the</w:t>
      </w:r>
      <w:r w:rsidR="00561CD6">
        <w:t xml:space="preserve"> </w:t>
      </w:r>
      <w:r>
        <w:t>vaccination</w:t>
      </w:r>
      <w:r w:rsidR="00561CD6">
        <w:t xml:space="preserve"> </w:t>
      </w:r>
      <w:r>
        <w:t>campaign</w:t>
      </w:r>
      <w:r w:rsidR="00561CD6">
        <w:t xml:space="preserve"> </w:t>
      </w:r>
      <w:r>
        <w:t>and</w:t>
      </w:r>
      <w:r w:rsidR="00561CD6">
        <w:t xml:space="preserve"> </w:t>
      </w:r>
      <w:r>
        <w:t>giving</w:t>
      </w:r>
      <w:r w:rsidR="00561CD6">
        <w:t xml:space="preserve"> </w:t>
      </w:r>
      <w:r>
        <w:t>people</w:t>
      </w:r>
      <w:r w:rsidR="00561CD6">
        <w:t xml:space="preserve"> </w:t>
      </w:r>
      <w:r>
        <w:t>alternatives</w:t>
      </w:r>
      <w:r w:rsidR="00561CD6">
        <w:t xml:space="preserve"> </w:t>
      </w:r>
      <w:r>
        <w:t>to make sure they stay home, like a monthly stipend or something like that. Because when it comes to the lockdown in Lebanon, we have tried every technique and still people are bending rules and going out and even posting on social media, and no one is here to enforce the law. The lockdown is not only beginning to seem</w:t>
      </w:r>
      <w:r w:rsidR="00561CD6">
        <w:t xml:space="preserve"> </w:t>
      </w:r>
      <w:r>
        <w:t>ineffective,</w:t>
      </w:r>
      <w:r w:rsidR="00561CD6">
        <w:t xml:space="preserve"> </w:t>
      </w:r>
      <w:r>
        <w:t>but</w:t>
      </w:r>
      <w:r w:rsidR="00561CD6">
        <w:t xml:space="preserve"> </w:t>
      </w:r>
      <w:r>
        <w:t>is</w:t>
      </w:r>
      <w:r w:rsidR="00561CD6">
        <w:t xml:space="preserve"> </w:t>
      </w:r>
      <w:r>
        <w:t>also</w:t>
      </w:r>
      <w:r w:rsidR="00561CD6">
        <w:t xml:space="preserve"> </w:t>
      </w:r>
      <w:r>
        <w:t>having</w:t>
      </w:r>
      <w:r w:rsidR="00561CD6">
        <w:t xml:space="preserve"> </w:t>
      </w:r>
      <w:r>
        <w:t>negative</w:t>
      </w:r>
      <w:r w:rsidR="00561CD6">
        <w:t xml:space="preserve"> </w:t>
      </w:r>
      <w:r>
        <w:t>effect</w:t>
      </w:r>
      <w:r w:rsidR="00561CD6">
        <w:t xml:space="preserve"> </w:t>
      </w:r>
      <w:r>
        <w:t>on</w:t>
      </w:r>
      <w:r w:rsidR="00561CD6">
        <w:t xml:space="preserve"> </w:t>
      </w:r>
      <w:r>
        <w:t>the people staying at home.</w:t>
      </w:r>
    </w:p>
    <w:p w:rsidR="007A373B" w:rsidRDefault="007A373B" w:rsidP="00CD2FEA">
      <w:pPr>
        <w:spacing w:before="4" w:line="360" w:lineRule="auto"/>
        <w:jc w:val="both"/>
        <w:rPr>
          <w:sz w:val="11"/>
          <w:szCs w:val="11"/>
        </w:rPr>
      </w:pPr>
    </w:p>
    <w:p w:rsidR="007A373B" w:rsidRDefault="007A373B" w:rsidP="00CD2FEA">
      <w:pPr>
        <w:spacing w:line="360" w:lineRule="auto"/>
        <w:jc w:val="both"/>
      </w:pPr>
    </w:p>
    <w:p w:rsidR="007A373B" w:rsidRDefault="007A373B" w:rsidP="00CD2FEA">
      <w:pPr>
        <w:spacing w:line="360" w:lineRule="auto"/>
        <w:jc w:val="both"/>
        <w:sectPr w:rsidR="007A373B">
          <w:pgSz w:w="12240" w:h="15840"/>
          <w:pgMar w:top="440" w:right="820" w:bottom="280" w:left="820" w:header="457" w:footer="0" w:gutter="0"/>
          <w:cols w:space="720"/>
        </w:sectPr>
      </w:pPr>
    </w:p>
    <w:p w:rsidR="007A373B" w:rsidRDefault="000456F7" w:rsidP="00CD2FEA">
      <w:pPr>
        <w:spacing w:before="35" w:line="360" w:lineRule="auto"/>
        <w:ind w:left="116" w:right="-33"/>
        <w:jc w:val="both"/>
      </w:pPr>
      <w:r>
        <w:rPr>
          <w:b/>
        </w:rPr>
        <w:lastRenderedPageBreak/>
        <w:t>Q:</w:t>
      </w:r>
      <w:r w:rsidR="00E21547">
        <w:rPr>
          <w:b/>
        </w:rPr>
        <w:t xml:space="preserve"> </w:t>
      </w:r>
      <w:r>
        <w:rPr>
          <w:b/>
        </w:rPr>
        <w:t>How</w:t>
      </w:r>
      <w:r w:rsidR="00E21547">
        <w:rPr>
          <w:b/>
        </w:rPr>
        <w:t xml:space="preserve"> </w:t>
      </w:r>
      <w:r>
        <w:rPr>
          <w:b/>
        </w:rPr>
        <w:t>do</w:t>
      </w:r>
      <w:r w:rsidR="00E21547">
        <w:rPr>
          <w:b/>
        </w:rPr>
        <w:t xml:space="preserve"> </w:t>
      </w:r>
      <w:r>
        <w:rPr>
          <w:b/>
        </w:rPr>
        <w:t>you</w:t>
      </w:r>
      <w:r w:rsidR="00E21547">
        <w:rPr>
          <w:b/>
        </w:rPr>
        <w:t xml:space="preserve"> </w:t>
      </w:r>
      <w:r>
        <w:rPr>
          <w:b/>
        </w:rPr>
        <w:t>think</w:t>
      </w:r>
      <w:r w:rsidR="00E21547">
        <w:rPr>
          <w:b/>
        </w:rPr>
        <w:t xml:space="preserve"> </w:t>
      </w:r>
      <w:r>
        <w:rPr>
          <w:b/>
        </w:rPr>
        <w:t>the</w:t>
      </w:r>
      <w:r w:rsidR="00E21547">
        <w:rPr>
          <w:b/>
        </w:rPr>
        <w:t xml:space="preserve"> </w:t>
      </w:r>
      <w:r>
        <w:rPr>
          <w:b/>
        </w:rPr>
        <w:t>lockdown</w:t>
      </w:r>
      <w:r w:rsidR="00E21547">
        <w:rPr>
          <w:b/>
        </w:rPr>
        <w:t xml:space="preserve"> </w:t>
      </w:r>
      <w:r>
        <w:rPr>
          <w:b/>
        </w:rPr>
        <w:t>affected</w:t>
      </w:r>
      <w:r w:rsidR="00E21547">
        <w:rPr>
          <w:b/>
        </w:rPr>
        <w:t xml:space="preserve"> </w:t>
      </w:r>
      <w:r>
        <w:rPr>
          <w:b/>
        </w:rPr>
        <w:t>you academically?</w:t>
      </w:r>
    </w:p>
    <w:p w:rsidR="007A373B" w:rsidRDefault="000456F7" w:rsidP="00CD2FEA">
      <w:pPr>
        <w:spacing w:line="360" w:lineRule="auto"/>
        <w:ind w:left="116" w:right="-33"/>
        <w:jc w:val="both"/>
      </w:pPr>
      <w:r>
        <w:t>A: The effect of COVID-19 academically is a result of its effect on the mental health. In the first few weeks of the lockdown, I tried to stay positive as much as I can just like everyone, but then my motivation dropped because while I am quarantined I see a lot of people having fun on social media and not caring about the virus, but I keep reminding myself that I am doing this</w:t>
      </w:r>
      <w:r w:rsidR="00561CD6">
        <w:t xml:space="preserve"> </w:t>
      </w:r>
      <w:r>
        <w:t>for</w:t>
      </w:r>
      <w:r w:rsidR="00561CD6">
        <w:t xml:space="preserve"> </w:t>
      </w:r>
      <w:r>
        <w:t>my</w:t>
      </w:r>
      <w:r w:rsidR="00561CD6">
        <w:t xml:space="preserve"> </w:t>
      </w:r>
      <w:r>
        <w:t>family</w:t>
      </w:r>
      <w:r w:rsidR="00561CD6">
        <w:t xml:space="preserve"> </w:t>
      </w:r>
      <w:r>
        <w:t>first,</w:t>
      </w:r>
      <w:r w:rsidR="00561CD6">
        <w:t xml:space="preserve"> </w:t>
      </w:r>
      <w:r>
        <w:t>and</w:t>
      </w:r>
      <w:r w:rsidR="00561CD6">
        <w:t xml:space="preserve"> </w:t>
      </w:r>
      <w:r>
        <w:t>that</w:t>
      </w:r>
      <w:r w:rsidR="00561CD6">
        <w:t xml:space="preserve"> </w:t>
      </w:r>
      <w:r>
        <w:t>I</w:t>
      </w:r>
      <w:r w:rsidR="00561CD6">
        <w:t xml:space="preserve"> </w:t>
      </w:r>
      <w:r>
        <w:t>can</w:t>
      </w:r>
      <w:r w:rsidR="00561CD6">
        <w:t xml:space="preserve"> </w:t>
      </w:r>
      <w:r>
        <w:t>have</w:t>
      </w:r>
      <w:r w:rsidR="00561CD6">
        <w:t xml:space="preserve"> </w:t>
      </w:r>
      <w:r>
        <w:t>fun</w:t>
      </w:r>
      <w:r w:rsidR="00561CD6">
        <w:t xml:space="preserve"> </w:t>
      </w:r>
      <w:r>
        <w:t>later</w:t>
      </w:r>
      <w:r w:rsidR="00561CD6">
        <w:t xml:space="preserve"> </w:t>
      </w:r>
      <w:r>
        <w:t>once COVID-19 is done. Another thing that is affecting my mood is the immense amount of news concerning COVID-19 and the vaccine that are being distributed all over social media with no real and reliable source. You get a post saying that the vaccine can</w:t>
      </w:r>
      <w:r w:rsidR="00561CD6">
        <w:t xml:space="preserve"> </w:t>
      </w:r>
      <w:r>
        <w:t>cause</w:t>
      </w:r>
      <w:r w:rsidR="00561CD6">
        <w:t xml:space="preserve"> </w:t>
      </w:r>
      <w:r>
        <w:t>cancer</w:t>
      </w:r>
      <w:r w:rsidR="00561CD6">
        <w:t xml:space="preserve"> </w:t>
      </w:r>
      <w:r>
        <w:t>in</w:t>
      </w:r>
      <w:r w:rsidR="00561CD6">
        <w:t xml:space="preserve"> </w:t>
      </w:r>
      <w:r>
        <w:t>5</w:t>
      </w:r>
      <w:r w:rsidR="00561CD6">
        <w:t xml:space="preserve"> </w:t>
      </w:r>
      <w:r>
        <w:t>years</w:t>
      </w:r>
      <w:r w:rsidR="00561CD6">
        <w:t xml:space="preserve"> </w:t>
      </w:r>
      <w:r>
        <w:t>then</w:t>
      </w:r>
      <w:r w:rsidR="00561CD6">
        <w:t xml:space="preserve"> </w:t>
      </w:r>
      <w:r>
        <w:t>you</w:t>
      </w:r>
      <w:r w:rsidR="00561CD6">
        <w:t xml:space="preserve"> </w:t>
      </w:r>
      <w:r>
        <w:t>get</w:t>
      </w:r>
      <w:r w:rsidR="00561CD6">
        <w:t xml:space="preserve"> </w:t>
      </w:r>
      <w:r>
        <w:t>a</w:t>
      </w:r>
      <w:r w:rsidR="00561CD6">
        <w:t xml:space="preserve"> </w:t>
      </w:r>
      <w:r>
        <w:t>post</w:t>
      </w:r>
      <w:r w:rsidR="00561CD6">
        <w:t xml:space="preserve"> </w:t>
      </w:r>
      <w:r>
        <w:t>saying</w:t>
      </w:r>
      <w:r w:rsidR="00561CD6">
        <w:t xml:space="preserve"> </w:t>
      </w:r>
      <w:r>
        <w:t>that hospitalization dropped among vaccinated communities. A lot of</w:t>
      </w:r>
      <w:r w:rsidR="00561CD6">
        <w:t xml:space="preserve"> </w:t>
      </w:r>
      <w:r>
        <w:t>people</w:t>
      </w:r>
      <w:r w:rsidR="00561CD6">
        <w:t xml:space="preserve"> </w:t>
      </w:r>
      <w:r>
        <w:t>shouldn’t</w:t>
      </w:r>
      <w:r w:rsidR="00561CD6">
        <w:t xml:space="preserve"> </w:t>
      </w:r>
      <w:r>
        <w:t>have</w:t>
      </w:r>
      <w:r w:rsidR="00561CD6">
        <w:t xml:space="preserve"> </w:t>
      </w:r>
      <w:r>
        <w:t>a</w:t>
      </w:r>
      <w:r w:rsidR="00561CD6">
        <w:t xml:space="preserve"> </w:t>
      </w:r>
      <w:r>
        <w:t>saying</w:t>
      </w:r>
      <w:r w:rsidR="00561CD6">
        <w:t xml:space="preserve"> </w:t>
      </w:r>
      <w:r>
        <w:t>concerning</w:t>
      </w:r>
      <w:r w:rsidR="00561CD6">
        <w:t xml:space="preserve"> </w:t>
      </w:r>
      <w:r>
        <w:t>the</w:t>
      </w:r>
      <w:r w:rsidR="00561CD6">
        <w:t xml:space="preserve"> </w:t>
      </w:r>
      <w:r>
        <w:t>vaccine because these so called “influencers “don’t really have medical background</w:t>
      </w:r>
      <w:r w:rsidR="00561CD6">
        <w:t xml:space="preserve"> </w:t>
      </w:r>
      <w:r>
        <w:t>and</w:t>
      </w:r>
      <w:r w:rsidR="00561CD6">
        <w:t xml:space="preserve"> </w:t>
      </w:r>
      <w:r>
        <w:t>should</w:t>
      </w:r>
      <w:r w:rsidR="00561CD6">
        <w:t xml:space="preserve"> </w:t>
      </w:r>
      <w:r>
        <w:t>be</w:t>
      </w:r>
      <w:r w:rsidR="00561CD6">
        <w:t xml:space="preserve"> </w:t>
      </w:r>
      <w:r>
        <w:t>banned</w:t>
      </w:r>
      <w:r w:rsidR="00561CD6">
        <w:t xml:space="preserve"> </w:t>
      </w:r>
      <w:r>
        <w:t>from stating</w:t>
      </w:r>
      <w:r w:rsidR="00561CD6">
        <w:t xml:space="preserve"> </w:t>
      </w:r>
      <w:r>
        <w:t>their</w:t>
      </w:r>
      <w:r w:rsidR="00561CD6">
        <w:t xml:space="preserve"> </w:t>
      </w:r>
      <w:r>
        <w:t>opinion especially during this pandemic.</w:t>
      </w:r>
    </w:p>
    <w:p w:rsidR="007A373B" w:rsidRDefault="000456F7" w:rsidP="00CD2FEA">
      <w:pPr>
        <w:spacing w:line="360" w:lineRule="auto"/>
        <w:ind w:left="116" w:right="740"/>
        <w:jc w:val="both"/>
      </w:pPr>
      <w:r>
        <w:rPr>
          <w:b/>
        </w:rPr>
        <w:t>Q: How do you think life will be after COVID-19?</w:t>
      </w:r>
    </w:p>
    <w:p w:rsidR="007A373B" w:rsidRDefault="000456F7" w:rsidP="00CD2FEA">
      <w:pPr>
        <w:spacing w:line="360" w:lineRule="auto"/>
        <w:ind w:left="116" w:right="-34"/>
        <w:jc w:val="both"/>
      </w:pPr>
      <w:r>
        <w:t>A: I really don’t think life will be back to normal fast, people will still be cautious and avoid social meetings, especially after getting</w:t>
      </w:r>
      <w:r w:rsidR="00561CD6">
        <w:t xml:space="preserve"> </w:t>
      </w:r>
      <w:r>
        <w:t>used</w:t>
      </w:r>
      <w:r w:rsidR="00561CD6">
        <w:t xml:space="preserve"> </w:t>
      </w:r>
      <w:r>
        <w:t>to</w:t>
      </w:r>
      <w:r w:rsidR="00561CD6">
        <w:t xml:space="preserve"> </w:t>
      </w:r>
      <w:r>
        <w:t>staying</w:t>
      </w:r>
      <w:r w:rsidR="00561CD6">
        <w:t xml:space="preserve"> </w:t>
      </w:r>
      <w:r>
        <w:t>home</w:t>
      </w:r>
      <w:r w:rsidR="00561CD6">
        <w:t xml:space="preserve"> </w:t>
      </w:r>
      <w:r>
        <w:t>on</w:t>
      </w:r>
      <w:r w:rsidR="00561CD6">
        <w:t xml:space="preserve"> </w:t>
      </w:r>
      <w:r>
        <w:t>weekdays</w:t>
      </w:r>
      <w:r w:rsidR="00561CD6">
        <w:t xml:space="preserve"> </w:t>
      </w:r>
      <w:r>
        <w:t>and</w:t>
      </w:r>
      <w:r w:rsidR="00561CD6">
        <w:t xml:space="preserve"> </w:t>
      </w:r>
      <w:r>
        <w:t>weekends. People could still be using sanitizers because we became aware of the bacteria’s presence all around us. But I really do think that once COVID-19 is over, if I have the option to still study online I would definitely do so, in this way I can save a lot of time in traffic especially in Lebanon, I can take advantage of recorded lectures, to work or to adjust my schedule and on the other hand I can still go out which will enhance my performance at university.</w:t>
      </w:r>
    </w:p>
    <w:p w:rsidR="007A373B" w:rsidRDefault="000456F7" w:rsidP="00CD2FEA">
      <w:pPr>
        <w:spacing w:line="360" w:lineRule="auto"/>
        <w:ind w:left="116" w:right="-32"/>
        <w:jc w:val="both"/>
      </w:pPr>
      <w:r>
        <w:rPr>
          <w:b/>
        </w:rPr>
        <w:t>Q: What are your recommendation when it comes to this whole pandemic?</w:t>
      </w:r>
    </w:p>
    <w:p w:rsidR="007A373B" w:rsidRDefault="000456F7" w:rsidP="00CD2FEA">
      <w:pPr>
        <w:spacing w:line="360" w:lineRule="auto"/>
        <w:ind w:left="116" w:right="-34"/>
        <w:jc w:val="both"/>
      </w:pPr>
      <w:r>
        <w:t>A: Stay at home, for yourself first and your family, avoid fake news,</w:t>
      </w:r>
      <w:r w:rsidR="00561CD6">
        <w:t xml:space="preserve"> </w:t>
      </w:r>
      <w:r>
        <w:t>get</w:t>
      </w:r>
      <w:r w:rsidR="00561CD6">
        <w:t xml:space="preserve"> </w:t>
      </w:r>
      <w:r>
        <w:t>a</w:t>
      </w:r>
      <w:r w:rsidR="00561CD6">
        <w:t xml:space="preserve"> </w:t>
      </w:r>
      <w:r>
        <w:t>reliable</w:t>
      </w:r>
      <w:r w:rsidR="00561CD6">
        <w:t xml:space="preserve"> </w:t>
      </w:r>
      <w:r>
        <w:t>source</w:t>
      </w:r>
      <w:r w:rsidR="00561CD6">
        <w:t xml:space="preserve"> </w:t>
      </w:r>
      <w:r>
        <w:t>and</w:t>
      </w:r>
      <w:r w:rsidR="00561CD6">
        <w:t xml:space="preserve"> </w:t>
      </w:r>
      <w:r>
        <w:t>follow</w:t>
      </w:r>
      <w:r w:rsidR="00561CD6">
        <w:t xml:space="preserve"> </w:t>
      </w:r>
      <w:r>
        <w:t>it,</w:t>
      </w:r>
      <w:r w:rsidR="00561CD6">
        <w:t xml:space="preserve"> </w:t>
      </w:r>
      <w:r>
        <w:t>take</w:t>
      </w:r>
      <w:r w:rsidR="00561CD6">
        <w:t xml:space="preserve"> </w:t>
      </w:r>
      <w:r>
        <w:t>the</w:t>
      </w:r>
      <w:r w:rsidR="00561CD6">
        <w:t xml:space="preserve"> </w:t>
      </w:r>
      <w:r>
        <w:t>vaccine, spread positivity, the more we work together the faster we can overcome this and the happier we will be. I would recommend the govt to be more transparent, putting a platform for COVID-</w:t>
      </w:r>
    </w:p>
    <w:p w:rsidR="007A373B" w:rsidRDefault="000456F7" w:rsidP="00CD2FEA">
      <w:pPr>
        <w:spacing w:before="1" w:line="360" w:lineRule="auto"/>
        <w:ind w:left="116" w:right="-34"/>
        <w:jc w:val="both"/>
      </w:pPr>
      <w:r>
        <w:t>19</w:t>
      </w:r>
      <w:r w:rsidR="00561CD6">
        <w:t xml:space="preserve"> </w:t>
      </w:r>
      <w:r>
        <w:t>and</w:t>
      </w:r>
      <w:r w:rsidR="00561CD6">
        <w:t xml:space="preserve"> </w:t>
      </w:r>
      <w:r>
        <w:t>vaccines</w:t>
      </w:r>
      <w:r w:rsidR="00561CD6">
        <w:t xml:space="preserve"> </w:t>
      </w:r>
      <w:r>
        <w:t>facts,</w:t>
      </w:r>
      <w:r w:rsidR="00561CD6">
        <w:t xml:space="preserve"> </w:t>
      </w:r>
      <w:r>
        <w:t>organizing</w:t>
      </w:r>
      <w:r w:rsidR="00561CD6">
        <w:t xml:space="preserve"> </w:t>
      </w:r>
      <w:r>
        <w:t>a</w:t>
      </w:r>
      <w:r w:rsidR="00561CD6">
        <w:t xml:space="preserve"> </w:t>
      </w:r>
      <w:r>
        <w:t>Q/A</w:t>
      </w:r>
      <w:r w:rsidR="00561CD6">
        <w:t xml:space="preserve"> </w:t>
      </w:r>
      <w:r>
        <w:t>where</w:t>
      </w:r>
      <w:r w:rsidR="00561CD6">
        <w:t xml:space="preserve"> </w:t>
      </w:r>
      <w:r>
        <w:t>we</w:t>
      </w:r>
      <w:r w:rsidR="00561CD6">
        <w:t xml:space="preserve"> </w:t>
      </w:r>
      <w:r>
        <w:t>address people’s</w:t>
      </w:r>
      <w:r w:rsidR="00E21547">
        <w:t xml:space="preserve"> </w:t>
      </w:r>
      <w:r>
        <w:t>concern,</w:t>
      </w:r>
      <w:r w:rsidR="00E21547">
        <w:t xml:space="preserve"> </w:t>
      </w:r>
      <w:r>
        <w:t>and</w:t>
      </w:r>
      <w:r w:rsidR="00E21547">
        <w:t xml:space="preserve"> </w:t>
      </w:r>
      <w:r>
        <w:t>implementing</w:t>
      </w:r>
      <w:r w:rsidR="00E21547">
        <w:t xml:space="preserve"> </w:t>
      </w:r>
      <w:r>
        <w:t>stronger</w:t>
      </w:r>
      <w:r w:rsidR="00E21547">
        <w:t xml:space="preserve"> </w:t>
      </w:r>
      <w:r>
        <w:t>lockdown measures to ensure the safety of our community.</w:t>
      </w:r>
    </w:p>
    <w:p w:rsidR="007A373B" w:rsidRDefault="007A373B" w:rsidP="00CD2FEA">
      <w:pPr>
        <w:spacing w:line="360" w:lineRule="auto"/>
        <w:jc w:val="both"/>
      </w:pPr>
    </w:p>
    <w:p w:rsidR="007A373B" w:rsidRDefault="007A373B" w:rsidP="00CD2FEA">
      <w:pPr>
        <w:spacing w:line="360" w:lineRule="auto"/>
        <w:jc w:val="both"/>
      </w:pPr>
    </w:p>
    <w:p w:rsidR="007A373B" w:rsidRDefault="007A373B" w:rsidP="00CD2FEA">
      <w:pPr>
        <w:spacing w:before="7" w:line="360" w:lineRule="auto"/>
        <w:jc w:val="both"/>
        <w:rPr>
          <w:sz w:val="28"/>
          <w:szCs w:val="28"/>
        </w:rPr>
      </w:pPr>
    </w:p>
    <w:p w:rsidR="007A373B" w:rsidRDefault="000456F7" w:rsidP="00CD2FEA">
      <w:pPr>
        <w:spacing w:line="360" w:lineRule="auto"/>
        <w:ind w:left="116" w:right="3937"/>
        <w:jc w:val="both"/>
      </w:pPr>
      <w:r>
        <w:t>4</w:t>
      </w:r>
      <w:r>
        <w:rPr>
          <w:w w:val="99"/>
          <w:position w:val="7"/>
          <w:sz w:val="13"/>
          <w:szCs w:val="13"/>
        </w:rPr>
        <w:t>th</w:t>
      </w:r>
      <w:r w:rsidR="00561CD6">
        <w:rPr>
          <w:position w:val="7"/>
          <w:sz w:val="13"/>
          <w:szCs w:val="13"/>
        </w:rPr>
        <w:t xml:space="preserve"> </w:t>
      </w:r>
      <w:r>
        <w:t>Interview:</w:t>
      </w:r>
    </w:p>
    <w:p w:rsidR="007A373B" w:rsidRDefault="000456F7" w:rsidP="00CD2FEA">
      <w:pPr>
        <w:spacing w:line="360" w:lineRule="auto"/>
        <w:ind w:left="116" w:right="2464"/>
        <w:jc w:val="both"/>
      </w:pPr>
      <w:r>
        <w:rPr>
          <w:b/>
        </w:rPr>
        <w:t>Interviewer: Hasan Ramadan</w:t>
      </w:r>
    </w:p>
    <w:p w:rsidR="007A373B" w:rsidRDefault="000456F7" w:rsidP="00CD2FEA">
      <w:pPr>
        <w:spacing w:line="360" w:lineRule="auto"/>
        <w:ind w:left="116" w:right="2713"/>
        <w:jc w:val="both"/>
      </w:pPr>
      <w:r>
        <w:t>Interviewee: Tamara Haydar</w:t>
      </w:r>
    </w:p>
    <w:p w:rsidR="007A373B" w:rsidRDefault="007A373B" w:rsidP="00CD2FEA">
      <w:pPr>
        <w:spacing w:before="11" w:line="360" w:lineRule="auto"/>
        <w:jc w:val="both"/>
        <w:rPr>
          <w:sz w:val="22"/>
          <w:szCs w:val="22"/>
        </w:rPr>
      </w:pPr>
    </w:p>
    <w:p w:rsidR="007A373B" w:rsidRDefault="000456F7" w:rsidP="00CD2FEA">
      <w:pPr>
        <w:spacing w:line="360" w:lineRule="auto"/>
        <w:ind w:left="116" w:right="2257"/>
        <w:jc w:val="both"/>
      </w:pPr>
      <w:r>
        <w:rPr>
          <w:b/>
        </w:rPr>
        <w:t>Q: Please tell me about yourself.</w:t>
      </w:r>
    </w:p>
    <w:p w:rsidR="007A373B" w:rsidRDefault="000456F7" w:rsidP="00CD2FEA">
      <w:pPr>
        <w:spacing w:line="360" w:lineRule="auto"/>
        <w:ind w:left="116" w:right="53"/>
        <w:jc w:val="both"/>
      </w:pPr>
      <w:r>
        <w:t>A: My name is Tamara; I am a 3rd year CCE student at AUB.</w:t>
      </w:r>
    </w:p>
    <w:p w:rsidR="007A373B" w:rsidRDefault="000456F7" w:rsidP="00CD2FEA">
      <w:pPr>
        <w:spacing w:line="360" w:lineRule="auto"/>
        <w:ind w:left="116" w:right="296"/>
        <w:jc w:val="both"/>
      </w:pPr>
      <w:r>
        <w:rPr>
          <w:b/>
        </w:rPr>
        <w:t>Q: Can you take me through a normal day in your life?</w:t>
      </w:r>
    </w:p>
    <w:p w:rsidR="007A373B" w:rsidRDefault="000456F7" w:rsidP="00CD2FEA">
      <w:pPr>
        <w:spacing w:line="360" w:lineRule="auto"/>
        <w:ind w:left="116" w:right="-29"/>
        <w:jc w:val="both"/>
      </w:pPr>
      <w:r>
        <w:t>A: I'm usually up early, then I have breakfast and attend my</w:t>
      </w:r>
    </w:p>
    <w:p w:rsidR="007A373B" w:rsidRDefault="000456F7" w:rsidP="00CD2FEA">
      <w:pPr>
        <w:spacing w:line="360" w:lineRule="auto"/>
        <w:ind w:left="116" w:right="-32"/>
        <w:jc w:val="both"/>
      </w:pPr>
      <w:r>
        <w:t>online classes. If I finish early I study and read, and if I still have enough time I go out with friends or watch some series on Netflix.</w:t>
      </w:r>
    </w:p>
    <w:p w:rsidR="007A373B" w:rsidRDefault="000456F7" w:rsidP="00CD2FEA">
      <w:pPr>
        <w:spacing w:line="360" w:lineRule="auto"/>
        <w:ind w:left="116" w:right="273"/>
        <w:jc w:val="both"/>
      </w:pPr>
      <w:r>
        <w:rPr>
          <w:b/>
        </w:rPr>
        <w:t>Q: What do you think about studying from your home?</w:t>
      </w:r>
    </w:p>
    <w:p w:rsidR="007A373B" w:rsidRDefault="000456F7" w:rsidP="00CD2FEA">
      <w:pPr>
        <w:spacing w:line="360" w:lineRule="auto"/>
        <w:ind w:left="116" w:right="-34"/>
        <w:jc w:val="both"/>
      </w:pPr>
      <w:r>
        <w:t>A: I think it is the most tiring and unproductive thing that can be done because most instructors think that we have more time to study since we are at home. They will proceed to give us more</w:t>
      </w:r>
      <w:r w:rsidR="00561CD6">
        <w:t xml:space="preserve"> </w:t>
      </w:r>
      <w:r>
        <w:t>work</w:t>
      </w:r>
      <w:r w:rsidR="00561CD6">
        <w:t xml:space="preserve"> </w:t>
      </w:r>
      <w:r>
        <w:t>while</w:t>
      </w:r>
      <w:r w:rsidR="00561CD6">
        <w:t xml:space="preserve"> </w:t>
      </w:r>
      <w:r>
        <w:t>neglecting</w:t>
      </w:r>
      <w:r w:rsidR="00561CD6">
        <w:t xml:space="preserve"> </w:t>
      </w:r>
      <w:r>
        <w:t>our</w:t>
      </w:r>
      <w:r w:rsidR="00561CD6">
        <w:t xml:space="preserve"> </w:t>
      </w:r>
      <w:r>
        <w:t>mental</w:t>
      </w:r>
      <w:r w:rsidR="00561CD6">
        <w:t xml:space="preserve"> </w:t>
      </w:r>
      <w:r>
        <w:t>state</w:t>
      </w:r>
      <w:r w:rsidR="00561CD6">
        <w:t xml:space="preserve"> </w:t>
      </w:r>
      <w:r>
        <w:t>in</w:t>
      </w:r>
      <w:r w:rsidR="00561CD6">
        <w:t xml:space="preserve"> </w:t>
      </w:r>
      <w:r>
        <w:t>such</w:t>
      </w:r>
      <w:r w:rsidR="00561CD6">
        <w:t xml:space="preserve"> </w:t>
      </w:r>
      <w:r>
        <w:t>times</w:t>
      </w:r>
    </w:p>
    <w:p w:rsidR="007A373B" w:rsidRDefault="000456F7" w:rsidP="00CD2FEA">
      <w:pPr>
        <w:spacing w:before="35" w:line="360" w:lineRule="auto"/>
        <w:ind w:right="79"/>
        <w:jc w:val="both"/>
      </w:pPr>
      <w:r>
        <w:br w:type="column"/>
      </w:r>
      <w:r>
        <w:lastRenderedPageBreak/>
        <w:t>which is a really crucial factor. So we end up with so much workload but not enough time or motivation which worsens the situation.</w:t>
      </w:r>
    </w:p>
    <w:p w:rsidR="007A373B" w:rsidRDefault="000456F7" w:rsidP="00CD2FEA">
      <w:pPr>
        <w:spacing w:line="360" w:lineRule="auto"/>
        <w:ind w:right="82"/>
        <w:jc w:val="both"/>
      </w:pPr>
      <w:r>
        <w:rPr>
          <w:b/>
        </w:rPr>
        <w:t>Q: What was the hardest part you had to adapt to when it comes to online learning?</w:t>
      </w:r>
    </w:p>
    <w:p w:rsidR="007A373B" w:rsidRDefault="000456F7" w:rsidP="00CD2FEA">
      <w:pPr>
        <w:spacing w:line="360" w:lineRule="auto"/>
        <w:ind w:right="83"/>
        <w:jc w:val="both"/>
      </w:pPr>
      <w:r>
        <w:t>A: I think when it comes to studying, the way we are given the</w:t>
      </w:r>
    </w:p>
    <w:p w:rsidR="007A373B" w:rsidRDefault="000456F7" w:rsidP="00CD2FEA">
      <w:pPr>
        <w:spacing w:line="360" w:lineRule="auto"/>
        <w:ind w:right="79"/>
        <w:jc w:val="both"/>
      </w:pPr>
      <w:r>
        <w:t>information</w:t>
      </w:r>
      <w:r w:rsidR="00E21547">
        <w:t xml:space="preserve"> </w:t>
      </w:r>
      <w:r>
        <w:t>is</w:t>
      </w:r>
      <w:r w:rsidR="00E21547">
        <w:t xml:space="preserve"> </w:t>
      </w:r>
      <w:r>
        <w:t>much</w:t>
      </w:r>
      <w:r w:rsidR="00E21547">
        <w:t xml:space="preserve"> </w:t>
      </w:r>
      <w:r>
        <w:t>easier</w:t>
      </w:r>
      <w:r w:rsidR="00E21547">
        <w:t xml:space="preserve"> </w:t>
      </w:r>
      <w:r>
        <w:t>and</w:t>
      </w:r>
      <w:r w:rsidR="00E21547">
        <w:t xml:space="preserve"> </w:t>
      </w:r>
      <w:r>
        <w:t>makes</w:t>
      </w:r>
      <w:r w:rsidR="00E21547">
        <w:t xml:space="preserve"> </w:t>
      </w:r>
      <w:r>
        <w:t>information</w:t>
      </w:r>
      <w:r w:rsidR="00E21547">
        <w:t xml:space="preserve"> </w:t>
      </w:r>
      <w:r>
        <w:t>more accessible because of the recordings that are exclusive to online learning.</w:t>
      </w:r>
      <w:r w:rsidR="00561CD6">
        <w:t xml:space="preserve"> </w:t>
      </w:r>
      <w:r>
        <w:t>We</w:t>
      </w:r>
      <w:r w:rsidR="00561CD6">
        <w:t xml:space="preserve"> </w:t>
      </w:r>
      <w:r>
        <w:t>also</w:t>
      </w:r>
      <w:r w:rsidR="00561CD6">
        <w:t xml:space="preserve"> </w:t>
      </w:r>
      <w:r>
        <w:t>have</w:t>
      </w:r>
      <w:r w:rsidR="00561CD6">
        <w:t xml:space="preserve"> </w:t>
      </w:r>
      <w:r>
        <w:t>the</w:t>
      </w:r>
      <w:r w:rsidR="00561CD6">
        <w:t xml:space="preserve"> </w:t>
      </w:r>
      <w:r>
        <w:t>chance</w:t>
      </w:r>
      <w:r w:rsidR="00561CD6">
        <w:t xml:space="preserve"> </w:t>
      </w:r>
      <w:r>
        <w:t>and</w:t>
      </w:r>
      <w:r w:rsidR="00561CD6">
        <w:t xml:space="preserve"> </w:t>
      </w:r>
      <w:r>
        <w:t>ability</w:t>
      </w:r>
      <w:r w:rsidR="00561CD6">
        <w:t xml:space="preserve"> </w:t>
      </w:r>
      <w:r>
        <w:t>to</w:t>
      </w:r>
      <w:r w:rsidR="00561CD6">
        <w:t xml:space="preserve"> </w:t>
      </w:r>
      <w:r>
        <w:t>do</w:t>
      </w:r>
      <w:r w:rsidR="00561CD6">
        <w:t xml:space="preserve"> </w:t>
      </w:r>
      <w:r>
        <w:t>better. However, even though this is the positive part of it, the hardest thing to do is to deal with all of this amount of workload while being surrounded</w:t>
      </w:r>
      <w:r w:rsidR="00561CD6">
        <w:t xml:space="preserve"> </w:t>
      </w:r>
      <w:r>
        <w:t>by</w:t>
      </w:r>
      <w:r w:rsidR="00561CD6">
        <w:t xml:space="preserve"> </w:t>
      </w:r>
      <w:r>
        <w:t>walls</w:t>
      </w:r>
      <w:r w:rsidR="00561CD6">
        <w:t xml:space="preserve"> </w:t>
      </w:r>
      <w:r>
        <w:t>alone</w:t>
      </w:r>
      <w:r w:rsidR="00561CD6">
        <w:t xml:space="preserve"> </w:t>
      </w:r>
      <w:r>
        <w:t>in</w:t>
      </w:r>
      <w:r w:rsidR="00561CD6">
        <w:t xml:space="preserve"> </w:t>
      </w:r>
      <w:r>
        <w:t>your</w:t>
      </w:r>
      <w:r w:rsidR="00561CD6">
        <w:t xml:space="preserve"> </w:t>
      </w:r>
      <w:r>
        <w:t>room.</w:t>
      </w:r>
      <w:r w:rsidR="00561CD6">
        <w:t xml:space="preserve"> </w:t>
      </w:r>
      <w:r>
        <w:t>I</w:t>
      </w:r>
      <w:r w:rsidR="00561CD6">
        <w:t xml:space="preserve"> </w:t>
      </w:r>
      <w:r>
        <w:t>think</w:t>
      </w:r>
      <w:r w:rsidR="00561CD6">
        <w:t xml:space="preserve"> </w:t>
      </w:r>
      <w:r>
        <w:t>other people's</w:t>
      </w:r>
      <w:r w:rsidR="00561CD6">
        <w:t xml:space="preserve"> </w:t>
      </w:r>
      <w:r>
        <w:t>support</w:t>
      </w:r>
      <w:r w:rsidR="00561CD6">
        <w:t xml:space="preserve"> </w:t>
      </w:r>
      <w:r>
        <w:t>which</w:t>
      </w:r>
      <w:r w:rsidR="00561CD6">
        <w:t xml:space="preserve"> </w:t>
      </w:r>
      <w:r>
        <w:t>we</w:t>
      </w:r>
      <w:r w:rsidR="00561CD6">
        <w:t xml:space="preserve"> </w:t>
      </w:r>
      <w:r>
        <w:t>lack</w:t>
      </w:r>
      <w:r w:rsidR="00561CD6">
        <w:t xml:space="preserve"> </w:t>
      </w:r>
      <w:r>
        <w:t>now</w:t>
      </w:r>
      <w:r w:rsidR="00561CD6">
        <w:t xml:space="preserve"> </w:t>
      </w:r>
      <w:r>
        <w:t>is</w:t>
      </w:r>
      <w:r w:rsidR="00561CD6">
        <w:t xml:space="preserve"> </w:t>
      </w:r>
      <w:r>
        <w:t>a</w:t>
      </w:r>
      <w:r w:rsidR="00561CD6">
        <w:t xml:space="preserve"> </w:t>
      </w:r>
      <w:r>
        <w:t>crucial</w:t>
      </w:r>
      <w:r w:rsidR="00561CD6">
        <w:t xml:space="preserve"> </w:t>
      </w:r>
      <w:r>
        <w:t>part</w:t>
      </w:r>
      <w:r w:rsidR="00561CD6">
        <w:t xml:space="preserve"> </w:t>
      </w:r>
      <w:r>
        <w:t>of</w:t>
      </w:r>
      <w:r w:rsidR="00561CD6">
        <w:t xml:space="preserve"> </w:t>
      </w:r>
      <w:r>
        <w:t>the learning process; so you would be studying in the library around your friends in a healthy environment which I think is crucial for your mental state, and when you return home you can review the material. Also, if you get overwhelmed on a sunny day, you can go outside the library and have a glimpse of the sun and then continue. On the other hand, you would easily be frustrated and bored at home after barely studying anything even though you have access to more resources.</w:t>
      </w:r>
    </w:p>
    <w:p w:rsidR="007A373B" w:rsidRDefault="000456F7" w:rsidP="00CD2FEA">
      <w:pPr>
        <w:spacing w:line="360" w:lineRule="auto"/>
        <w:ind w:right="80"/>
        <w:jc w:val="both"/>
      </w:pPr>
      <w:r>
        <w:rPr>
          <w:b/>
        </w:rPr>
        <w:t>Q:</w:t>
      </w:r>
      <w:r w:rsidR="00561CD6">
        <w:rPr>
          <w:b/>
        </w:rPr>
        <w:t xml:space="preserve"> </w:t>
      </w:r>
      <w:r>
        <w:rPr>
          <w:b/>
        </w:rPr>
        <w:t>So</w:t>
      </w:r>
      <w:r w:rsidR="00561CD6">
        <w:rPr>
          <w:b/>
        </w:rPr>
        <w:t xml:space="preserve"> </w:t>
      </w:r>
      <w:r>
        <w:rPr>
          <w:b/>
        </w:rPr>
        <w:t>you</w:t>
      </w:r>
      <w:r w:rsidR="00561CD6">
        <w:rPr>
          <w:b/>
        </w:rPr>
        <w:t xml:space="preserve"> </w:t>
      </w:r>
      <w:r>
        <w:rPr>
          <w:b/>
        </w:rPr>
        <w:t>think</w:t>
      </w:r>
      <w:r w:rsidR="00561CD6">
        <w:rPr>
          <w:b/>
        </w:rPr>
        <w:t xml:space="preserve"> </w:t>
      </w:r>
      <w:r>
        <w:rPr>
          <w:b/>
        </w:rPr>
        <w:t>it</w:t>
      </w:r>
      <w:r w:rsidR="00561CD6">
        <w:rPr>
          <w:b/>
        </w:rPr>
        <w:t xml:space="preserve"> </w:t>
      </w:r>
      <w:r>
        <w:rPr>
          <w:b/>
        </w:rPr>
        <w:t>is</w:t>
      </w:r>
      <w:r w:rsidR="00561CD6">
        <w:rPr>
          <w:b/>
        </w:rPr>
        <w:t xml:space="preserve"> </w:t>
      </w:r>
      <w:r>
        <w:rPr>
          <w:b/>
        </w:rPr>
        <w:t>more</w:t>
      </w:r>
      <w:r w:rsidR="00561CD6">
        <w:rPr>
          <w:b/>
        </w:rPr>
        <w:t xml:space="preserve"> </w:t>
      </w:r>
      <w:r>
        <w:rPr>
          <w:b/>
        </w:rPr>
        <w:t>of</w:t>
      </w:r>
      <w:r w:rsidR="00561CD6">
        <w:rPr>
          <w:b/>
        </w:rPr>
        <w:t xml:space="preserve"> </w:t>
      </w:r>
      <w:r>
        <w:rPr>
          <w:b/>
        </w:rPr>
        <w:t>a</w:t>
      </w:r>
      <w:r w:rsidR="00561CD6">
        <w:rPr>
          <w:b/>
        </w:rPr>
        <w:t xml:space="preserve"> </w:t>
      </w:r>
      <w:r>
        <w:rPr>
          <w:b/>
        </w:rPr>
        <w:t>mental</w:t>
      </w:r>
      <w:r w:rsidR="00561CD6">
        <w:rPr>
          <w:b/>
        </w:rPr>
        <w:t xml:space="preserve"> </w:t>
      </w:r>
      <w:r>
        <w:rPr>
          <w:b/>
        </w:rPr>
        <w:t>challenge</w:t>
      </w:r>
      <w:r w:rsidR="00561CD6">
        <w:rPr>
          <w:b/>
        </w:rPr>
        <w:t xml:space="preserve"> </w:t>
      </w:r>
      <w:r>
        <w:rPr>
          <w:b/>
        </w:rPr>
        <w:t>than</w:t>
      </w:r>
      <w:r w:rsidR="00561CD6">
        <w:rPr>
          <w:b/>
        </w:rPr>
        <w:t xml:space="preserve"> </w:t>
      </w:r>
      <w:r>
        <w:rPr>
          <w:b/>
        </w:rPr>
        <w:t>a technical one?</w:t>
      </w:r>
    </w:p>
    <w:p w:rsidR="007A373B" w:rsidRDefault="000456F7" w:rsidP="00CD2FEA">
      <w:pPr>
        <w:spacing w:line="360" w:lineRule="auto"/>
        <w:ind w:right="80"/>
        <w:jc w:val="both"/>
      </w:pPr>
      <w:r>
        <w:t>A: Well yes, professors now think that the material is as easy as "a,b,c" just because it is available all the time contrary to the limitations</w:t>
      </w:r>
      <w:r w:rsidR="00561CD6">
        <w:t xml:space="preserve"> </w:t>
      </w:r>
      <w:r>
        <w:t>we</w:t>
      </w:r>
      <w:r w:rsidR="00561CD6">
        <w:t xml:space="preserve"> </w:t>
      </w:r>
      <w:r>
        <w:t>had</w:t>
      </w:r>
      <w:r w:rsidR="00561CD6">
        <w:t xml:space="preserve"> </w:t>
      </w:r>
      <w:r>
        <w:t>on-campus</w:t>
      </w:r>
      <w:r w:rsidR="00561CD6">
        <w:t xml:space="preserve"> </w:t>
      </w:r>
      <w:r>
        <w:t>where</w:t>
      </w:r>
      <w:r w:rsidR="00561CD6">
        <w:t xml:space="preserve"> </w:t>
      </w:r>
      <w:r>
        <w:t>a</w:t>
      </w:r>
      <w:r w:rsidR="00561CD6">
        <w:t xml:space="preserve"> </w:t>
      </w:r>
      <w:r>
        <w:t>lecture</w:t>
      </w:r>
      <w:r w:rsidR="00561CD6">
        <w:t xml:space="preserve"> </w:t>
      </w:r>
      <w:r>
        <w:t>couldn't</w:t>
      </w:r>
      <w:r w:rsidR="00561CD6">
        <w:t xml:space="preserve"> </w:t>
      </w:r>
      <w:r>
        <w:t>be viewed</w:t>
      </w:r>
      <w:r w:rsidR="00561CD6">
        <w:t xml:space="preserve"> </w:t>
      </w:r>
      <w:r>
        <w:t>another</w:t>
      </w:r>
      <w:r w:rsidR="00561CD6">
        <w:t xml:space="preserve"> </w:t>
      </w:r>
      <w:r>
        <w:t>time</w:t>
      </w:r>
      <w:r w:rsidR="00561CD6">
        <w:t xml:space="preserve"> </w:t>
      </w:r>
      <w:r>
        <w:t>but</w:t>
      </w:r>
      <w:r w:rsidR="00561CD6">
        <w:t xml:space="preserve"> </w:t>
      </w:r>
      <w:r>
        <w:t>students</w:t>
      </w:r>
      <w:r w:rsidR="00561CD6">
        <w:t xml:space="preserve"> </w:t>
      </w:r>
      <w:r>
        <w:t>were</w:t>
      </w:r>
      <w:r w:rsidR="00561CD6">
        <w:t xml:space="preserve"> </w:t>
      </w:r>
      <w:r>
        <w:t>taking</w:t>
      </w:r>
      <w:r w:rsidR="00561CD6">
        <w:t xml:space="preserve"> </w:t>
      </w:r>
      <w:r>
        <w:t>detailed</w:t>
      </w:r>
      <w:r w:rsidR="00561CD6">
        <w:t xml:space="preserve"> </w:t>
      </w:r>
      <w:r>
        <w:t>notes instead.</w:t>
      </w:r>
    </w:p>
    <w:p w:rsidR="007A373B" w:rsidRDefault="000456F7" w:rsidP="00CD2FEA">
      <w:pPr>
        <w:spacing w:line="360" w:lineRule="auto"/>
        <w:ind w:right="84"/>
        <w:jc w:val="both"/>
      </w:pPr>
      <w:r>
        <w:rPr>
          <w:b/>
        </w:rPr>
        <w:t>Q: What is the course of action you take to cope with these</w:t>
      </w:r>
    </w:p>
    <w:p w:rsidR="007A373B" w:rsidRDefault="000456F7" w:rsidP="00CD2FEA">
      <w:pPr>
        <w:spacing w:line="360" w:lineRule="auto"/>
        <w:ind w:right="4347"/>
        <w:jc w:val="both"/>
      </w:pPr>
      <w:r>
        <w:rPr>
          <w:b/>
        </w:rPr>
        <w:t>changes?</w:t>
      </w:r>
    </w:p>
    <w:p w:rsidR="007A373B" w:rsidRDefault="000456F7" w:rsidP="00CD2FEA">
      <w:pPr>
        <w:spacing w:line="360" w:lineRule="auto"/>
        <w:ind w:right="80"/>
        <w:jc w:val="both"/>
      </w:pPr>
      <w:r>
        <w:t>A: Personally, I try to put myself and my mental state first and I make sure that I remain healthy and in a good place mentally. I</w:t>
      </w:r>
      <w:r w:rsidR="00561CD6">
        <w:t xml:space="preserve"> </w:t>
      </w:r>
      <w:r>
        <w:t>also</w:t>
      </w:r>
      <w:r w:rsidR="00561CD6">
        <w:t xml:space="preserve"> </w:t>
      </w:r>
      <w:r>
        <w:t>like</w:t>
      </w:r>
      <w:r w:rsidR="00561CD6">
        <w:t xml:space="preserve"> </w:t>
      </w:r>
      <w:r>
        <w:t>to</w:t>
      </w:r>
      <w:r w:rsidR="00561CD6">
        <w:t xml:space="preserve"> </w:t>
      </w:r>
      <w:r>
        <w:t>maintain</w:t>
      </w:r>
      <w:r w:rsidR="00561CD6">
        <w:t xml:space="preserve"> </w:t>
      </w:r>
      <w:r>
        <w:t>a</w:t>
      </w:r>
      <w:r w:rsidR="00561CD6">
        <w:t xml:space="preserve"> </w:t>
      </w:r>
      <w:r>
        <w:t>very</w:t>
      </w:r>
      <w:r w:rsidR="00561CD6">
        <w:t xml:space="preserve"> </w:t>
      </w:r>
      <w:r>
        <w:t>positive</w:t>
      </w:r>
      <w:r w:rsidR="00561CD6">
        <w:t xml:space="preserve"> </w:t>
      </w:r>
      <w:r>
        <w:t>attitude</w:t>
      </w:r>
      <w:r w:rsidR="00561CD6">
        <w:t xml:space="preserve"> </w:t>
      </w:r>
      <w:r>
        <w:t>in</w:t>
      </w:r>
      <w:r w:rsidR="00561CD6">
        <w:t xml:space="preserve"> </w:t>
      </w:r>
      <w:r>
        <w:t>spite</w:t>
      </w:r>
      <w:r w:rsidR="00561CD6">
        <w:t xml:space="preserve"> </w:t>
      </w:r>
      <w:r>
        <w:t>of everything</w:t>
      </w:r>
      <w:r w:rsidR="00561CD6">
        <w:t xml:space="preserve"> </w:t>
      </w:r>
      <w:r>
        <w:t>happening</w:t>
      </w:r>
      <w:r w:rsidR="00561CD6">
        <w:t xml:space="preserve"> </w:t>
      </w:r>
      <w:r>
        <w:t>around</w:t>
      </w:r>
      <w:r w:rsidR="00561CD6">
        <w:t xml:space="preserve"> </w:t>
      </w:r>
      <w:r>
        <w:t>me.</w:t>
      </w:r>
      <w:r w:rsidR="00561CD6">
        <w:t xml:space="preserve"> </w:t>
      </w:r>
      <w:r>
        <w:t>In</w:t>
      </w:r>
      <w:r w:rsidR="00561CD6">
        <w:t xml:space="preserve"> </w:t>
      </w:r>
      <w:r>
        <w:t>addition</w:t>
      </w:r>
      <w:r w:rsidR="00561CD6">
        <w:t xml:space="preserve"> </w:t>
      </w:r>
      <w:r>
        <w:t>to</w:t>
      </w:r>
      <w:r w:rsidR="00561CD6">
        <w:t xml:space="preserve"> </w:t>
      </w:r>
      <w:r>
        <w:t>that</w:t>
      </w:r>
      <w:r w:rsidR="00561CD6">
        <w:t xml:space="preserve"> </w:t>
      </w:r>
      <w:r>
        <w:t>I</w:t>
      </w:r>
      <w:r w:rsidR="00561CD6">
        <w:t xml:space="preserve"> </w:t>
      </w:r>
      <w:r>
        <w:t>try</w:t>
      </w:r>
      <w:r w:rsidR="00561CD6">
        <w:t xml:space="preserve"> </w:t>
      </w:r>
      <w:r>
        <w:t>to push</w:t>
      </w:r>
      <w:r w:rsidR="00561CD6">
        <w:t xml:space="preserve"> </w:t>
      </w:r>
      <w:r>
        <w:t>myself</w:t>
      </w:r>
      <w:r w:rsidR="00561CD6">
        <w:t xml:space="preserve"> </w:t>
      </w:r>
      <w:r>
        <w:t>to</w:t>
      </w:r>
      <w:r w:rsidR="00561CD6">
        <w:t xml:space="preserve"> </w:t>
      </w:r>
      <w:r>
        <w:t>meet</w:t>
      </w:r>
      <w:r w:rsidR="00561CD6">
        <w:t xml:space="preserve"> </w:t>
      </w:r>
      <w:r>
        <w:t>the</w:t>
      </w:r>
      <w:r w:rsidR="00561CD6">
        <w:t xml:space="preserve"> </w:t>
      </w:r>
      <w:r>
        <w:t>new</w:t>
      </w:r>
      <w:r w:rsidR="00561CD6">
        <w:t xml:space="preserve"> </w:t>
      </w:r>
      <w:r>
        <w:t>standards</w:t>
      </w:r>
      <w:r w:rsidR="00561CD6">
        <w:t xml:space="preserve"> </w:t>
      </w:r>
      <w:r>
        <w:t>they</w:t>
      </w:r>
      <w:r w:rsidR="00561CD6">
        <w:t xml:space="preserve"> </w:t>
      </w:r>
      <w:r>
        <w:t>set</w:t>
      </w:r>
      <w:r w:rsidR="00561CD6">
        <w:t xml:space="preserve"> </w:t>
      </w:r>
      <w:r>
        <w:t>for</w:t>
      </w:r>
      <w:r w:rsidR="00561CD6">
        <w:t xml:space="preserve"> </w:t>
      </w:r>
      <w:r>
        <w:t>us</w:t>
      </w:r>
      <w:r w:rsidR="00561CD6">
        <w:t xml:space="preserve"> </w:t>
      </w:r>
      <w:r>
        <w:t>even though they are too much but I believe all of this will come to an end and things will be in my favor.</w:t>
      </w:r>
    </w:p>
    <w:p w:rsidR="007A373B" w:rsidRDefault="007A373B" w:rsidP="00CD2FEA">
      <w:pPr>
        <w:spacing w:line="360" w:lineRule="auto"/>
        <w:jc w:val="both"/>
      </w:pPr>
    </w:p>
    <w:p w:rsidR="007A373B" w:rsidRDefault="007A373B" w:rsidP="00CD2FEA">
      <w:pPr>
        <w:spacing w:before="7" w:line="360" w:lineRule="auto"/>
        <w:jc w:val="both"/>
        <w:rPr>
          <w:sz w:val="26"/>
          <w:szCs w:val="26"/>
        </w:rPr>
      </w:pPr>
    </w:p>
    <w:p w:rsidR="007A373B" w:rsidRDefault="000456F7" w:rsidP="00CD2FEA">
      <w:pPr>
        <w:spacing w:line="360" w:lineRule="auto"/>
        <w:ind w:right="81"/>
        <w:jc w:val="both"/>
      </w:pPr>
      <w:r>
        <w:rPr>
          <w:b/>
        </w:rPr>
        <w:t>Q:</w:t>
      </w:r>
      <w:r w:rsidR="00E21547">
        <w:rPr>
          <w:b/>
        </w:rPr>
        <w:t xml:space="preserve"> </w:t>
      </w:r>
      <w:r>
        <w:rPr>
          <w:b/>
        </w:rPr>
        <w:t>Do</w:t>
      </w:r>
      <w:r w:rsidR="00E21547">
        <w:rPr>
          <w:b/>
        </w:rPr>
        <w:t xml:space="preserve"> </w:t>
      </w:r>
      <w:r>
        <w:rPr>
          <w:b/>
        </w:rPr>
        <w:t>you</w:t>
      </w:r>
      <w:r w:rsidR="00E21547">
        <w:rPr>
          <w:b/>
        </w:rPr>
        <w:t xml:space="preserve"> </w:t>
      </w:r>
      <w:r>
        <w:rPr>
          <w:b/>
        </w:rPr>
        <w:t>have</w:t>
      </w:r>
      <w:r w:rsidR="00E21547">
        <w:rPr>
          <w:b/>
        </w:rPr>
        <w:t xml:space="preserve"> </w:t>
      </w:r>
      <w:r>
        <w:rPr>
          <w:b/>
        </w:rPr>
        <w:t>any</w:t>
      </w:r>
      <w:r w:rsidR="00E21547">
        <w:rPr>
          <w:b/>
        </w:rPr>
        <w:t xml:space="preserve"> </w:t>
      </w:r>
      <w:r>
        <w:rPr>
          <w:b/>
        </w:rPr>
        <w:t>recommendations</w:t>
      </w:r>
      <w:r w:rsidR="00E21547">
        <w:rPr>
          <w:b/>
        </w:rPr>
        <w:t xml:space="preserve"> </w:t>
      </w:r>
      <w:r>
        <w:rPr>
          <w:b/>
        </w:rPr>
        <w:t>regarding</w:t>
      </w:r>
      <w:r w:rsidR="00E21547">
        <w:rPr>
          <w:b/>
        </w:rPr>
        <w:t xml:space="preserve"> </w:t>
      </w:r>
      <w:r>
        <w:rPr>
          <w:b/>
        </w:rPr>
        <w:t>the situation we're in?</w:t>
      </w:r>
    </w:p>
    <w:p w:rsidR="007A373B" w:rsidRDefault="000456F7" w:rsidP="00CD2FEA">
      <w:pPr>
        <w:spacing w:before="1" w:line="360" w:lineRule="auto"/>
        <w:ind w:right="78"/>
        <w:jc w:val="both"/>
      </w:pPr>
      <w:r>
        <w:lastRenderedPageBreak/>
        <w:t>A: I feel that instructors should communicate more with each other even if they have different ways of communicating their ideas in lectures. This communication should yield what I like to call a "common standard for online learning" which should help students at overcoming problems related to workload and will give everyone a better shot at performing well during the semester.</w:t>
      </w:r>
      <w:r w:rsidR="00E21547">
        <w:t xml:space="preserve"> </w:t>
      </w:r>
      <w:r>
        <w:t>Instructors</w:t>
      </w:r>
      <w:r w:rsidR="00E21547">
        <w:t xml:space="preserve"> </w:t>
      </w:r>
      <w:r>
        <w:t>should</w:t>
      </w:r>
      <w:r w:rsidR="00E21547">
        <w:t xml:space="preserve"> </w:t>
      </w:r>
      <w:r>
        <w:t>agree</w:t>
      </w:r>
      <w:r w:rsidR="00E21547">
        <w:t xml:space="preserve"> </w:t>
      </w:r>
      <w:r>
        <w:t>to</w:t>
      </w:r>
      <w:r w:rsidR="00E21547">
        <w:t xml:space="preserve"> </w:t>
      </w:r>
      <w:r>
        <w:t>an</w:t>
      </w:r>
      <w:r w:rsidR="00E21547">
        <w:t xml:space="preserve"> </w:t>
      </w:r>
      <w:r>
        <w:t>upper</w:t>
      </w:r>
      <w:r w:rsidR="00E21547">
        <w:t xml:space="preserve"> </w:t>
      </w:r>
      <w:r>
        <w:t>limit</w:t>
      </w:r>
      <w:r w:rsidR="00E21547">
        <w:t xml:space="preserve"> </w:t>
      </w:r>
      <w:r>
        <w:t>for workload across all courses of the same level and exams should be of same difficulty in the same course even if the instructor is different.</w:t>
      </w:r>
      <w:r w:rsidR="00561CD6">
        <w:t xml:space="preserve"> </w:t>
      </w:r>
      <w:r>
        <w:t>Also</w:t>
      </w:r>
      <w:r w:rsidR="00561CD6">
        <w:t xml:space="preserve"> </w:t>
      </w:r>
      <w:r>
        <w:t>I</w:t>
      </w:r>
      <w:r w:rsidR="00561CD6">
        <w:t xml:space="preserve"> </w:t>
      </w:r>
      <w:r>
        <w:t>must</w:t>
      </w:r>
      <w:r w:rsidR="00561CD6">
        <w:t xml:space="preserve"> </w:t>
      </w:r>
      <w:r>
        <w:t>add</w:t>
      </w:r>
      <w:r w:rsidR="00561CD6">
        <w:t xml:space="preserve"> </w:t>
      </w:r>
      <w:r>
        <w:t>that</w:t>
      </w:r>
      <w:r w:rsidR="00561CD6">
        <w:t xml:space="preserve"> </w:t>
      </w:r>
      <w:r>
        <w:t>the</w:t>
      </w:r>
      <w:r w:rsidR="00561CD6">
        <w:t xml:space="preserve"> </w:t>
      </w:r>
      <w:r>
        <w:t>communication</w:t>
      </w:r>
      <w:r w:rsidR="00561CD6">
        <w:t xml:space="preserve"> </w:t>
      </w:r>
      <w:r>
        <w:t>between</w:t>
      </w:r>
    </w:p>
    <w:p w:rsidR="007A373B" w:rsidRDefault="000456F7" w:rsidP="00CD2FEA">
      <w:pPr>
        <w:spacing w:line="360" w:lineRule="auto"/>
        <w:ind w:right="85"/>
        <w:jc w:val="both"/>
      </w:pPr>
      <w:r>
        <w:t>students and teachers should be bolstered and teachers should</w:t>
      </w:r>
    </w:p>
    <w:p w:rsidR="007A373B" w:rsidRDefault="000456F7" w:rsidP="00CD2FEA">
      <w:pPr>
        <w:spacing w:line="360" w:lineRule="auto"/>
        <w:ind w:right="82"/>
        <w:jc w:val="both"/>
      </w:pPr>
      <w:r>
        <w:t>be</w:t>
      </w:r>
      <w:r w:rsidR="00561CD6">
        <w:t xml:space="preserve"> </w:t>
      </w:r>
      <w:r>
        <w:t>more</w:t>
      </w:r>
      <w:r w:rsidR="00561CD6">
        <w:t xml:space="preserve"> </w:t>
      </w:r>
      <w:r>
        <w:t>lenient</w:t>
      </w:r>
      <w:r w:rsidR="00561CD6">
        <w:t xml:space="preserve"> </w:t>
      </w:r>
      <w:r>
        <w:t>in</w:t>
      </w:r>
      <w:r w:rsidR="00561CD6">
        <w:t xml:space="preserve"> </w:t>
      </w:r>
      <w:r>
        <w:t>their</w:t>
      </w:r>
      <w:r w:rsidR="00561CD6">
        <w:t xml:space="preserve"> </w:t>
      </w:r>
      <w:r>
        <w:t>policies</w:t>
      </w:r>
      <w:r w:rsidR="00561CD6">
        <w:t xml:space="preserve"> </w:t>
      </w:r>
      <w:r>
        <w:t>regarding</w:t>
      </w:r>
      <w:r w:rsidR="00561CD6">
        <w:t xml:space="preserve"> </w:t>
      </w:r>
      <w:r>
        <w:t>submission</w:t>
      </w:r>
      <w:r w:rsidR="00561CD6">
        <w:t xml:space="preserve"> </w:t>
      </w:r>
      <w:r>
        <w:t>and monitoring online exams.</w:t>
      </w:r>
    </w:p>
    <w:p w:rsidR="007A373B" w:rsidRDefault="007A373B" w:rsidP="00CD2FEA">
      <w:pPr>
        <w:spacing w:line="360" w:lineRule="auto"/>
        <w:jc w:val="both"/>
      </w:pPr>
    </w:p>
    <w:p w:rsidR="007A373B" w:rsidRDefault="007A373B" w:rsidP="00CD2FEA">
      <w:pPr>
        <w:spacing w:before="16" w:line="360" w:lineRule="auto"/>
        <w:jc w:val="both"/>
        <w:rPr>
          <w:sz w:val="24"/>
          <w:szCs w:val="24"/>
        </w:rPr>
      </w:pPr>
    </w:p>
    <w:p w:rsidR="007A373B" w:rsidRDefault="000456F7" w:rsidP="00CD2FEA">
      <w:pPr>
        <w:spacing w:line="360" w:lineRule="auto"/>
        <w:ind w:right="4050"/>
        <w:jc w:val="both"/>
      </w:pPr>
      <w:r>
        <w:t>5</w:t>
      </w:r>
      <w:r>
        <w:rPr>
          <w:w w:val="99"/>
          <w:position w:val="7"/>
          <w:sz w:val="13"/>
          <w:szCs w:val="13"/>
        </w:rPr>
        <w:t>th</w:t>
      </w:r>
      <w:r w:rsidR="00561CD6">
        <w:rPr>
          <w:position w:val="7"/>
          <w:sz w:val="13"/>
          <w:szCs w:val="13"/>
        </w:rPr>
        <w:t xml:space="preserve"> </w:t>
      </w:r>
      <w:r>
        <w:t>Interview:</w:t>
      </w:r>
    </w:p>
    <w:p w:rsidR="007A373B" w:rsidRDefault="000456F7" w:rsidP="00CD2FEA">
      <w:pPr>
        <w:spacing w:line="360" w:lineRule="auto"/>
        <w:ind w:right="2477"/>
        <w:jc w:val="both"/>
      </w:pPr>
      <w:r>
        <w:rPr>
          <w:b/>
        </w:rPr>
        <w:t>Interviewer: Kareem Halablab</w:t>
      </w:r>
    </w:p>
    <w:p w:rsidR="007A373B" w:rsidRDefault="000456F7" w:rsidP="00CD2FEA">
      <w:pPr>
        <w:spacing w:line="360" w:lineRule="auto"/>
        <w:ind w:right="2170"/>
        <w:jc w:val="both"/>
        <w:sectPr w:rsidR="007A373B">
          <w:type w:val="continuous"/>
          <w:pgSz w:w="12240" w:h="15840"/>
          <w:pgMar w:top="440" w:right="820" w:bottom="280" w:left="820" w:header="720" w:footer="720" w:gutter="0"/>
          <w:cols w:num="2" w:space="720" w:equalWidth="0">
            <w:col w:w="5159" w:space="285"/>
            <w:col w:w="5156"/>
          </w:cols>
        </w:sectPr>
      </w:pPr>
      <w:r>
        <w:t>I</w:t>
      </w:r>
      <w:r w:rsidR="00CD2FEA">
        <w:t>nterviewee: Dr. Mahmoud Halablab</w:t>
      </w:r>
    </w:p>
    <w:p w:rsidR="007A373B" w:rsidRDefault="007A373B" w:rsidP="00CD2FEA">
      <w:pPr>
        <w:spacing w:line="360" w:lineRule="auto"/>
        <w:jc w:val="both"/>
        <w:sectPr w:rsidR="007A373B">
          <w:pgSz w:w="12240" w:h="15840"/>
          <w:pgMar w:top="440" w:right="820" w:bottom="280" w:left="820" w:header="457" w:footer="0" w:gutter="0"/>
          <w:cols w:space="720"/>
        </w:sectPr>
      </w:pPr>
    </w:p>
    <w:p w:rsidR="007A373B" w:rsidRDefault="00CD2FEA" w:rsidP="00CD2FEA">
      <w:pPr>
        <w:spacing w:before="35" w:line="360" w:lineRule="auto"/>
        <w:ind w:right="3440"/>
        <w:jc w:val="both"/>
      </w:pPr>
      <w:r>
        <w:rPr>
          <w:b/>
        </w:rPr>
        <w:lastRenderedPageBreak/>
        <w:t xml:space="preserve">  </w:t>
      </w:r>
      <w:bookmarkStart w:id="0" w:name="_GoBack"/>
      <w:bookmarkEnd w:id="0"/>
      <w:r w:rsidR="000456F7">
        <w:rPr>
          <w:b/>
        </w:rPr>
        <w:t>Q: Good morning.</w:t>
      </w:r>
    </w:p>
    <w:p w:rsidR="007A373B" w:rsidRDefault="000456F7" w:rsidP="00CD2FEA">
      <w:pPr>
        <w:spacing w:line="360" w:lineRule="auto"/>
        <w:ind w:left="116" w:right="2984"/>
        <w:jc w:val="both"/>
      </w:pPr>
      <w:r>
        <w:t>A: Good morning to you.</w:t>
      </w:r>
    </w:p>
    <w:p w:rsidR="007A373B" w:rsidRDefault="000456F7" w:rsidP="00CD2FEA">
      <w:pPr>
        <w:spacing w:line="360" w:lineRule="auto"/>
        <w:ind w:left="116" w:right="1874"/>
        <w:jc w:val="both"/>
      </w:pPr>
      <w:r>
        <w:rPr>
          <w:b/>
        </w:rPr>
        <w:t>Q: Tell me more about yourself first.</w:t>
      </w:r>
    </w:p>
    <w:p w:rsidR="007A373B" w:rsidRDefault="000456F7" w:rsidP="00CD2FEA">
      <w:pPr>
        <w:spacing w:before="1" w:line="360" w:lineRule="auto"/>
        <w:ind w:left="116" w:right="-34"/>
        <w:jc w:val="both"/>
      </w:pPr>
      <w:r>
        <w:t>A: I’m a professor in Medical Microbiology, I graduated with a PHD</w:t>
      </w:r>
      <w:r w:rsidR="00561CD6">
        <w:t xml:space="preserve"> </w:t>
      </w:r>
      <w:r>
        <w:t>from</w:t>
      </w:r>
      <w:r w:rsidR="00561CD6">
        <w:t xml:space="preserve"> </w:t>
      </w:r>
      <w:r>
        <w:t>King’s</w:t>
      </w:r>
      <w:r w:rsidR="00561CD6">
        <w:t xml:space="preserve"> </w:t>
      </w:r>
      <w:r>
        <w:t>College,</w:t>
      </w:r>
      <w:r w:rsidR="00561CD6">
        <w:t xml:space="preserve"> </w:t>
      </w:r>
      <w:r>
        <w:t>University</w:t>
      </w:r>
      <w:r w:rsidR="00561CD6">
        <w:t xml:space="preserve"> </w:t>
      </w:r>
      <w:r>
        <w:t>of</w:t>
      </w:r>
      <w:r w:rsidR="00561CD6">
        <w:t xml:space="preserve"> </w:t>
      </w:r>
      <w:r>
        <w:t>London,</w:t>
      </w:r>
      <w:r w:rsidR="00561CD6">
        <w:t xml:space="preserve"> </w:t>
      </w:r>
      <w:r>
        <w:t>and</w:t>
      </w:r>
      <w:r w:rsidR="00561CD6">
        <w:t xml:space="preserve"> </w:t>
      </w:r>
      <w:r>
        <w:t>MSC holder from London School of Hygiene and Tropical Medicine, University of London. I am currently a full time professor at Rafik Hariri University.</w:t>
      </w:r>
    </w:p>
    <w:p w:rsidR="007A373B" w:rsidRDefault="000456F7" w:rsidP="00CD2FEA">
      <w:pPr>
        <w:spacing w:line="360" w:lineRule="auto"/>
        <w:ind w:left="116" w:right="-33"/>
        <w:jc w:val="both"/>
      </w:pPr>
      <w:r>
        <w:rPr>
          <w:b/>
        </w:rPr>
        <w:t>Q: The Medical Microbiology field is a wide subject. What are your main interests in this area?</w:t>
      </w:r>
    </w:p>
    <w:p w:rsidR="007A373B" w:rsidRDefault="000456F7" w:rsidP="00CD2FEA">
      <w:pPr>
        <w:spacing w:line="360" w:lineRule="auto"/>
        <w:ind w:left="116" w:right="-31"/>
        <w:jc w:val="both"/>
      </w:pPr>
      <w:r>
        <w:t>A: My main interests are infectious diseases, food poisoning, and antibiotic resistance.</w:t>
      </w:r>
    </w:p>
    <w:p w:rsidR="007A373B" w:rsidRDefault="000456F7" w:rsidP="00CD2FEA">
      <w:pPr>
        <w:spacing w:line="360" w:lineRule="auto"/>
        <w:ind w:left="116" w:right="-33"/>
        <w:jc w:val="both"/>
      </w:pPr>
      <w:r>
        <w:rPr>
          <w:b/>
        </w:rPr>
        <w:t>Q:</w:t>
      </w:r>
      <w:r w:rsidR="00561CD6">
        <w:rPr>
          <w:b/>
        </w:rPr>
        <w:t xml:space="preserve"> </w:t>
      </w:r>
      <w:r>
        <w:rPr>
          <w:b/>
        </w:rPr>
        <w:t>Let’s</w:t>
      </w:r>
      <w:r w:rsidR="00561CD6">
        <w:rPr>
          <w:b/>
        </w:rPr>
        <w:t xml:space="preserve"> </w:t>
      </w:r>
      <w:r>
        <w:rPr>
          <w:b/>
        </w:rPr>
        <w:t>focus</w:t>
      </w:r>
      <w:r w:rsidR="00561CD6">
        <w:rPr>
          <w:b/>
        </w:rPr>
        <w:t xml:space="preserve"> </w:t>
      </w:r>
      <w:r>
        <w:rPr>
          <w:b/>
        </w:rPr>
        <w:t>on</w:t>
      </w:r>
      <w:r w:rsidR="00561CD6">
        <w:rPr>
          <w:b/>
        </w:rPr>
        <w:t xml:space="preserve"> </w:t>
      </w:r>
      <w:r>
        <w:rPr>
          <w:b/>
        </w:rPr>
        <w:t>infectious</w:t>
      </w:r>
      <w:r w:rsidR="00561CD6">
        <w:rPr>
          <w:b/>
        </w:rPr>
        <w:t xml:space="preserve"> </w:t>
      </w:r>
      <w:r>
        <w:rPr>
          <w:b/>
        </w:rPr>
        <w:t>diseases,</w:t>
      </w:r>
      <w:r w:rsidR="00561CD6">
        <w:rPr>
          <w:b/>
        </w:rPr>
        <w:t xml:space="preserve"> </w:t>
      </w:r>
      <w:r>
        <w:rPr>
          <w:b/>
        </w:rPr>
        <w:t>specifically</w:t>
      </w:r>
      <w:r w:rsidR="00561CD6">
        <w:rPr>
          <w:b/>
        </w:rPr>
        <w:t xml:space="preserve"> </w:t>
      </w:r>
      <w:r>
        <w:rPr>
          <w:b/>
        </w:rPr>
        <w:t>on</w:t>
      </w:r>
      <w:r w:rsidR="00561CD6">
        <w:rPr>
          <w:b/>
        </w:rPr>
        <w:t xml:space="preserve"> </w:t>
      </w:r>
      <w:r>
        <w:rPr>
          <w:b/>
        </w:rPr>
        <w:t>the current</w:t>
      </w:r>
      <w:r w:rsidR="00561CD6">
        <w:rPr>
          <w:b/>
        </w:rPr>
        <w:t xml:space="preserve"> </w:t>
      </w:r>
      <w:r>
        <w:rPr>
          <w:b/>
        </w:rPr>
        <w:t>Covid-19</w:t>
      </w:r>
      <w:r w:rsidR="00561CD6">
        <w:rPr>
          <w:b/>
        </w:rPr>
        <w:t xml:space="preserve"> </w:t>
      </w:r>
      <w:r>
        <w:rPr>
          <w:b/>
        </w:rPr>
        <w:t>pandemic.</w:t>
      </w:r>
      <w:r w:rsidR="00561CD6">
        <w:rPr>
          <w:b/>
        </w:rPr>
        <w:t xml:space="preserve"> </w:t>
      </w:r>
      <w:r>
        <w:rPr>
          <w:b/>
        </w:rPr>
        <w:t>How</w:t>
      </w:r>
      <w:r w:rsidR="00561CD6">
        <w:rPr>
          <w:b/>
        </w:rPr>
        <w:t xml:space="preserve"> </w:t>
      </w:r>
      <w:r>
        <w:rPr>
          <w:b/>
        </w:rPr>
        <w:t>did</w:t>
      </w:r>
      <w:r w:rsidR="00561CD6">
        <w:rPr>
          <w:b/>
        </w:rPr>
        <w:t xml:space="preserve"> </w:t>
      </w:r>
      <w:r>
        <w:rPr>
          <w:b/>
        </w:rPr>
        <w:t>your</w:t>
      </w:r>
      <w:r w:rsidR="00561CD6">
        <w:rPr>
          <w:b/>
        </w:rPr>
        <w:t xml:space="preserve"> </w:t>
      </w:r>
      <w:r>
        <w:rPr>
          <w:b/>
        </w:rPr>
        <w:t>journey</w:t>
      </w:r>
      <w:r w:rsidR="00561CD6">
        <w:rPr>
          <w:b/>
        </w:rPr>
        <w:t xml:space="preserve"> </w:t>
      </w:r>
      <w:r>
        <w:rPr>
          <w:b/>
        </w:rPr>
        <w:t>start with this infectious disease?</w:t>
      </w:r>
    </w:p>
    <w:p w:rsidR="007A373B" w:rsidRDefault="000456F7" w:rsidP="00CD2FEA">
      <w:pPr>
        <w:spacing w:line="360" w:lineRule="auto"/>
        <w:ind w:left="116" w:right="-33"/>
        <w:jc w:val="both"/>
      </w:pPr>
      <w:r>
        <w:t>A: I followed up this novel virus since it originated in Wuhan in China. I had to keep myself scientifically updated ever since then, and until this current moment. This is crucial for me, both professionally, and to provide continuous interviews on more than 16 international TV channels and radios with whom I had the opportunity to disseminate as much facts and information about</w:t>
      </w:r>
      <w:r w:rsidR="00561CD6">
        <w:t xml:space="preserve"> </w:t>
      </w:r>
      <w:r>
        <w:t>this</w:t>
      </w:r>
      <w:r w:rsidR="00561CD6">
        <w:t xml:space="preserve"> </w:t>
      </w:r>
      <w:r>
        <w:t>virus</w:t>
      </w:r>
      <w:r w:rsidR="00561CD6">
        <w:t xml:space="preserve"> </w:t>
      </w:r>
      <w:r>
        <w:t>as</w:t>
      </w:r>
      <w:r w:rsidR="00561CD6">
        <w:t xml:space="preserve"> </w:t>
      </w:r>
      <w:r>
        <w:t>possible.</w:t>
      </w:r>
      <w:r w:rsidR="00561CD6">
        <w:t xml:space="preserve"> </w:t>
      </w:r>
      <w:r>
        <w:t>Thankfully</w:t>
      </w:r>
      <w:r w:rsidR="00561CD6">
        <w:t xml:space="preserve"> </w:t>
      </w:r>
      <w:r>
        <w:t>so</w:t>
      </w:r>
      <w:r w:rsidR="00561CD6">
        <w:t xml:space="preserve"> </w:t>
      </w:r>
      <w:r>
        <w:t>far,</w:t>
      </w:r>
      <w:r w:rsidR="00561CD6">
        <w:t xml:space="preserve"> </w:t>
      </w:r>
      <w:r>
        <w:t>I</w:t>
      </w:r>
      <w:r w:rsidR="00561CD6">
        <w:t xml:space="preserve"> </w:t>
      </w:r>
      <w:r>
        <w:t>had</w:t>
      </w:r>
      <w:r w:rsidR="00561CD6">
        <w:t xml:space="preserve"> </w:t>
      </w:r>
      <w:r>
        <w:t>the privilege to appear on more than 300 interviews on international media. I am also active on social media to inform non-scientific communities</w:t>
      </w:r>
      <w:r w:rsidR="00E21547">
        <w:t xml:space="preserve"> </w:t>
      </w:r>
      <w:r>
        <w:t>about</w:t>
      </w:r>
      <w:r w:rsidR="00E21547">
        <w:t xml:space="preserve"> </w:t>
      </w:r>
      <w:r>
        <w:t>this</w:t>
      </w:r>
      <w:r w:rsidR="00E21547">
        <w:t xml:space="preserve"> </w:t>
      </w:r>
      <w:r>
        <w:t>virus</w:t>
      </w:r>
      <w:r w:rsidR="00E21547">
        <w:t xml:space="preserve"> </w:t>
      </w:r>
      <w:r>
        <w:t>using</w:t>
      </w:r>
      <w:r w:rsidR="00E21547">
        <w:t xml:space="preserve"> </w:t>
      </w:r>
      <w:r>
        <w:t>scientifically</w:t>
      </w:r>
      <w:r w:rsidR="00E21547">
        <w:t xml:space="preserve"> </w:t>
      </w:r>
      <w:r>
        <w:t>friendly languages. In particular, to encourage people to enroll on the vaccination</w:t>
      </w:r>
      <w:r w:rsidR="00E21547">
        <w:t xml:space="preserve"> </w:t>
      </w:r>
      <w:r>
        <w:t>platform</w:t>
      </w:r>
      <w:r w:rsidR="00E21547">
        <w:t xml:space="preserve"> </w:t>
      </w:r>
      <w:r>
        <w:t>to</w:t>
      </w:r>
      <w:r w:rsidR="00E21547">
        <w:t xml:space="preserve"> </w:t>
      </w:r>
      <w:r>
        <w:t>increase</w:t>
      </w:r>
      <w:r w:rsidR="00E21547">
        <w:t xml:space="preserve"> </w:t>
      </w:r>
      <w:r>
        <w:t>awareness</w:t>
      </w:r>
      <w:r w:rsidR="00E21547">
        <w:t xml:space="preserve"> </w:t>
      </w:r>
      <w:r>
        <w:t>about</w:t>
      </w:r>
      <w:r w:rsidR="00E21547">
        <w:t xml:space="preserve"> </w:t>
      </w:r>
      <w:r>
        <w:t>the importance of Covid-19 vaccines.</w:t>
      </w:r>
    </w:p>
    <w:p w:rsidR="007A373B" w:rsidRDefault="000456F7" w:rsidP="00CD2FEA">
      <w:pPr>
        <w:spacing w:line="360" w:lineRule="auto"/>
        <w:ind w:left="116" w:right="-27"/>
        <w:jc w:val="both"/>
      </w:pPr>
      <w:r>
        <w:rPr>
          <w:b/>
        </w:rPr>
        <w:t>Q: That it is very interesting, can you please inform us more</w:t>
      </w:r>
    </w:p>
    <w:p w:rsidR="007A373B" w:rsidRDefault="000456F7" w:rsidP="00CD2FEA">
      <w:pPr>
        <w:spacing w:line="360" w:lineRule="auto"/>
        <w:ind w:left="116" w:right="-34"/>
        <w:jc w:val="both"/>
      </w:pPr>
      <w:r>
        <w:rPr>
          <w:b/>
        </w:rPr>
        <w:t xml:space="preserve">about the vaccines available against the Covid-19 disease. </w:t>
      </w:r>
      <w:r>
        <w:t>A: There is no hint of doubt that the development of effective and safe vaccines in less than a year is considered a magnificent scientific achievement. To be able to produce billions of doses of</w:t>
      </w:r>
      <w:r w:rsidR="00561CD6">
        <w:t xml:space="preserve"> </w:t>
      </w:r>
      <w:r>
        <w:t>the</w:t>
      </w:r>
      <w:r w:rsidR="00561CD6">
        <w:t xml:space="preserve"> </w:t>
      </w:r>
      <w:r>
        <w:t>vaccine</w:t>
      </w:r>
      <w:r w:rsidR="00561CD6">
        <w:t xml:space="preserve"> </w:t>
      </w:r>
      <w:r>
        <w:t>in</w:t>
      </w:r>
      <w:r w:rsidR="00561CD6">
        <w:t xml:space="preserve"> </w:t>
      </w:r>
      <w:r>
        <w:t>a</w:t>
      </w:r>
      <w:r w:rsidR="00561CD6">
        <w:t xml:space="preserve"> </w:t>
      </w:r>
      <w:r>
        <w:t>record</w:t>
      </w:r>
      <w:r w:rsidR="00561CD6">
        <w:t xml:space="preserve"> </w:t>
      </w:r>
      <w:r>
        <w:t>time</w:t>
      </w:r>
      <w:r w:rsidR="00561CD6">
        <w:t xml:space="preserve"> </w:t>
      </w:r>
      <w:r>
        <w:t>is</w:t>
      </w:r>
      <w:r w:rsidR="00561CD6">
        <w:t xml:space="preserve"> </w:t>
      </w:r>
      <w:r>
        <w:t>also</w:t>
      </w:r>
      <w:r w:rsidR="00561CD6">
        <w:t xml:space="preserve"> </w:t>
      </w:r>
      <w:r>
        <w:t>a</w:t>
      </w:r>
      <w:r w:rsidR="00561CD6">
        <w:t xml:space="preserve"> </w:t>
      </w:r>
      <w:r>
        <w:t>scientific</w:t>
      </w:r>
      <w:r w:rsidR="00561CD6">
        <w:t xml:space="preserve"> </w:t>
      </w:r>
      <w:r>
        <w:t>and technological revolution. Since this is the only weapon we have to enable us to come out of the economical lockdown which resulted in the loss of at least thirteen trillion dollars in the world economy. The ultimate challenge at the moment is to deliver the vaccine to at least 80% of the world population to achieve herd immunity to control the disease. However, another major obstacle</w:t>
      </w:r>
      <w:r w:rsidR="00561CD6">
        <w:t xml:space="preserve"> </w:t>
      </w:r>
      <w:r>
        <w:t>is</w:t>
      </w:r>
      <w:r w:rsidR="00561CD6">
        <w:t xml:space="preserve"> </w:t>
      </w:r>
      <w:r>
        <w:t>to</w:t>
      </w:r>
      <w:r w:rsidR="00561CD6">
        <w:t xml:space="preserve"> </w:t>
      </w:r>
      <w:r>
        <w:t>vaccinate</w:t>
      </w:r>
      <w:r w:rsidR="00561CD6">
        <w:t xml:space="preserve"> </w:t>
      </w:r>
      <w:r>
        <w:t>enough</w:t>
      </w:r>
      <w:r w:rsidR="00561CD6">
        <w:t xml:space="preserve"> </w:t>
      </w:r>
      <w:r>
        <w:t>people</w:t>
      </w:r>
      <w:r w:rsidR="00561CD6">
        <w:t xml:space="preserve"> </w:t>
      </w:r>
      <w:r>
        <w:t>in</w:t>
      </w:r>
      <w:r w:rsidR="00561CD6">
        <w:t xml:space="preserve"> </w:t>
      </w:r>
      <w:r>
        <w:t>less</w:t>
      </w:r>
      <w:r w:rsidR="00561CD6">
        <w:t xml:space="preserve"> </w:t>
      </w:r>
      <w:r>
        <w:t>developed countries</w:t>
      </w:r>
      <w:r w:rsidR="00561CD6">
        <w:t xml:space="preserve"> </w:t>
      </w:r>
      <w:r>
        <w:t>due</w:t>
      </w:r>
      <w:r w:rsidR="00561CD6">
        <w:t xml:space="preserve"> </w:t>
      </w:r>
      <w:r>
        <w:t>to</w:t>
      </w:r>
      <w:r w:rsidR="00561CD6">
        <w:t xml:space="preserve"> </w:t>
      </w:r>
      <w:r>
        <w:t>two</w:t>
      </w:r>
      <w:r w:rsidR="00561CD6">
        <w:t xml:space="preserve"> </w:t>
      </w:r>
      <w:r>
        <w:t>main</w:t>
      </w:r>
      <w:r w:rsidR="00561CD6">
        <w:t xml:space="preserve"> </w:t>
      </w:r>
      <w:r>
        <w:t>difficulties.</w:t>
      </w:r>
      <w:r w:rsidR="00561CD6">
        <w:t xml:space="preserve"> </w:t>
      </w:r>
      <w:r>
        <w:t>One,</w:t>
      </w:r>
      <w:r w:rsidR="00561CD6">
        <w:t xml:space="preserve"> </w:t>
      </w:r>
      <w:r>
        <w:t>the</w:t>
      </w:r>
      <w:r w:rsidR="00561CD6">
        <w:t xml:space="preserve"> </w:t>
      </w:r>
      <w:r>
        <w:t>lack</w:t>
      </w:r>
      <w:r w:rsidR="00561CD6">
        <w:t xml:space="preserve"> </w:t>
      </w:r>
      <w:r>
        <w:t xml:space="preserve">of </w:t>
      </w:r>
      <w:r>
        <w:lastRenderedPageBreak/>
        <w:t>appropriate</w:t>
      </w:r>
      <w:r w:rsidR="00561CD6">
        <w:t xml:space="preserve"> </w:t>
      </w:r>
      <w:r>
        <w:t>infrastructure</w:t>
      </w:r>
      <w:r w:rsidR="00561CD6">
        <w:t xml:space="preserve"> </w:t>
      </w:r>
      <w:r>
        <w:t>to</w:t>
      </w:r>
      <w:r w:rsidR="00561CD6">
        <w:t xml:space="preserve"> </w:t>
      </w:r>
      <w:r>
        <w:t>keep</w:t>
      </w:r>
      <w:r w:rsidR="00561CD6">
        <w:t xml:space="preserve"> </w:t>
      </w:r>
      <w:r>
        <w:t>the</w:t>
      </w:r>
      <w:r w:rsidR="00561CD6">
        <w:t xml:space="preserve"> </w:t>
      </w:r>
      <w:r>
        <w:t>vaccines</w:t>
      </w:r>
      <w:r w:rsidR="00561CD6">
        <w:t xml:space="preserve"> </w:t>
      </w:r>
      <w:r>
        <w:t>effective,</w:t>
      </w:r>
      <w:r w:rsidR="00561CD6">
        <w:t xml:space="preserve"> </w:t>
      </w:r>
      <w:r>
        <w:t>and secondly,</w:t>
      </w:r>
      <w:r w:rsidR="00561CD6">
        <w:t xml:space="preserve"> </w:t>
      </w:r>
      <w:r>
        <w:t>the</w:t>
      </w:r>
      <w:r w:rsidR="00561CD6">
        <w:t xml:space="preserve"> </w:t>
      </w:r>
      <w:r>
        <w:t>financial</w:t>
      </w:r>
      <w:r w:rsidR="00561CD6">
        <w:t xml:space="preserve"> </w:t>
      </w:r>
      <w:r>
        <w:t>costs</w:t>
      </w:r>
      <w:r w:rsidR="00561CD6">
        <w:t xml:space="preserve"> </w:t>
      </w:r>
      <w:r>
        <w:t>involved.</w:t>
      </w:r>
      <w:r w:rsidR="00561CD6">
        <w:t xml:space="preserve"> </w:t>
      </w:r>
      <w:r>
        <w:t>Although,</w:t>
      </w:r>
      <w:r w:rsidR="00561CD6">
        <w:t xml:space="preserve"> </w:t>
      </w:r>
      <w:r>
        <w:t>the</w:t>
      </w:r>
      <w:r w:rsidR="00561CD6">
        <w:t xml:space="preserve"> </w:t>
      </w:r>
      <w:r>
        <w:t>Covax platform</w:t>
      </w:r>
      <w:r w:rsidR="00561CD6">
        <w:t xml:space="preserve"> </w:t>
      </w:r>
      <w:r>
        <w:t>(headed</w:t>
      </w:r>
      <w:r w:rsidR="00561CD6">
        <w:t xml:space="preserve"> </w:t>
      </w:r>
      <w:r>
        <w:t>by</w:t>
      </w:r>
      <w:r w:rsidR="00561CD6">
        <w:t xml:space="preserve"> </w:t>
      </w:r>
      <w:r>
        <w:t>the</w:t>
      </w:r>
      <w:r w:rsidR="00561CD6">
        <w:t xml:space="preserve"> </w:t>
      </w:r>
      <w:r>
        <w:t>World</w:t>
      </w:r>
      <w:r w:rsidR="00561CD6">
        <w:t xml:space="preserve"> </w:t>
      </w:r>
      <w:r>
        <w:t>Health</w:t>
      </w:r>
      <w:r w:rsidR="00561CD6">
        <w:t xml:space="preserve"> </w:t>
      </w:r>
      <w:r>
        <w:t>Organization)</w:t>
      </w:r>
      <w:r w:rsidR="00561CD6">
        <w:t xml:space="preserve"> </w:t>
      </w:r>
      <w:r>
        <w:t>will</w:t>
      </w:r>
      <w:r w:rsidR="00561CD6">
        <w:t xml:space="preserve"> </w:t>
      </w:r>
      <w:r>
        <w:t>be providing the countries with two billion doses this year. But, this will not be enough to achieve herd immunity.</w:t>
      </w:r>
    </w:p>
    <w:p w:rsidR="007A373B" w:rsidRDefault="000456F7" w:rsidP="00CD2FEA">
      <w:pPr>
        <w:spacing w:line="360" w:lineRule="auto"/>
        <w:ind w:left="116" w:right="-32"/>
        <w:jc w:val="both"/>
      </w:pPr>
      <w:r>
        <w:rPr>
          <w:b/>
        </w:rPr>
        <w:t>Q: How are you coping with the challenges that have arisen due to the pandemic, with regards to teaching?</w:t>
      </w:r>
    </w:p>
    <w:p w:rsidR="007A373B" w:rsidRDefault="000456F7" w:rsidP="00CD2FEA">
      <w:pPr>
        <w:spacing w:line="360" w:lineRule="auto"/>
        <w:ind w:left="116" w:right="-34"/>
        <w:jc w:val="both"/>
      </w:pPr>
      <w:r>
        <w:t>A:</w:t>
      </w:r>
      <w:r w:rsidR="00561CD6">
        <w:t xml:space="preserve"> </w:t>
      </w:r>
      <w:r>
        <w:t>To</w:t>
      </w:r>
      <w:r w:rsidR="00561CD6">
        <w:t xml:space="preserve"> </w:t>
      </w:r>
      <w:r>
        <w:t>start</w:t>
      </w:r>
      <w:r w:rsidR="00561CD6">
        <w:t xml:space="preserve"> </w:t>
      </w:r>
      <w:r>
        <w:t>with,</w:t>
      </w:r>
      <w:r w:rsidR="00561CD6">
        <w:t xml:space="preserve"> </w:t>
      </w:r>
      <w:r>
        <w:t>at</w:t>
      </w:r>
      <w:r w:rsidR="00561CD6">
        <w:t xml:space="preserve"> </w:t>
      </w:r>
      <w:r>
        <w:t>the</w:t>
      </w:r>
      <w:r w:rsidR="00561CD6">
        <w:t xml:space="preserve"> </w:t>
      </w:r>
      <w:r>
        <w:t>beginning</w:t>
      </w:r>
      <w:r w:rsidR="00561CD6">
        <w:t xml:space="preserve"> </w:t>
      </w:r>
      <w:r>
        <w:t>it</w:t>
      </w:r>
      <w:r w:rsidR="00561CD6">
        <w:t xml:space="preserve"> </w:t>
      </w:r>
      <w:r>
        <w:t>was</w:t>
      </w:r>
      <w:r w:rsidR="00561CD6">
        <w:t xml:space="preserve"> </w:t>
      </w:r>
      <w:r>
        <w:t>a</w:t>
      </w:r>
      <w:r w:rsidR="00561CD6">
        <w:t xml:space="preserve"> </w:t>
      </w:r>
      <w:r>
        <w:t>completely</w:t>
      </w:r>
      <w:r w:rsidR="00561CD6">
        <w:t xml:space="preserve"> </w:t>
      </w:r>
      <w:r>
        <w:t>new experience to teach online, and I had to familiarize myself with new technology to be able to communicate “virtually” with our students. Another challenge is the adaptation to delivering the message remotely, rather than face to face. For example, I had to obtain access to virtual labs for instance in order to allow students to experience practical work as much as possible.</w:t>
      </w:r>
    </w:p>
    <w:p w:rsidR="007A373B" w:rsidRDefault="000456F7" w:rsidP="00CD2FEA">
      <w:pPr>
        <w:spacing w:line="360" w:lineRule="auto"/>
        <w:ind w:left="116" w:right="-34"/>
        <w:jc w:val="both"/>
      </w:pPr>
      <w:r>
        <w:rPr>
          <w:b/>
        </w:rPr>
        <w:t>Q: Before we end our interview, do you envisage that we are going to come out of this pandemic soon?</w:t>
      </w:r>
    </w:p>
    <w:p w:rsidR="007A373B" w:rsidRDefault="000456F7" w:rsidP="00CD2FEA">
      <w:pPr>
        <w:spacing w:line="360" w:lineRule="auto"/>
        <w:ind w:left="116" w:right="-31"/>
        <w:jc w:val="both"/>
      </w:pPr>
      <w:r>
        <w:t>A: This is a very difficult question; my personal opinion is that the problem won’t be completely solved for at least 2 years.</w:t>
      </w:r>
    </w:p>
    <w:p w:rsidR="007A373B" w:rsidRDefault="000456F7" w:rsidP="00CD2FEA">
      <w:pPr>
        <w:spacing w:before="36" w:line="360" w:lineRule="auto"/>
        <w:ind w:right="80"/>
        <w:jc w:val="both"/>
      </w:pPr>
      <w:r>
        <w:br w:type="column"/>
      </w:r>
      <w:r>
        <w:lastRenderedPageBreak/>
        <w:t>This</w:t>
      </w:r>
      <w:r w:rsidR="00561CD6">
        <w:t xml:space="preserve"> </w:t>
      </w:r>
      <w:r>
        <w:t>is</w:t>
      </w:r>
      <w:r w:rsidR="00561CD6">
        <w:t xml:space="preserve"> </w:t>
      </w:r>
      <w:r>
        <w:t>because</w:t>
      </w:r>
      <w:r w:rsidR="00561CD6">
        <w:t xml:space="preserve"> </w:t>
      </w:r>
      <w:r>
        <w:t>of</w:t>
      </w:r>
      <w:r w:rsidR="00561CD6">
        <w:t xml:space="preserve"> </w:t>
      </w:r>
      <w:r>
        <w:t>the</w:t>
      </w:r>
      <w:r w:rsidR="00561CD6">
        <w:t xml:space="preserve"> </w:t>
      </w:r>
      <w:r>
        <w:t>worryingly</w:t>
      </w:r>
      <w:r w:rsidR="00561CD6">
        <w:t xml:space="preserve"> </w:t>
      </w:r>
      <w:r>
        <w:t>low</w:t>
      </w:r>
      <w:r w:rsidR="00561CD6">
        <w:t xml:space="preserve"> </w:t>
      </w:r>
      <w:r>
        <w:t>pace</w:t>
      </w:r>
      <w:r w:rsidR="00561CD6">
        <w:t xml:space="preserve"> </w:t>
      </w:r>
      <w:r>
        <w:t>at</w:t>
      </w:r>
      <w:r w:rsidR="00561CD6">
        <w:t xml:space="preserve"> </w:t>
      </w:r>
      <w:r>
        <w:t>which</w:t>
      </w:r>
      <w:r w:rsidR="00561CD6">
        <w:t xml:space="preserve"> </w:t>
      </w:r>
      <w:r>
        <w:t>the vaccination campaign is going. I am extremely worried that the virus</w:t>
      </w:r>
      <w:r w:rsidR="00561CD6">
        <w:t xml:space="preserve"> </w:t>
      </w:r>
      <w:r>
        <w:t>may</w:t>
      </w:r>
      <w:r w:rsidR="00561CD6">
        <w:t xml:space="preserve"> </w:t>
      </w:r>
      <w:r>
        <w:t>mutate</w:t>
      </w:r>
      <w:r w:rsidR="00561CD6">
        <w:t xml:space="preserve"> </w:t>
      </w:r>
      <w:r>
        <w:t>significantly</w:t>
      </w:r>
      <w:r w:rsidR="00561CD6">
        <w:t xml:space="preserve"> </w:t>
      </w:r>
      <w:r>
        <w:t>rendering</w:t>
      </w:r>
      <w:r w:rsidR="00561CD6">
        <w:t xml:space="preserve"> </w:t>
      </w:r>
      <w:r>
        <w:t>these</w:t>
      </w:r>
      <w:r w:rsidR="00561CD6">
        <w:t xml:space="preserve"> </w:t>
      </w:r>
      <w:r>
        <w:t>vaccines</w:t>
      </w:r>
      <w:r w:rsidR="00561CD6">
        <w:t xml:space="preserve"> </w:t>
      </w:r>
      <w:r>
        <w:t>less effective. However, the pandemic will end, but the virus will remain. Microbiologically speaking, of all the microbes that we know about, only the small pox virus has been eradicated.</w:t>
      </w:r>
    </w:p>
    <w:p w:rsidR="007A373B" w:rsidRDefault="000456F7" w:rsidP="00CD2FEA">
      <w:pPr>
        <w:spacing w:line="360" w:lineRule="auto"/>
        <w:ind w:right="81"/>
        <w:jc w:val="both"/>
      </w:pPr>
      <w:r>
        <w:rPr>
          <w:b/>
        </w:rPr>
        <w:t>Q: Thank you very much for this enlightening interview and</w:t>
      </w:r>
    </w:p>
    <w:p w:rsidR="007A373B" w:rsidRDefault="000456F7" w:rsidP="00CD2FEA">
      <w:pPr>
        <w:spacing w:line="360" w:lineRule="auto"/>
        <w:ind w:right="805"/>
        <w:jc w:val="both"/>
      </w:pPr>
      <w:r>
        <w:rPr>
          <w:b/>
        </w:rPr>
        <w:t>I hope we get all back to our normal life very soon.</w:t>
      </w:r>
    </w:p>
    <w:p w:rsidR="007A373B" w:rsidRDefault="000456F7" w:rsidP="00CD2FEA">
      <w:pPr>
        <w:spacing w:line="360" w:lineRule="auto"/>
        <w:ind w:right="80"/>
        <w:jc w:val="both"/>
      </w:pPr>
      <w:r>
        <w:t>A: Thank you for giving me the opportunity to be part of this interview.</w:t>
      </w:r>
    </w:p>
    <w:p w:rsidR="007A373B" w:rsidRDefault="007A373B" w:rsidP="00CD2FEA">
      <w:pPr>
        <w:spacing w:line="360" w:lineRule="auto"/>
        <w:jc w:val="both"/>
      </w:pPr>
    </w:p>
    <w:p w:rsidR="007A373B" w:rsidRDefault="007A373B" w:rsidP="00CD2FEA">
      <w:pPr>
        <w:spacing w:before="16" w:line="360" w:lineRule="auto"/>
        <w:jc w:val="both"/>
        <w:rPr>
          <w:sz w:val="24"/>
          <w:szCs w:val="24"/>
        </w:rPr>
      </w:pPr>
    </w:p>
    <w:p w:rsidR="007A373B" w:rsidRDefault="000456F7" w:rsidP="00CD2FEA">
      <w:pPr>
        <w:spacing w:line="360" w:lineRule="auto"/>
        <w:ind w:right="4050"/>
        <w:jc w:val="both"/>
      </w:pPr>
      <w:r>
        <w:t>6</w:t>
      </w:r>
      <w:r>
        <w:rPr>
          <w:w w:val="99"/>
          <w:position w:val="7"/>
          <w:sz w:val="13"/>
          <w:szCs w:val="13"/>
        </w:rPr>
        <w:t>th</w:t>
      </w:r>
      <w:r w:rsidR="00561CD6">
        <w:rPr>
          <w:position w:val="7"/>
          <w:sz w:val="13"/>
          <w:szCs w:val="13"/>
        </w:rPr>
        <w:t xml:space="preserve"> </w:t>
      </w:r>
      <w:r>
        <w:t>Interview:</w:t>
      </w:r>
    </w:p>
    <w:p w:rsidR="007A373B" w:rsidRDefault="000456F7" w:rsidP="00CD2FEA">
      <w:pPr>
        <w:spacing w:line="360" w:lineRule="auto"/>
        <w:ind w:right="2621"/>
        <w:jc w:val="both"/>
      </w:pPr>
      <w:r>
        <w:rPr>
          <w:b/>
        </w:rPr>
        <w:t>Interviewer: Hussein Haydar</w:t>
      </w:r>
    </w:p>
    <w:p w:rsidR="007A373B" w:rsidRDefault="000456F7" w:rsidP="00CD2FEA">
      <w:pPr>
        <w:spacing w:line="360" w:lineRule="auto"/>
        <w:ind w:right="2648"/>
        <w:jc w:val="both"/>
      </w:pPr>
      <w:r>
        <w:t>Interviewee: Fadia Kesserwani</w:t>
      </w:r>
    </w:p>
    <w:p w:rsidR="007A373B" w:rsidRDefault="007A373B" w:rsidP="00CD2FEA">
      <w:pPr>
        <w:spacing w:before="11" w:line="360" w:lineRule="auto"/>
        <w:jc w:val="both"/>
        <w:rPr>
          <w:sz w:val="22"/>
          <w:szCs w:val="22"/>
        </w:rPr>
      </w:pPr>
    </w:p>
    <w:p w:rsidR="007A373B" w:rsidRDefault="000456F7" w:rsidP="00CD2FEA">
      <w:pPr>
        <w:spacing w:line="360" w:lineRule="auto"/>
        <w:ind w:right="1686"/>
        <w:jc w:val="both"/>
      </w:pPr>
      <w:r>
        <w:rPr>
          <w:b/>
        </w:rPr>
        <w:t>Q: Could you introduce yourself please?</w:t>
      </w:r>
    </w:p>
    <w:p w:rsidR="007A373B" w:rsidRDefault="000456F7" w:rsidP="00CD2FEA">
      <w:pPr>
        <w:spacing w:line="360" w:lineRule="auto"/>
        <w:ind w:right="84"/>
        <w:jc w:val="both"/>
      </w:pPr>
      <w:r>
        <w:t>A: Yes, my name is Fadia Kisserwan, I am 50 years old, a full</w:t>
      </w:r>
    </w:p>
    <w:p w:rsidR="007A373B" w:rsidRDefault="000456F7" w:rsidP="00CD2FEA">
      <w:pPr>
        <w:spacing w:line="360" w:lineRule="auto"/>
        <w:ind w:right="1306"/>
        <w:jc w:val="both"/>
      </w:pPr>
      <w:r>
        <w:t>time teacher and mother of 3 beautiful children.</w:t>
      </w:r>
    </w:p>
    <w:p w:rsidR="007A373B" w:rsidRDefault="000456F7" w:rsidP="00CD2FEA">
      <w:pPr>
        <w:spacing w:line="360" w:lineRule="auto"/>
        <w:ind w:right="776"/>
        <w:jc w:val="both"/>
      </w:pPr>
      <w:r>
        <w:rPr>
          <w:b/>
        </w:rPr>
        <w:t>Q: Could you tell me more about your typical day?</w:t>
      </w:r>
    </w:p>
    <w:p w:rsidR="007A373B" w:rsidRDefault="000456F7" w:rsidP="00CD2FEA">
      <w:pPr>
        <w:spacing w:line="360" w:lineRule="auto"/>
        <w:ind w:right="80"/>
        <w:jc w:val="both"/>
      </w:pPr>
      <w:r>
        <w:t>A: My typical day includes working online, conducting online sessions and house chores. In addition to that I do 1 hour of walking. In my free time I love to watch TV series.</w:t>
      </w:r>
    </w:p>
    <w:p w:rsidR="007A373B" w:rsidRDefault="000456F7" w:rsidP="00CD2FEA">
      <w:pPr>
        <w:spacing w:line="360" w:lineRule="auto"/>
        <w:ind w:right="1092"/>
        <w:jc w:val="both"/>
      </w:pPr>
      <w:r>
        <w:rPr>
          <w:b/>
        </w:rPr>
        <w:t>Q: How do you feel about working from home?</w:t>
      </w:r>
    </w:p>
    <w:p w:rsidR="007A373B" w:rsidRDefault="000456F7" w:rsidP="00CD2FEA">
      <w:pPr>
        <w:spacing w:line="360" w:lineRule="auto"/>
        <w:ind w:right="80"/>
        <w:jc w:val="both"/>
      </w:pPr>
      <w:r>
        <w:t>A:</w:t>
      </w:r>
      <w:r w:rsidR="00561CD6">
        <w:t xml:space="preserve"> </w:t>
      </w:r>
      <w:r>
        <w:t>it</w:t>
      </w:r>
      <w:r w:rsidR="00561CD6">
        <w:t xml:space="preserve"> </w:t>
      </w:r>
      <w:r>
        <w:t>doesn’t</w:t>
      </w:r>
      <w:r w:rsidR="00561CD6">
        <w:t xml:space="preserve"> </w:t>
      </w:r>
      <w:r>
        <w:t>seem</w:t>
      </w:r>
      <w:r w:rsidR="00561CD6">
        <w:t xml:space="preserve"> </w:t>
      </w:r>
      <w:r>
        <w:t>healthy</w:t>
      </w:r>
      <w:r w:rsidR="00561CD6">
        <w:t xml:space="preserve"> </w:t>
      </w:r>
      <w:r>
        <w:t>to</w:t>
      </w:r>
      <w:r w:rsidR="00561CD6">
        <w:t xml:space="preserve"> </w:t>
      </w:r>
      <w:r>
        <w:t>me</w:t>
      </w:r>
      <w:r w:rsidR="00561CD6">
        <w:t xml:space="preserve"> </w:t>
      </w:r>
      <w:r>
        <w:t>honestly.</w:t>
      </w:r>
      <w:r w:rsidR="00561CD6">
        <w:t xml:space="preserve"> </w:t>
      </w:r>
      <w:r>
        <w:t>There</w:t>
      </w:r>
      <w:r w:rsidR="00561CD6">
        <w:t xml:space="preserve"> </w:t>
      </w:r>
      <w:r>
        <w:t>is</w:t>
      </w:r>
      <w:r w:rsidR="00561CD6">
        <w:t xml:space="preserve"> </w:t>
      </w:r>
      <w:r>
        <w:t>no connection between the students and the teacher ad it is really different than face to face learning. I really miss going by taxi to work every morning and meeting my co-workers as well.</w:t>
      </w:r>
    </w:p>
    <w:p w:rsidR="007A373B" w:rsidRDefault="000456F7" w:rsidP="00CD2FEA">
      <w:pPr>
        <w:spacing w:line="360" w:lineRule="auto"/>
        <w:ind w:right="85"/>
        <w:jc w:val="both"/>
      </w:pPr>
      <w:r>
        <w:rPr>
          <w:b/>
        </w:rPr>
        <w:t>Q:</w:t>
      </w:r>
      <w:r w:rsidR="00561CD6">
        <w:rPr>
          <w:b/>
        </w:rPr>
        <w:t xml:space="preserve"> </w:t>
      </w:r>
      <w:r>
        <w:rPr>
          <w:b/>
        </w:rPr>
        <w:t>Could</w:t>
      </w:r>
      <w:r w:rsidR="00561CD6">
        <w:rPr>
          <w:b/>
        </w:rPr>
        <w:t xml:space="preserve"> </w:t>
      </w:r>
      <w:r>
        <w:rPr>
          <w:b/>
        </w:rPr>
        <w:t>you</w:t>
      </w:r>
      <w:r w:rsidR="00561CD6">
        <w:rPr>
          <w:b/>
        </w:rPr>
        <w:t xml:space="preserve"> </w:t>
      </w:r>
      <w:r>
        <w:rPr>
          <w:b/>
        </w:rPr>
        <w:t>tell</w:t>
      </w:r>
      <w:r w:rsidR="00561CD6">
        <w:rPr>
          <w:b/>
        </w:rPr>
        <w:t xml:space="preserve"> </w:t>
      </w:r>
      <w:r>
        <w:rPr>
          <w:b/>
        </w:rPr>
        <w:t>me</w:t>
      </w:r>
      <w:r w:rsidR="00561CD6">
        <w:rPr>
          <w:b/>
        </w:rPr>
        <w:t xml:space="preserve"> </w:t>
      </w:r>
      <w:r>
        <w:rPr>
          <w:b/>
        </w:rPr>
        <w:t>more</w:t>
      </w:r>
      <w:r w:rsidR="00561CD6">
        <w:rPr>
          <w:b/>
        </w:rPr>
        <w:t xml:space="preserve"> </w:t>
      </w:r>
      <w:r>
        <w:rPr>
          <w:b/>
        </w:rPr>
        <w:t>about</w:t>
      </w:r>
      <w:r w:rsidR="00561CD6">
        <w:rPr>
          <w:b/>
        </w:rPr>
        <w:t xml:space="preserve"> </w:t>
      </w:r>
      <w:r>
        <w:rPr>
          <w:b/>
        </w:rPr>
        <w:t>the</w:t>
      </w:r>
      <w:r w:rsidR="00561CD6">
        <w:rPr>
          <w:b/>
        </w:rPr>
        <w:t xml:space="preserve"> </w:t>
      </w:r>
      <w:r>
        <w:rPr>
          <w:b/>
        </w:rPr>
        <w:t>transition</w:t>
      </w:r>
      <w:r w:rsidR="00561CD6">
        <w:rPr>
          <w:b/>
        </w:rPr>
        <w:t xml:space="preserve"> </w:t>
      </w:r>
      <w:r>
        <w:rPr>
          <w:b/>
        </w:rPr>
        <w:t>and</w:t>
      </w:r>
    </w:p>
    <w:p w:rsidR="007A373B" w:rsidRDefault="000456F7" w:rsidP="00CD2FEA">
      <w:pPr>
        <w:spacing w:line="360" w:lineRule="auto"/>
        <w:ind w:right="3470"/>
        <w:jc w:val="both"/>
      </w:pPr>
      <w:r>
        <w:rPr>
          <w:b/>
        </w:rPr>
        <w:t>challenges in work:</w:t>
      </w:r>
    </w:p>
    <w:p w:rsidR="007A373B" w:rsidRDefault="000456F7" w:rsidP="00CD2FEA">
      <w:pPr>
        <w:spacing w:line="360" w:lineRule="auto"/>
        <w:ind w:right="79"/>
        <w:jc w:val="both"/>
      </w:pPr>
      <w:r>
        <w:t>A:</w:t>
      </w:r>
      <w:r w:rsidR="00561CD6">
        <w:t xml:space="preserve"> </w:t>
      </w:r>
      <w:r>
        <w:t>It was actually really rough there was no proper training for using online software: Zoom, WebEx…</w:t>
      </w:r>
      <w:r w:rsidR="00561CD6">
        <w:t xml:space="preserve"> </w:t>
      </w:r>
      <w:r>
        <w:t>We had to put double the</w:t>
      </w:r>
      <w:r w:rsidR="00561CD6">
        <w:t xml:space="preserve"> </w:t>
      </w:r>
      <w:r>
        <w:t>work</w:t>
      </w:r>
      <w:r w:rsidR="00561CD6">
        <w:t xml:space="preserve"> </w:t>
      </w:r>
      <w:r>
        <w:t>in</w:t>
      </w:r>
      <w:r w:rsidR="00561CD6">
        <w:t xml:space="preserve"> </w:t>
      </w:r>
      <w:r>
        <w:t>order</w:t>
      </w:r>
      <w:r w:rsidR="00561CD6">
        <w:t xml:space="preserve"> </w:t>
      </w:r>
      <w:r>
        <w:t>to</w:t>
      </w:r>
      <w:r w:rsidR="00561CD6">
        <w:t xml:space="preserve"> </w:t>
      </w:r>
      <w:r>
        <w:t>prepare</w:t>
      </w:r>
      <w:r w:rsidR="00561CD6">
        <w:t xml:space="preserve"> </w:t>
      </w:r>
      <w:r>
        <w:t>the</w:t>
      </w:r>
      <w:r w:rsidR="00561CD6">
        <w:t xml:space="preserve"> </w:t>
      </w:r>
      <w:r>
        <w:t>session.</w:t>
      </w:r>
      <w:r w:rsidR="00561CD6">
        <w:t xml:space="preserve"> </w:t>
      </w:r>
      <w:r>
        <w:t>Student</w:t>
      </w:r>
      <w:r w:rsidR="00561CD6">
        <w:t xml:space="preserve"> </w:t>
      </w:r>
      <w:r>
        <w:t>are</w:t>
      </w:r>
      <w:r w:rsidR="00561CD6">
        <w:t xml:space="preserve"> </w:t>
      </w:r>
      <w:r>
        <w:t>not motivated</w:t>
      </w:r>
      <w:r w:rsidR="00561CD6">
        <w:t xml:space="preserve"> </w:t>
      </w:r>
      <w:r>
        <w:t>and</w:t>
      </w:r>
      <w:r w:rsidR="00561CD6">
        <w:t xml:space="preserve"> </w:t>
      </w:r>
      <w:r>
        <w:t>not</w:t>
      </w:r>
      <w:r w:rsidR="00561CD6">
        <w:t xml:space="preserve"> </w:t>
      </w:r>
      <w:r>
        <w:t>participating</w:t>
      </w:r>
      <w:r w:rsidR="00561CD6">
        <w:t xml:space="preserve"> </w:t>
      </w:r>
      <w:r>
        <w:t>as</w:t>
      </w:r>
      <w:r w:rsidR="00561CD6">
        <w:t xml:space="preserve"> </w:t>
      </w:r>
      <w:r>
        <w:t>they</w:t>
      </w:r>
      <w:r w:rsidR="00561CD6">
        <w:t xml:space="preserve"> </w:t>
      </w:r>
      <w:r>
        <w:t>should.</w:t>
      </w:r>
      <w:r w:rsidR="00561CD6">
        <w:t xml:space="preserve"> </w:t>
      </w:r>
      <w:r>
        <w:t>One</w:t>
      </w:r>
      <w:r w:rsidR="00561CD6">
        <w:t xml:space="preserve"> </w:t>
      </w:r>
      <w:r>
        <w:t>day</w:t>
      </w:r>
      <w:r w:rsidR="00561CD6">
        <w:t xml:space="preserve"> </w:t>
      </w:r>
      <w:r>
        <w:t>a student of mine was away from his device and I tried calling his name with no reply you can’t really know who is with you or not. Moreover, I feel like I am not in control of the environment due to connection issues and other technical difficulties.</w:t>
      </w:r>
    </w:p>
    <w:p w:rsidR="007A373B" w:rsidRDefault="000456F7" w:rsidP="00CD2FEA">
      <w:pPr>
        <w:spacing w:line="360" w:lineRule="auto"/>
        <w:ind w:right="1337"/>
        <w:jc w:val="both"/>
      </w:pPr>
      <w:r>
        <w:rPr>
          <w:b/>
        </w:rPr>
        <w:t>Q: What did you do to face these challenges:</w:t>
      </w:r>
    </w:p>
    <w:p w:rsidR="007A373B" w:rsidRDefault="000456F7" w:rsidP="00CD2FEA">
      <w:pPr>
        <w:spacing w:line="360" w:lineRule="auto"/>
        <w:ind w:right="79"/>
        <w:jc w:val="both"/>
      </w:pPr>
      <w:r>
        <w:t>A:</w:t>
      </w:r>
      <w:r w:rsidR="00561CD6">
        <w:t xml:space="preserve"> </w:t>
      </w:r>
      <w:r>
        <w:t>Personally</w:t>
      </w:r>
      <w:r w:rsidR="00561CD6">
        <w:t xml:space="preserve"> </w:t>
      </w:r>
      <w:r>
        <w:t>I</w:t>
      </w:r>
      <w:r w:rsidR="00561CD6">
        <w:t xml:space="preserve"> </w:t>
      </w:r>
      <w:r>
        <w:t>started</w:t>
      </w:r>
      <w:r w:rsidR="00561CD6">
        <w:t xml:space="preserve"> </w:t>
      </w:r>
      <w:r>
        <w:t>to</w:t>
      </w:r>
      <w:r w:rsidR="00561CD6">
        <w:t xml:space="preserve"> </w:t>
      </w:r>
      <w:r>
        <w:t>walk</w:t>
      </w:r>
      <w:r w:rsidR="00561CD6">
        <w:t xml:space="preserve"> </w:t>
      </w:r>
      <w:r>
        <w:t>for</w:t>
      </w:r>
      <w:r w:rsidR="00561CD6">
        <w:t xml:space="preserve"> </w:t>
      </w:r>
      <w:r>
        <w:t>at</w:t>
      </w:r>
      <w:r w:rsidR="00561CD6">
        <w:t xml:space="preserve"> </w:t>
      </w:r>
      <w:r>
        <w:t>least</w:t>
      </w:r>
      <w:r w:rsidR="00561CD6">
        <w:t xml:space="preserve"> </w:t>
      </w:r>
      <w:r>
        <w:t>one</w:t>
      </w:r>
      <w:r w:rsidR="00561CD6">
        <w:t xml:space="preserve"> </w:t>
      </w:r>
      <w:r>
        <w:t>hour</w:t>
      </w:r>
      <w:r w:rsidR="00561CD6">
        <w:t xml:space="preserve"> </w:t>
      </w:r>
      <w:r>
        <w:t>a</w:t>
      </w:r>
      <w:r w:rsidR="00561CD6">
        <w:t xml:space="preserve"> </w:t>
      </w:r>
      <w:r>
        <w:t xml:space="preserve">day because it helps me so much to release some pressure. And I registered in an online course for AutoCAD because it helped </w:t>
      </w:r>
      <w:r>
        <w:lastRenderedPageBreak/>
        <w:t>me improve my skills and provide better learning experience for my students. When it comes to work I try as much as I can to</w:t>
      </w:r>
      <w:r w:rsidR="00561CD6">
        <w:t xml:space="preserve"> </w:t>
      </w:r>
      <w:r>
        <w:t>make</w:t>
      </w:r>
      <w:r w:rsidR="00561CD6">
        <w:t xml:space="preserve"> </w:t>
      </w:r>
      <w:r>
        <w:t>my</w:t>
      </w:r>
      <w:r w:rsidR="00561CD6">
        <w:t xml:space="preserve"> </w:t>
      </w:r>
      <w:r>
        <w:t>students</w:t>
      </w:r>
      <w:r w:rsidR="00561CD6">
        <w:t xml:space="preserve"> </w:t>
      </w:r>
      <w:r>
        <w:t>participate</w:t>
      </w:r>
      <w:r w:rsidR="00561CD6">
        <w:t xml:space="preserve"> </w:t>
      </w:r>
      <w:r>
        <w:t>by</w:t>
      </w:r>
      <w:r w:rsidR="00561CD6">
        <w:t xml:space="preserve"> </w:t>
      </w:r>
      <w:r>
        <w:t>asking</w:t>
      </w:r>
      <w:r w:rsidR="00561CD6">
        <w:t xml:space="preserve"> </w:t>
      </w:r>
      <w:r>
        <w:t>them</w:t>
      </w:r>
      <w:r w:rsidR="00561CD6">
        <w:t xml:space="preserve"> </w:t>
      </w:r>
      <w:r>
        <w:t>to</w:t>
      </w:r>
      <w:r w:rsidR="00561CD6">
        <w:t xml:space="preserve"> </w:t>
      </w:r>
      <w:r>
        <w:t>rephrase what I say in their own words and asking a lot of question: she said” it is very challenging to keep the student motivated “and she</w:t>
      </w:r>
      <w:r w:rsidR="00561CD6">
        <w:t xml:space="preserve"> </w:t>
      </w:r>
      <w:r>
        <w:t>is</w:t>
      </w:r>
      <w:r w:rsidR="00561CD6">
        <w:t xml:space="preserve"> </w:t>
      </w:r>
      <w:r>
        <w:t>constantly</w:t>
      </w:r>
      <w:r w:rsidR="00561CD6">
        <w:t xml:space="preserve"> </w:t>
      </w:r>
      <w:r>
        <w:t>trying</w:t>
      </w:r>
      <w:r w:rsidR="00561CD6">
        <w:t xml:space="preserve"> </w:t>
      </w:r>
      <w:r>
        <w:t>to</w:t>
      </w:r>
      <w:r w:rsidR="00561CD6">
        <w:t xml:space="preserve"> </w:t>
      </w:r>
      <w:r>
        <w:t>familiarize</w:t>
      </w:r>
      <w:r w:rsidR="00561CD6">
        <w:t xml:space="preserve"> </w:t>
      </w:r>
      <w:r>
        <w:t>herself</w:t>
      </w:r>
      <w:r w:rsidR="00561CD6">
        <w:t xml:space="preserve"> </w:t>
      </w:r>
      <w:r>
        <w:t>with</w:t>
      </w:r>
      <w:r w:rsidR="00561CD6">
        <w:t xml:space="preserve"> </w:t>
      </w:r>
      <w:r>
        <w:t>this</w:t>
      </w:r>
      <w:r w:rsidR="00561CD6">
        <w:t xml:space="preserve"> </w:t>
      </w:r>
      <w:r>
        <w:t>new software.</w:t>
      </w:r>
    </w:p>
    <w:p w:rsidR="007A373B" w:rsidRDefault="000456F7" w:rsidP="00CD2FEA">
      <w:pPr>
        <w:spacing w:line="360" w:lineRule="auto"/>
        <w:ind w:right="81"/>
        <w:jc w:val="both"/>
      </w:pPr>
      <w:r>
        <w:rPr>
          <w:b/>
        </w:rPr>
        <w:t>Q:</w:t>
      </w:r>
      <w:r w:rsidR="00561CD6">
        <w:rPr>
          <w:b/>
        </w:rPr>
        <w:t xml:space="preserve"> </w:t>
      </w:r>
      <w:r>
        <w:rPr>
          <w:b/>
        </w:rPr>
        <w:t>How</w:t>
      </w:r>
      <w:r w:rsidR="00561CD6">
        <w:rPr>
          <w:b/>
        </w:rPr>
        <w:t xml:space="preserve"> </w:t>
      </w:r>
      <w:r>
        <w:rPr>
          <w:b/>
        </w:rPr>
        <w:t>would</w:t>
      </w:r>
      <w:r w:rsidR="00561CD6">
        <w:rPr>
          <w:b/>
        </w:rPr>
        <w:t xml:space="preserve"> </w:t>
      </w:r>
      <w:r>
        <w:rPr>
          <w:b/>
        </w:rPr>
        <w:t>you</w:t>
      </w:r>
      <w:r w:rsidR="00561CD6">
        <w:rPr>
          <w:b/>
        </w:rPr>
        <w:t xml:space="preserve"> </w:t>
      </w:r>
      <w:r>
        <w:rPr>
          <w:b/>
        </w:rPr>
        <w:t>describe</w:t>
      </w:r>
      <w:r w:rsidR="00561CD6">
        <w:rPr>
          <w:b/>
        </w:rPr>
        <w:t xml:space="preserve"> </w:t>
      </w:r>
      <w:r>
        <w:rPr>
          <w:b/>
        </w:rPr>
        <w:t>the</w:t>
      </w:r>
      <w:r w:rsidR="00561CD6">
        <w:rPr>
          <w:b/>
        </w:rPr>
        <w:t xml:space="preserve"> </w:t>
      </w:r>
      <w:r>
        <w:rPr>
          <w:b/>
        </w:rPr>
        <w:t>students’</w:t>
      </w:r>
      <w:r w:rsidR="00561CD6">
        <w:rPr>
          <w:b/>
        </w:rPr>
        <w:t xml:space="preserve"> </w:t>
      </w:r>
      <w:r>
        <w:rPr>
          <w:b/>
        </w:rPr>
        <w:t>and</w:t>
      </w:r>
      <w:r w:rsidR="00561CD6">
        <w:rPr>
          <w:b/>
        </w:rPr>
        <w:t xml:space="preserve"> </w:t>
      </w:r>
      <w:r>
        <w:rPr>
          <w:b/>
        </w:rPr>
        <w:t>teachers’</w:t>
      </w:r>
    </w:p>
    <w:p w:rsidR="007A373B" w:rsidRDefault="000456F7" w:rsidP="00CD2FEA">
      <w:pPr>
        <w:spacing w:line="360" w:lineRule="auto"/>
        <w:ind w:right="2480"/>
        <w:jc w:val="both"/>
      </w:pPr>
      <w:r>
        <w:rPr>
          <w:b/>
        </w:rPr>
        <w:t>mental health in this situation?</w:t>
      </w:r>
    </w:p>
    <w:p w:rsidR="007A373B" w:rsidRDefault="000456F7" w:rsidP="00CD2FEA">
      <w:pPr>
        <w:spacing w:line="360" w:lineRule="auto"/>
        <w:ind w:right="85"/>
        <w:jc w:val="both"/>
      </w:pPr>
      <w:r>
        <w:t>A: For student it is mixed, some of them are really enjoying</w:t>
      </w:r>
    </w:p>
    <w:p w:rsidR="007A373B" w:rsidRDefault="000456F7" w:rsidP="00CD2FEA">
      <w:pPr>
        <w:spacing w:line="360" w:lineRule="auto"/>
        <w:ind w:right="80"/>
        <w:jc w:val="both"/>
        <w:sectPr w:rsidR="007A373B">
          <w:type w:val="continuous"/>
          <w:pgSz w:w="12240" w:h="15840"/>
          <w:pgMar w:top="440" w:right="820" w:bottom="280" w:left="820" w:header="720" w:footer="720" w:gutter="0"/>
          <w:cols w:num="2" w:space="720" w:equalWidth="0">
            <w:col w:w="5160" w:space="284"/>
            <w:col w:w="5156"/>
          </w:cols>
        </w:sectPr>
      </w:pPr>
      <w:r>
        <w:t>online learning. These people are the ones that are not attending or people that are comfortable with online learning even some of them are still in their beds or even having breakfast while attending, and the other ones are struggling because of the Wi- Fi</w:t>
      </w:r>
      <w:r w:rsidR="00561CD6">
        <w:t xml:space="preserve"> </w:t>
      </w:r>
      <w:r>
        <w:t>and</w:t>
      </w:r>
      <w:r w:rsidR="00561CD6">
        <w:t xml:space="preserve"> </w:t>
      </w:r>
      <w:r>
        <w:t>they</w:t>
      </w:r>
      <w:r w:rsidR="00561CD6">
        <w:t xml:space="preserve"> </w:t>
      </w:r>
      <w:r>
        <w:t>are</w:t>
      </w:r>
      <w:r w:rsidR="00561CD6">
        <w:t xml:space="preserve"> </w:t>
      </w:r>
      <w:r>
        <w:t>not</w:t>
      </w:r>
      <w:r w:rsidR="00561CD6">
        <w:t xml:space="preserve"> </w:t>
      </w:r>
      <w:r>
        <w:t>capable</w:t>
      </w:r>
      <w:r w:rsidR="00561CD6">
        <w:t xml:space="preserve"> </w:t>
      </w:r>
      <w:r>
        <w:t>of</w:t>
      </w:r>
      <w:r w:rsidR="00561CD6">
        <w:t xml:space="preserve"> </w:t>
      </w:r>
      <w:r>
        <w:t>handling</w:t>
      </w:r>
      <w:r w:rsidR="00561CD6">
        <w:t xml:space="preserve"> </w:t>
      </w:r>
      <w:r>
        <w:t>online</w:t>
      </w:r>
      <w:r w:rsidR="00561CD6">
        <w:t xml:space="preserve"> </w:t>
      </w:r>
      <w:r>
        <w:t>lectures.</w:t>
      </w:r>
      <w:r w:rsidR="00561CD6">
        <w:t xml:space="preserve"> </w:t>
      </w:r>
      <w:r>
        <w:t>For teachers</w:t>
      </w:r>
      <w:r w:rsidR="00561CD6">
        <w:t xml:space="preserve"> </w:t>
      </w:r>
      <w:r>
        <w:t>it</w:t>
      </w:r>
      <w:r w:rsidR="00561CD6">
        <w:t xml:space="preserve"> </w:t>
      </w:r>
      <w:r>
        <w:t>is</w:t>
      </w:r>
      <w:r w:rsidR="00561CD6">
        <w:t xml:space="preserve"> </w:t>
      </w:r>
      <w:r>
        <w:t>really</w:t>
      </w:r>
      <w:r w:rsidR="00561CD6">
        <w:t xml:space="preserve"> </w:t>
      </w:r>
      <w:r>
        <w:t>hard</w:t>
      </w:r>
      <w:r w:rsidR="00561CD6">
        <w:t xml:space="preserve"> </w:t>
      </w:r>
      <w:r>
        <w:t>for</w:t>
      </w:r>
      <w:r w:rsidR="00561CD6">
        <w:t xml:space="preserve"> </w:t>
      </w:r>
      <w:r>
        <w:t>those</w:t>
      </w:r>
      <w:r w:rsidR="00561CD6">
        <w:t xml:space="preserve"> </w:t>
      </w:r>
      <w:r>
        <w:t>who</w:t>
      </w:r>
      <w:r w:rsidR="00561CD6">
        <w:t xml:space="preserve"> </w:t>
      </w:r>
      <w:r>
        <w:t>aren’t</w:t>
      </w:r>
      <w:r w:rsidR="00561CD6">
        <w:t xml:space="preserve"> </w:t>
      </w:r>
      <w:r>
        <w:t>familiar</w:t>
      </w:r>
      <w:r w:rsidR="00561CD6">
        <w:t xml:space="preserve"> </w:t>
      </w:r>
      <w:r>
        <w:t>with technology and software. some of my friend don’t even know how to turn on their laptops.</w:t>
      </w:r>
    </w:p>
    <w:p w:rsidR="007A373B" w:rsidRDefault="007A373B" w:rsidP="00CD2FEA">
      <w:pPr>
        <w:spacing w:before="4" w:line="360" w:lineRule="auto"/>
        <w:jc w:val="both"/>
        <w:rPr>
          <w:sz w:val="11"/>
          <w:szCs w:val="11"/>
        </w:rPr>
      </w:pPr>
    </w:p>
    <w:p w:rsidR="007A373B" w:rsidRDefault="007A373B" w:rsidP="00CD2FEA">
      <w:pPr>
        <w:spacing w:line="360" w:lineRule="auto"/>
        <w:jc w:val="both"/>
      </w:pPr>
    </w:p>
    <w:p w:rsidR="007A373B" w:rsidRDefault="007A373B" w:rsidP="00CD2FEA">
      <w:pPr>
        <w:spacing w:line="360" w:lineRule="auto"/>
        <w:jc w:val="both"/>
        <w:sectPr w:rsidR="007A373B">
          <w:pgSz w:w="12240" w:h="15840"/>
          <w:pgMar w:top="440" w:right="820" w:bottom="280" w:left="820" w:header="457" w:footer="0" w:gutter="0"/>
          <w:cols w:space="720"/>
        </w:sectPr>
      </w:pPr>
    </w:p>
    <w:p w:rsidR="007A373B" w:rsidRDefault="000456F7" w:rsidP="00CD2FEA">
      <w:pPr>
        <w:spacing w:before="35" w:line="360" w:lineRule="auto"/>
        <w:ind w:left="116" w:right="-34"/>
        <w:jc w:val="both"/>
      </w:pPr>
      <w:r>
        <w:rPr>
          <w:b/>
        </w:rPr>
        <w:lastRenderedPageBreak/>
        <w:t>Q: Thank you for the lovely interview, I am sure that we will be in contact throughout the semester.</w:t>
      </w:r>
    </w:p>
    <w:p w:rsidR="007A373B" w:rsidRDefault="000456F7" w:rsidP="00CD2FEA">
      <w:pPr>
        <w:spacing w:line="360" w:lineRule="auto"/>
        <w:ind w:left="116" w:right="24"/>
        <w:jc w:val="both"/>
      </w:pPr>
      <w:r>
        <w:t>A: No worries, it is my pleasure to help you with your project.</w:t>
      </w:r>
    </w:p>
    <w:p w:rsidR="007A373B" w:rsidRDefault="007A373B" w:rsidP="00CD2FEA">
      <w:pPr>
        <w:spacing w:before="6" w:line="360" w:lineRule="auto"/>
        <w:jc w:val="both"/>
        <w:rPr>
          <w:sz w:val="22"/>
          <w:szCs w:val="22"/>
        </w:rPr>
      </w:pPr>
    </w:p>
    <w:p w:rsidR="007A373B" w:rsidRDefault="000456F7" w:rsidP="00CD2FEA">
      <w:pPr>
        <w:spacing w:line="360" w:lineRule="auto"/>
        <w:ind w:left="116" w:right="3937"/>
        <w:jc w:val="both"/>
      </w:pPr>
      <w:r>
        <w:t>7</w:t>
      </w:r>
      <w:r>
        <w:rPr>
          <w:w w:val="99"/>
          <w:position w:val="7"/>
          <w:sz w:val="13"/>
          <w:szCs w:val="13"/>
        </w:rPr>
        <w:t>th</w:t>
      </w:r>
      <w:r w:rsidR="00561CD6">
        <w:rPr>
          <w:position w:val="7"/>
          <w:sz w:val="13"/>
          <w:szCs w:val="13"/>
        </w:rPr>
        <w:t xml:space="preserve"> </w:t>
      </w:r>
      <w:r>
        <w:t>Interview:</w:t>
      </w:r>
    </w:p>
    <w:p w:rsidR="007A373B" w:rsidRDefault="000456F7" w:rsidP="00CD2FEA">
      <w:pPr>
        <w:spacing w:line="360" w:lineRule="auto"/>
        <w:ind w:left="116" w:right="2568"/>
        <w:jc w:val="both"/>
      </w:pPr>
      <w:r>
        <w:rPr>
          <w:b/>
        </w:rPr>
        <w:t>Interviewer: Vincent Nakhle</w:t>
      </w:r>
    </w:p>
    <w:p w:rsidR="007A373B" w:rsidRDefault="000456F7" w:rsidP="00CD2FEA">
      <w:pPr>
        <w:spacing w:line="360" w:lineRule="auto"/>
        <w:ind w:left="116" w:right="2978"/>
        <w:jc w:val="both"/>
      </w:pPr>
      <w:r>
        <w:t>Interviewee: Elio Sweidy</w:t>
      </w:r>
    </w:p>
    <w:p w:rsidR="007A373B" w:rsidRDefault="007A373B" w:rsidP="00CD2FEA">
      <w:pPr>
        <w:spacing w:before="11" w:line="360" w:lineRule="auto"/>
        <w:jc w:val="both"/>
        <w:rPr>
          <w:sz w:val="22"/>
          <w:szCs w:val="22"/>
        </w:rPr>
      </w:pPr>
    </w:p>
    <w:p w:rsidR="007A373B" w:rsidRDefault="000456F7" w:rsidP="00CD2FEA">
      <w:pPr>
        <w:spacing w:line="360" w:lineRule="auto"/>
        <w:ind w:left="116" w:right="-34"/>
        <w:jc w:val="both"/>
      </w:pPr>
      <w:r>
        <w:rPr>
          <w:b/>
        </w:rPr>
        <w:t>Q:</w:t>
      </w:r>
      <w:r w:rsidR="00561CD6">
        <w:rPr>
          <w:b/>
        </w:rPr>
        <w:t xml:space="preserve"> </w:t>
      </w:r>
      <w:r>
        <w:rPr>
          <w:b/>
        </w:rPr>
        <w:t>What</w:t>
      </w:r>
      <w:r w:rsidR="00561CD6">
        <w:rPr>
          <w:b/>
        </w:rPr>
        <w:t xml:space="preserve"> </w:t>
      </w:r>
      <w:r>
        <w:rPr>
          <w:b/>
        </w:rPr>
        <w:t>problems</w:t>
      </w:r>
      <w:r w:rsidR="00561CD6">
        <w:rPr>
          <w:b/>
        </w:rPr>
        <w:t xml:space="preserve"> </w:t>
      </w:r>
      <w:r>
        <w:rPr>
          <w:b/>
        </w:rPr>
        <w:t>are</w:t>
      </w:r>
      <w:r w:rsidR="00561CD6">
        <w:rPr>
          <w:b/>
        </w:rPr>
        <w:t xml:space="preserve"> </w:t>
      </w:r>
      <w:r>
        <w:rPr>
          <w:b/>
        </w:rPr>
        <w:t>you</w:t>
      </w:r>
      <w:r w:rsidR="00561CD6">
        <w:rPr>
          <w:b/>
        </w:rPr>
        <w:t xml:space="preserve"> </w:t>
      </w:r>
      <w:r>
        <w:rPr>
          <w:b/>
        </w:rPr>
        <w:t>facing</w:t>
      </w:r>
      <w:r w:rsidR="00561CD6">
        <w:rPr>
          <w:b/>
        </w:rPr>
        <w:t xml:space="preserve"> </w:t>
      </w:r>
      <w:r>
        <w:rPr>
          <w:b/>
        </w:rPr>
        <w:t>the</w:t>
      </w:r>
      <w:r w:rsidR="00561CD6">
        <w:rPr>
          <w:b/>
        </w:rPr>
        <w:t xml:space="preserve"> </w:t>
      </w:r>
      <w:r>
        <w:rPr>
          <w:b/>
        </w:rPr>
        <w:t>most</w:t>
      </w:r>
      <w:r w:rsidR="00561CD6">
        <w:rPr>
          <w:b/>
        </w:rPr>
        <w:t xml:space="preserve"> </w:t>
      </w:r>
      <w:r>
        <w:rPr>
          <w:b/>
        </w:rPr>
        <w:t>during</w:t>
      </w:r>
      <w:r w:rsidR="00561CD6">
        <w:rPr>
          <w:b/>
        </w:rPr>
        <w:t xml:space="preserve"> </w:t>
      </w:r>
      <w:r>
        <w:rPr>
          <w:b/>
        </w:rPr>
        <w:t>your academic years?</w:t>
      </w:r>
    </w:p>
    <w:p w:rsidR="007A373B" w:rsidRDefault="007A373B" w:rsidP="00CD2FEA">
      <w:pPr>
        <w:spacing w:before="10" w:line="360" w:lineRule="auto"/>
        <w:jc w:val="both"/>
        <w:rPr>
          <w:sz w:val="22"/>
          <w:szCs w:val="22"/>
        </w:rPr>
      </w:pPr>
    </w:p>
    <w:p w:rsidR="007A373B" w:rsidRDefault="000456F7" w:rsidP="00CD2FEA">
      <w:pPr>
        <w:spacing w:line="360" w:lineRule="auto"/>
        <w:ind w:left="116" w:right="-33"/>
        <w:jc w:val="both"/>
      </w:pPr>
      <w:r>
        <w:t>A: To be honest, one of the most frustrating things in university is</w:t>
      </w:r>
      <w:r w:rsidR="00561CD6">
        <w:t xml:space="preserve"> </w:t>
      </w:r>
      <w:r>
        <w:t>course</w:t>
      </w:r>
      <w:r w:rsidR="00561CD6">
        <w:t xml:space="preserve"> </w:t>
      </w:r>
      <w:r>
        <w:t>registration.</w:t>
      </w:r>
      <w:r w:rsidR="00561CD6">
        <w:t xml:space="preserve"> </w:t>
      </w:r>
      <w:r>
        <w:t>I</w:t>
      </w:r>
      <w:r w:rsidR="00561CD6">
        <w:t xml:space="preserve"> </w:t>
      </w:r>
      <w:r>
        <w:t>always</w:t>
      </w:r>
      <w:r w:rsidR="00561CD6">
        <w:t xml:space="preserve"> </w:t>
      </w:r>
      <w:r>
        <w:t>end</w:t>
      </w:r>
      <w:r w:rsidR="00561CD6">
        <w:t xml:space="preserve"> </w:t>
      </w:r>
      <w:r>
        <w:t>up</w:t>
      </w:r>
      <w:r w:rsidR="00561CD6">
        <w:t xml:space="preserve"> </w:t>
      </w:r>
      <w:r>
        <w:t>taking</w:t>
      </w:r>
      <w:r w:rsidR="00561CD6">
        <w:t xml:space="preserve"> </w:t>
      </w:r>
      <w:r>
        <w:t>very</w:t>
      </w:r>
      <w:r w:rsidR="00561CD6">
        <w:t xml:space="preserve"> </w:t>
      </w:r>
      <w:r>
        <w:t>material- heavy courses during the same semester without knowing the effects, and end up getting overwhelmed during the term.</w:t>
      </w:r>
    </w:p>
    <w:p w:rsidR="007A373B" w:rsidRDefault="007A373B" w:rsidP="00CD2FEA">
      <w:pPr>
        <w:spacing w:before="16" w:line="360" w:lineRule="auto"/>
        <w:jc w:val="both"/>
        <w:rPr>
          <w:sz w:val="22"/>
          <w:szCs w:val="22"/>
        </w:rPr>
      </w:pPr>
    </w:p>
    <w:p w:rsidR="007A373B" w:rsidRDefault="000456F7" w:rsidP="00CD2FEA">
      <w:pPr>
        <w:spacing w:line="360" w:lineRule="auto"/>
        <w:ind w:left="116" w:right="-31"/>
        <w:jc w:val="both"/>
      </w:pPr>
      <w:r>
        <w:rPr>
          <w:b/>
        </w:rPr>
        <w:t>Q: Could you give an example of one of your experiences with this issue?</w:t>
      </w:r>
    </w:p>
    <w:p w:rsidR="007A373B" w:rsidRDefault="007A373B" w:rsidP="00CD2FEA">
      <w:pPr>
        <w:spacing w:before="9" w:line="360" w:lineRule="auto"/>
        <w:jc w:val="both"/>
        <w:rPr>
          <w:sz w:val="22"/>
          <w:szCs w:val="22"/>
        </w:rPr>
      </w:pPr>
    </w:p>
    <w:p w:rsidR="007A373B" w:rsidRDefault="000456F7" w:rsidP="00CD2FEA">
      <w:pPr>
        <w:spacing w:line="360" w:lineRule="auto"/>
        <w:ind w:left="116" w:right="-34"/>
        <w:jc w:val="both"/>
      </w:pPr>
      <w:r>
        <w:t>A: Sure, I once took both Math 201, Chem 201 and Stat 230 at the same time and I was definitely not able to focus enough and dedicate enough time studying for all three courses.</w:t>
      </w:r>
    </w:p>
    <w:p w:rsidR="007A373B" w:rsidRDefault="007A373B" w:rsidP="00CD2FEA">
      <w:pPr>
        <w:spacing w:before="10" w:line="360" w:lineRule="auto"/>
        <w:jc w:val="both"/>
        <w:rPr>
          <w:sz w:val="22"/>
          <w:szCs w:val="22"/>
        </w:rPr>
      </w:pPr>
    </w:p>
    <w:p w:rsidR="007A373B" w:rsidRDefault="000456F7" w:rsidP="00CD2FEA">
      <w:pPr>
        <w:spacing w:line="360" w:lineRule="auto"/>
        <w:ind w:left="116" w:right="350"/>
        <w:jc w:val="both"/>
      </w:pPr>
      <w:r>
        <w:rPr>
          <w:b/>
        </w:rPr>
        <w:t>Q: Do you know anyone else facing the same problem?</w:t>
      </w:r>
    </w:p>
    <w:p w:rsidR="007A373B" w:rsidRDefault="007A373B" w:rsidP="00CD2FEA">
      <w:pPr>
        <w:spacing w:before="12" w:line="360" w:lineRule="auto"/>
        <w:jc w:val="both"/>
        <w:rPr>
          <w:sz w:val="22"/>
          <w:szCs w:val="22"/>
        </w:rPr>
      </w:pPr>
    </w:p>
    <w:p w:rsidR="007A373B" w:rsidRDefault="000456F7" w:rsidP="00CD2FEA">
      <w:pPr>
        <w:spacing w:line="360" w:lineRule="auto"/>
        <w:ind w:left="116" w:right="-34"/>
        <w:jc w:val="both"/>
      </w:pPr>
      <w:r>
        <w:t>A: Of course, this is a problem that all my friends faced at some point,</w:t>
      </w:r>
      <w:r w:rsidR="00561CD6">
        <w:t xml:space="preserve"> </w:t>
      </w:r>
      <w:r>
        <w:t>and</w:t>
      </w:r>
      <w:r w:rsidR="00561CD6">
        <w:t xml:space="preserve"> </w:t>
      </w:r>
      <w:r>
        <w:t>the</w:t>
      </w:r>
      <w:r w:rsidR="00561CD6">
        <w:t xml:space="preserve"> </w:t>
      </w:r>
      <w:r>
        <w:t>issue</w:t>
      </w:r>
      <w:r w:rsidR="00561CD6">
        <w:t xml:space="preserve"> </w:t>
      </w:r>
      <w:r>
        <w:t>is</w:t>
      </w:r>
      <w:r w:rsidR="00561CD6">
        <w:t xml:space="preserve"> </w:t>
      </w:r>
      <w:r>
        <w:t>that</w:t>
      </w:r>
      <w:r w:rsidR="00561CD6">
        <w:t xml:space="preserve"> </w:t>
      </w:r>
      <w:r>
        <w:t>there’s</w:t>
      </w:r>
      <w:r w:rsidR="00561CD6">
        <w:t xml:space="preserve"> </w:t>
      </w:r>
      <w:r>
        <w:t>no</w:t>
      </w:r>
      <w:r w:rsidR="00561CD6">
        <w:t xml:space="preserve"> </w:t>
      </w:r>
      <w:r>
        <w:t>way</w:t>
      </w:r>
      <w:r w:rsidR="00561CD6">
        <w:t xml:space="preserve"> </w:t>
      </w:r>
      <w:r>
        <w:t>to</w:t>
      </w:r>
      <w:r w:rsidR="00561CD6">
        <w:t xml:space="preserve"> </w:t>
      </w:r>
      <w:r>
        <w:t>evaluate</w:t>
      </w:r>
      <w:r w:rsidR="00561CD6">
        <w:t xml:space="preserve"> </w:t>
      </w:r>
      <w:r>
        <w:t>how compatible or manageable two or more courses are, unless you know other people who already took the courses together.</w:t>
      </w:r>
    </w:p>
    <w:p w:rsidR="007A373B" w:rsidRDefault="007A373B" w:rsidP="00CD2FEA">
      <w:pPr>
        <w:spacing w:before="11" w:line="360" w:lineRule="auto"/>
        <w:jc w:val="both"/>
        <w:rPr>
          <w:sz w:val="22"/>
          <w:szCs w:val="22"/>
        </w:rPr>
      </w:pPr>
    </w:p>
    <w:p w:rsidR="007A373B" w:rsidRDefault="000456F7" w:rsidP="00CD2FEA">
      <w:pPr>
        <w:spacing w:line="360" w:lineRule="auto"/>
        <w:ind w:left="116" w:right="1382"/>
        <w:jc w:val="both"/>
      </w:pPr>
      <w:r>
        <w:rPr>
          <w:b/>
        </w:rPr>
        <w:t>Q: Can you think of any possible solution?</w:t>
      </w:r>
    </w:p>
    <w:p w:rsidR="007A373B" w:rsidRDefault="007A373B" w:rsidP="00CD2FEA">
      <w:pPr>
        <w:spacing w:before="11" w:line="360" w:lineRule="auto"/>
        <w:jc w:val="both"/>
        <w:rPr>
          <w:sz w:val="22"/>
          <w:szCs w:val="22"/>
        </w:rPr>
      </w:pPr>
    </w:p>
    <w:p w:rsidR="007A373B" w:rsidRDefault="000456F7" w:rsidP="00CD2FEA">
      <w:pPr>
        <w:spacing w:line="360" w:lineRule="auto"/>
        <w:ind w:left="116" w:right="-33"/>
        <w:jc w:val="both"/>
      </w:pPr>
      <w:r>
        <w:t>A:</w:t>
      </w:r>
      <w:r w:rsidR="00561CD6">
        <w:t xml:space="preserve"> </w:t>
      </w:r>
      <w:r>
        <w:t>Some</w:t>
      </w:r>
      <w:r w:rsidR="00561CD6">
        <w:t xml:space="preserve"> </w:t>
      </w:r>
      <w:r>
        <w:t>kind</w:t>
      </w:r>
      <w:r w:rsidR="00561CD6">
        <w:t xml:space="preserve"> </w:t>
      </w:r>
      <w:r>
        <w:t>of</w:t>
      </w:r>
      <w:r w:rsidR="00561CD6">
        <w:t xml:space="preserve"> </w:t>
      </w:r>
      <w:r>
        <w:t>recommendation</w:t>
      </w:r>
      <w:r w:rsidR="00561CD6">
        <w:t xml:space="preserve"> </w:t>
      </w:r>
      <w:r>
        <w:t>system</w:t>
      </w:r>
      <w:r w:rsidR="00561CD6">
        <w:t xml:space="preserve"> </w:t>
      </w:r>
      <w:r>
        <w:t>or</w:t>
      </w:r>
      <w:r w:rsidR="00561CD6">
        <w:t xml:space="preserve"> </w:t>
      </w:r>
      <w:r>
        <w:t>algorithm</w:t>
      </w:r>
      <w:r w:rsidR="00561CD6">
        <w:t xml:space="preserve"> </w:t>
      </w:r>
      <w:r>
        <w:t>that knows</w:t>
      </w:r>
      <w:r w:rsidR="00561CD6">
        <w:t xml:space="preserve"> </w:t>
      </w:r>
      <w:r>
        <w:t>all</w:t>
      </w:r>
      <w:r w:rsidR="00561CD6">
        <w:t xml:space="preserve"> </w:t>
      </w:r>
      <w:r>
        <w:t>courses,</w:t>
      </w:r>
      <w:r w:rsidR="00561CD6">
        <w:t xml:space="preserve"> </w:t>
      </w:r>
      <w:r>
        <w:t>their</w:t>
      </w:r>
      <w:r w:rsidR="00561CD6">
        <w:t xml:space="preserve"> </w:t>
      </w:r>
      <w:r>
        <w:t>characteristics,</w:t>
      </w:r>
      <w:r w:rsidR="00561CD6">
        <w:t xml:space="preserve"> </w:t>
      </w:r>
      <w:r>
        <w:t>and</w:t>
      </w:r>
      <w:r w:rsidR="00561CD6">
        <w:t xml:space="preserve"> </w:t>
      </w:r>
      <w:r>
        <w:t>student</w:t>
      </w:r>
      <w:r w:rsidR="00561CD6">
        <w:t xml:space="preserve"> </w:t>
      </w:r>
      <w:r>
        <w:t>reviews, that tells you which courses it’s preferable not to pursue in the same semester would definitely be helpful.</w:t>
      </w:r>
    </w:p>
    <w:p w:rsidR="007A373B" w:rsidRDefault="007A373B" w:rsidP="00CD2FEA">
      <w:pPr>
        <w:spacing w:line="360" w:lineRule="auto"/>
        <w:jc w:val="both"/>
      </w:pPr>
    </w:p>
    <w:p w:rsidR="007A373B" w:rsidRDefault="007A373B" w:rsidP="00CD2FEA">
      <w:pPr>
        <w:spacing w:line="360" w:lineRule="auto"/>
        <w:jc w:val="both"/>
      </w:pPr>
    </w:p>
    <w:p w:rsidR="007A373B" w:rsidRDefault="007A373B" w:rsidP="00CD2FEA">
      <w:pPr>
        <w:spacing w:line="360" w:lineRule="auto"/>
        <w:jc w:val="both"/>
      </w:pPr>
    </w:p>
    <w:p w:rsidR="007A373B" w:rsidRDefault="007A373B" w:rsidP="00CD2FEA">
      <w:pPr>
        <w:spacing w:line="360" w:lineRule="auto"/>
        <w:jc w:val="both"/>
      </w:pPr>
    </w:p>
    <w:p w:rsidR="007A373B" w:rsidRDefault="007A373B" w:rsidP="00CD2FEA">
      <w:pPr>
        <w:spacing w:before="8" w:line="360" w:lineRule="auto"/>
        <w:jc w:val="both"/>
        <w:rPr>
          <w:sz w:val="24"/>
          <w:szCs w:val="24"/>
        </w:rPr>
      </w:pPr>
    </w:p>
    <w:p w:rsidR="007A373B" w:rsidRDefault="000456F7" w:rsidP="00CD2FEA">
      <w:pPr>
        <w:spacing w:line="360" w:lineRule="auto"/>
        <w:ind w:left="116" w:right="3633"/>
        <w:jc w:val="both"/>
        <w:rPr>
          <w:sz w:val="28"/>
          <w:szCs w:val="28"/>
        </w:rPr>
      </w:pPr>
      <w:r>
        <w:rPr>
          <w:b/>
          <w:i/>
          <w:color w:val="212121"/>
          <w:w w:val="99"/>
          <w:sz w:val="28"/>
          <w:szCs w:val="28"/>
          <w:u w:val="thick" w:color="212121"/>
        </w:rPr>
        <w:lastRenderedPageBreak/>
        <w:t>References</w:t>
      </w:r>
      <w:r>
        <w:rPr>
          <w:b/>
          <w:color w:val="212121"/>
          <w:w w:val="99"/>
          <w:sz w:val="28"/>
          <w:szCs w:val="28"/>
          <w:u w:val="thick" w:color="212121"/>
        </w:rPr>
        <w:t>:</w:t>
      </w:r>
    </w:p>
    <w:p w:rsidR="00F32158" w:rsidRDefault="00F32158" w:rsidP="00CD2FEA">
      <w:pPr>
        <w:tabs>
          <w:tab w:val="left" w:pos="360"/>
        </w:tabs>
        <w:spacing w:before="36" w:line="360" w:lineRule="auto"/>
        <w:ind w:left="360" w:right="81" w:hanging="360"/>
        <w:jc w:val="both"/>
      </w:pPr>
      <w:r>
        <w:t>1.</w:t>
      </w:r>
      <w:r w:rsidR="000456F7">
        <w:t>“COVID-19</w:t>
      </w:r>
      <w:r w:rsidR="00561CD6">
        <w:t xml:space="preserve"> </w:t>
      </w:r>
      <w:r w:rsidR="000456F7">
        <w:t>Disrupting</w:t>
      </w:r>
      <w:r w:rsidR="00561CD6">
        <w:t xml:space="preserve"> </w:t>
      </w:r>
      <w:r w:rsidR="000456F7">
        <w:t>Mental</w:t>
      </w:r>
      <w:r w:rsidR="00561CD6">
        <w:t xml:space="preserve"> </w:t>
      </w:r>
      <w:r w:rsidR="000456F7">
        <w:t>Health</w:t>
      </w:r>
      <w:r w:rsidR="00561CD6">
        <w:t xml:space="preserve"> </w:t>
      </w:r>
      <w:r w:rsidR="000456F7">
        <w:t>Services</w:t>
      </w:r>
      <w:r w:rsidR="00561CD6">
        <w:t xml:space="preserve"> </w:t>
      </w:r>
      <w:r w:rsidR="000456F7">
        <w:t>in Most</w:t>
      </w:r>
      <w:r w:rsidR="00E21547">
        <w:t xml:space="preserve"> </w:t>
      </w:r>
      <w:r w:rsidR="000456F7">
        <w:t>Countries,</w:t>
      </w:r>
      <w:r w:rsidR="00E21547">
        <w:t xml:space="preserve"> </w:t>
      </w:r>
      <w:r w:rsidR="000456F7">
        <w:t>WHO</w:t>
      </w:r>
      <w:r w:rsidR="00E21547">
        <w:t xml:space="preserve"> </w:t>
      </w:r>
      <w:r w:rsidR="000456F7">
        <w:t>Survey.”</w:t>
      </w:r>
      <w:r w:rsidR="00E21547">
        <w:t xml:space="preserve"> </w:t>
      </w:r>
      <w:r w:rsidR="000456F7">
        <w:rPr>
          <w:i/>
        </w:rPr>
        <w:t>World</w:t>
      </w:r>
      <w:r w:rsidR="00E21547">
        <w:rPr>
          <w:i/>
        </w:rPr>
        <w:t xml:space="preserve"> </w:t>
      </w:r>
      <w:r w:rsidR="000456F7">
        <w:rPr>
          <w:i/>
        </w:rPr>
        <w:t>Health Organization</w:t>
      </w:r>
      <w:r w:rsidR="000456F7">
        <w:t>,</w:t>
      </w:r>
      <w:r w:rsidR="00E21547">
        <w:t xml:space="preserve">  </w:t>
      </w:r>
      <w:r w:rsidR="000456F7">
        <w:t>World</w:t>
      </w:r>
      <w:r w:rsidR="00E21547">
        <w:t xml:space="preserve">  </w:t>
      </w:r>
      <w:r w:rsidR="000456F7">
        <w:t>Health</w:t>
      </w:r>
      <w:r w:rsidR="00E21547">
        <w:t xml:space="preserve">  </w:t>
      </w:r>
      <w:r w:rsidR="000456F7">
        <w:t xml:space="preserve">Organization, </w:t>
      </w:r>
      <w:hyperlink r:id="rId34">
        <w:r w:rsidR="000456F7">
          <w:rPr>
            <w:color w:val="0000FF"/>
            <w:u w:val="single" w:color="0000FF"/>
          </w:rPr>
          <w:t>www.who.int/news/item/05-10-2020-covid-19-</w:t>
        </w:r>
      </w:hyperlink>
      <w:r w:rsidR="000456F7">
        <w:rPr>
          <w:color w:val="0000FF"/>
        </w:rPr>
        <w:t xml:space="preserve"> </w:t>
      </w:r>
      <w:r w:rsidR="000456F7">
        <w:rPr>
          <w:color w:val="0000FF"/>
          <w:u w:val="single" w:color="0000FF"/>
        </w:rPr>
        <w:t>disrupting-mental-health-services-in-most-countries-</w:t>
      </w:r>
      <w:r w:rsidR="000456F7">
        <w:rPr>
          <w:color w:val="0000FF"/>
        </w:rPr>
        <w:t xml:space="preserve"> </w:t>
      </w:r>
      <w:r w:rsidR="000456F7">
        <w:rPr>
          <w:color w:val="0000FF"/>
          <w:u w:val="single" w:color="0000FF"/>
        </w:rPr>
        <w:t>who-survey</w:t>
      </w:r>
      <w:r w:rsidR="000456F7">
        <w:rPr>
          <w:color w:val="000000"/>
        </w:rPr>
        <w:t>.</w:t>
      </w:r>
      <w:r w:rsidRPr="00F32158">
        <w:t xml:space="preserve"> </w:t>
      </w:r>
    </w:p>
    <w:p w:rsidR="00F32158" w:rsidRDefault="00F32158" w:rsidP="00CD2FEA">
      <w:pPr>
        <w:tabs>
          <w:tab w:val="left" w:pos="360"/>
        </w:tabs>
        <w:spacing w:before="36" w:line="360" w:lineRule="auto"/>
        <w:ind w:left="360" w:right="81" w:hanging="360"/>
        <w:jc w:val="both"/>
      </w:pPr>
      <w:r>
        <w:t>2.</w:t>
      </w:r>
      <w:r>
        <w:tab/>
        <w:t xml:space="preserve">“The Socioeconomic Impact of COVID-19 on Lebanon: A Crisis Within Crises: EuroMeSCo – Euro- Mediterranean Research, Dialogue, Advocacy.” </w:t>
      </w:r>
      <w:r>
        <w:rPr>
          <w:i/>
        </w:rPr>
        <w:t>EuroMeSCo</w:t>
      </w:r>
      <w:r>
        <w:t xml:space="preserve">,    1    June    2020, </w:t>
      </w:r>
      <w:hyperlink r:id="rId35" w:history="1">
        <w:r w:rsidRPr="00A106E2">
          <w:rPr>
            <w:rStyle w:val="Hyperlink"/>
          </w:rPr>
          <w:t>www.euromesco.net/publication/the-socioeconomic- impact-of-covid-19-on-lebanon-a-crisis-within- crises/</w:t>
        </w:r>
      </w:hyperlink>
      <w:r>
        <w:t>.</w:t>
      </w:r>
    </w:p>
    <w:p w:rsidR="00F32158" w:rsidRDefault="00F32158" w:rsidP="00CD2FEA">
      <w:pPr>
        <w:tabs>
          <w:tab w:val="left" w:pos="360"/>
        </w:tabs>
        <w:spacing w:before="36" w:line="360" w:lineRule="auto"/>
        <w:ind w:left="360" w:right="81" w:hanging="360"/>
        <w:jc w:val="both"/>
      </w:pPr>
    </w:p>
    <w:p w:rsidR="00F32158" w:rsidRDefault="00F32158" w:rsidP="00CD2FEA">
      <w:pPr>
        <w:tabs>
          <w:tab w:val="left" w:pos="360"/>
        </w:tabs>
        <w:spacing w:line="360" w:lineRule="auto"/>
        <w:ind w:left="360" w:right="79" w:hanging="360"/>
        <w:jc w:val="both"/>
      </w:pPr>
      <w:r>
        <w:t>3.</w:t>
      </w:r>
      <w:r>
        <w:tab/>
        <w:t>Wellness and mental health in 2020 online learning. (n.d.).  Retrieved  March  10,  2021,  from https://www.insidehighered.com/digital- learning/blogs/online-trending-now/wellness-and- mental-health-2020-online-learning</w:t>
      </w:r>
    </w:p>
    <w:p w:rsidR="00F32158" w:rsidRDefault="00F32158" w:rsidP="00CD2FEA">
      <w:pPr>
        <w:tabs>
          <w:tab w:val="left" w:pos="360"/>
        </w:tabs>
        <w:spacing w:line="360" w:lineRule="auto"/>
        <w:ind w:right="79"/>
        <w:jc w:val="both"/>
      </w:pPr>
    </w:p>
    <w:p w:rsidR="007A373B" w:rsidRDefault="007A373B" w:rsidP="00CD2FEA">
      <w:pPr>
        <w:tabs>
          <w:tab w:val="left" w:pos="820"/>
        </w:tabs>
        <w:spacing w:before="2" w:line="360" w:lineRule="auto"/>
        <w:ind w:left="180" w:right="-33" w:hanging="180"/>
        <w:jc w:val="both"/>
      </w:pPr>
    </w:p>
    <w:p w:rsidR="007A373B" w:rsidRDefault="000456F7" w:rsidP="00CD2FEA">
      <w:pPr>
        <w:tabs>
          <w:tab w:val="left" w:pos="360"/>
        </w:tabs>
        <w:spacing w:before="36" w:line="360" w:lineRule="auto"/>
        <w:ind w:left="360" w:right="81" w:hanging="360"/>
        <w:jc w:val="both"/>
      </w:pPr>
      <w:r>
        <w:br w:type="column"/>
      </w:r>
    </w:p>
    <w:p w:rsidR="007A373B" w:rsidRDefault="000456F7" w:rsidP="00CD2FEA">
      <w:pPr>
        <w:spacing w:line="360" w:lineRule="auto"/>
        <w:jc w:val="both"/>
      </w:pPr>
      <w:r>
        <w:t>4.</w:t>
      </w:r>
      <w:r w:rsidR="00E21547">
        <w:t xml:space="preserve"> </w:t>
      </w:r>
      <w:r>
        <w:t>Lischer, S., Safi, N., &amp; Dickson, C. (2021, January 5).</w:t>
      </w:r>
    </w:p>
    <w:p w:rsidR="007A373B" w:rsidRDefault="000456F7" w:rsidP="00CD2FEA">
      <w:pPr>
        <w:spacing w:line="360" w:lineRule="auto"/>
        <w:ind w:left="360" w:right="80"/>
        <w:jc w:val="both"/>
      </w:pPr>
      <w:r>
        <w:t>Remote learning and students' mental health during the Covid-19</w:t>
      </w:r>
      <w:r w:rsidR="00E21547">
        <w:t xml:space="preserve"> </w:t>
      </w:r>
      <w:r>
        <w:t>pandemic:</w:t>
      </w:r>
      <w:r w:rsidR="00E21547">
        <w:t xml:space="preserve"> </w:t>
      </w:r>
      <w:r>
        <w:t>A</w:t>
      </w:r>
      <w:r w:rsidR="00E21547">
        <w:t xml:space="preserve"> </w:t>
      </w:r>
      <w:r>
        <w:t>Mixed-method</w:t>
      </w:r>
      <w:r w:rsidR="00E21547">
        <w:t xml:space="preserve"> </w:t>
      </w:r>
      <w:r>
        <w:t>enquiry. Retrieved</w:t>
      </w:r>
      <w:r w:rsidR="00E21547">
        <w:t xml:space="preserve">  </w:t>
      </w:r>
      <w:r w:rsidR="00561CD6">
        <w:t xml:space="preserve"> </w:t>
      </w:r>
      <w:r>
        <w:t>March</w:t>
      </w:r>
      <w:r w:rsidR="00E21547">
        <w:t xml:space="preserve">  </w:t>
      </w:r>
      <w:r w:rsidR="00561CD6">
        <w:t xml:space="preserve"> </w:t>
      </w:r>
      <w:r>
        <w:t>10,</w:t>
      </w:r>
      <w:r w:rsidR="00E21547">
        <w:t xml:space="preserve">  </w:t>
      </w:r>
      <w:r w:rsidR="00561CD6">
        <w:t xml:space="preserve"> </w:t>
      </w:r>
      <w:r>
        <w:t>2021,</w:t>
      </w:r>
      <w:r w:rsidR="00E21547">
        <w:t xml:space="preserve">  </w:t>
      </w:r>
      <w:r w:rsidR="00561CD6">
        <w:t xml:space="preserve"> </w:t>
      </w:r>
      <w:r>
        <w:t>from https://www.ncbi.nlm.nih.gov/pmc/articles/PMC7784</w:t>
      </w:r>
    </w:p>
    <w:p w:rsidR="007A373B" w:rsidRDefault="000456F7" w:rsidP="00CD2FEA">
      <w:pPr>
        <w:spacing w:line="360" w:lineRule="auto"/>
        <w:ind w:left="360" w:right="4051"/>
        <w:jc w:val="both"/>
      </w:pPr>
      <w:r>
        <w:t>617/</w:t>
      </w:r>
    </w:p>
    <w:p w:rsidR="007A373B" w:rsidRDefault="000456F7" w:rsidP="00CD2FEA">
      <w:pPr>
        <w:spacing w:line="360" w:lineRule="auto"/>
        <w:jc w:val="both"/>
      </w:pPr>
      <w:r>
        <w:t>5.</w:t>
      </w:r>
      <w:r w:rsidR="00E21547">
        <w:t xml:space="preserve"> </w:t>
      </w:r>
      <w:r>
        <w:t>Lischer, S., Safi, N., &amp; Dickson, C. (2021, January 5).</w:t>
      </w:r>
    </w:p>
    <w:p w:rsidR="007A373B" w:rsidRDefault="000456F7" w:rsidP="00CD2FEA">
      <w:pPr>
        <w:spacing w:line="360" w:lineRule="auto"/>
        <w:ind w:left="360" w:right="80"/>
        <w:jc w:val="both"/>
      </w:pPr>
      <w:r>
        <w:t>Remote learning and students' mental health during the Covid-19</w:t>
      </w:r>
      <w:r w:rsidR="00E21547">
        <w:t xml:space="preserve"> </w:t>
      </w:r>
      <w:r>
        <w:t>pandemic:</w:t>
      </w:r>
      <w:r w:rsidR="00E21547">
        <w:t xml:space="preserve"> </w:t>
      </w:r>
      <w:r>
        <w:t>A</w:t>
      </w:r>
      <w:r w:rsidR="00E21547">
        <w:t xml:space="preserve"> </w:t>
      </w:r>
      <w:r>
        <w:t>Mixed-method</w:t>
      </w:r>
      <w:r w:rsidR="00E21547">
        <w:t xml:space="preserve"> </w:t>
      </w:r>
      <w:r>
        <w:t>enquiry. Retrieved</w:t>
      </w:r>
      <w:r w:rsidR="00E21547">
        <w:t xml:space="preserve">  </w:t>
      </w:r>
      <w:r w:rsidR="00561CD6">
        <w:t xml:space="preserve"> </w:t>
      </w:r>
      <w:r>
        <w:t>March</w:t>
      </w:r>
      <w:r w:rsidR="00E21547">
        <w:t xml:space="preserve">  </w:t>
      </w:r>
      <w:r w:rsidR="00561CD6">
        <w:t xml:space="preserve"> </w:t>
      </w:r>
      <w:r>
        <w:t>10,</w:t>
      </w:r>
      <w:r w:rsidR="00E21547">
        <w:t xml:space="preserve">  </w:t>
      </w:r>
      <w:r w:rsidR="00561CD6">
        <w:t xml:space="preserve"> </w:t>
      </w:r>
      <w:r>
        <w:t>2021,</w:t>
      </w:r>
      <w:r w:rsidR="00E21547">
        <w:t xml:space="preserve">  </w:t>
      </w:r>
      <w:r w:rsidR="00561CD6">
        <w:t xml:space="preserve"> </w:t>
      </w:r>
      <w:r>
        <w:t xml:space="preserve">from </w:t>
      </w:r>
      <w:r>
        <w:rPr>
          <w:color w:val="0000FF"/>
          <w:u w:val="single" w:color="0000FF"/>
        </w:rPr>
        <w:t>https:/</w:t>
      </w:r>
      <w:hyperlink r:id="rId36">
        <w:r>
          <w:rPr>
            <w:color w:val="0000FF"/>
            <w:u w:val="single" w:color="0000FF"/>
          </w:rPr>
          <w:t>/www.ncbi.nlm.nih.gov/pmc/articles/PMC7784</w:t>
        </w:r>
      </w:hyperlink>
    </w:p>
    <w:p w:rsidR="007A373B" w:rsidRDefault="000456F7" w:rsidP="00CD2FEA">
      <w:pPr>
        <w:spacing w:line="360" w:lineRule="auto"/>
        <w:ind w:left="360" w:right="4051"/>
        <w:jc w:val="both"/>
      </w:pPr>
      <w:r>
        <w:rPr>
          <w:color w:val="0000FF"/>
          <w:u w:val="single" w:color="0000FF"/>
        </w:rPr>
        <w:t>617/</w:t>
      </w:r>
    </w:p>
    <w:p w:rsidR="007A373B" w:rsidRDefault="000456F7" w:rsidP="00CD2FEA">
      <w:pPr>
        <w:tabs>
          <w:tab w:val="left" w:pos="360"/>
        </w:tabs>
        <w:spacing w:line="360" w:lineRule="auto"/>
        <w:ind w:left="360" w:right="79" w:hanging="360"/>
        <w:jc w:val="both"/>
      </w:pPr>
      <w:r>
        <w:t>6.</w:t>
      </w:r>
      <w:r>
        <w:tab/>
        <w:t>Ray, S., &amp; Sharma, A. (2011). A collaborative filtering based</w:t>
      </w:r>
      <w:r w:rsidR="00561CD6">
        <w:t xml:space="preserve"> </w:t>
      </w:r>
      <w:r>
        <w:t>approach</w:t>
      </w:r>
      <w:r w:rsidR="00561CD6">
        <w:t xml:space="preserve"> </w:t>
      </w:r>
      <w:r>
        <w:t>for</w:t>
      </w:r>
      <w:r w:rsidR="00561CD6">
        <w:t xml:space="preserve"> </w:t>
      </w:r>
      <w:r>
        <w:t>recommending</w:t>
      </w:r>
      <w:r w:rsidR="00561CD6">
        <w:t xml:space="preserve"> </w:t>
      </w:r>
      <w:r>
        <w:t>elective</w:t>
      </w:r>
      <w:r w:rsidR="00561CD6">
        <w:t xml:space="preserve"> </w:t>
      </w:r>
      <w:r>
        <w:t xml:space="preserve">courses. </w:t>
      </w:r>
      <w:r>
        <w:rPr>
          <w:i/>
        </w:rPr>
        <w:t>Information</w:t>
      </w:r>
      <w:r w:rsidR="00561CD6">
        <w:rPr>
          <w:i/>
        </w:rPr>
        <w:t xml:space="preserve"> </w:t>
      </w:r>
      <w:r>
        <w:rPr>
          <w:i/>
        </w:rPr>
        <w:t>Intelligence,</w:t>
      </w:r>
      <w:r w:rsidR="00561CD6">
        <w:rPr>
          <w:i/>
        </w:rPr>
        <w:t xml:space="preserve"> </w:t>
      </w:r>
      <w:r>
        <w:rPr>
          <w:i/>
        </w:rPr>
        <w:t>Systems,</w:t>
      </w:r>
      <w:r w:rsidR="00561CD6">
        <w:rPr>
          <w:i/>
        </w:rPr>
        <w:t xml:space="preserve"> </w:t>
      </w:r>
      <w:r>
        <w:rPr>
          <w:i/>
        </w:rPr>
        <w:t>Technology</w:t>
      </w:r>
      <w:r w:rsidR="00561CD6">
        <w:rPr>
          <w:i/>
        </w:rPr>
        <w:t xml:space="preserve"> </w:t>
      </w:r>
      <w:r>
        <w:rPr>
          <w:i/>
        </w:rPr>
        <w:t>and Management,</w:t>
      </w:r>
      <w:r w:rsidR="00E21547">
        <w:rPr>
          <w:i/>
        </w:rPr>
        <w:t xml:space="preserve"> </w:t>
      </w:r>
      <w:r w:rsidR="00561CD6">
        <w:rPr>
          <w:i/>
        </w:rPr>
        <w:t xml:space="preserve"> </w:t>
      </w:r>
      <w:r>
        <w:t>330-339.</w:t>
      </w:r>
      <w:r w:rsidR="00E21547">
        <w:t xml:space="preserve"> </w:t>
      </w:r>
      <w:r w:rsidR="00561CD6">
        <w:t xml:space="preserve"> </w:t>
      </w:r>
      <w:r>
        <w:t>doi:10.1007/978-3-642-</w:t>
      </w:r>
    </w:p>
    <w:p w:rsidR="007A373B" w:rsidRDefault="000456F7" w:rsidP="00CD2FEA">
      <w:pPr>
        <w:spacing w:line="360" w:lineRule="auto"/>
        <w:ind w:left="360" w:right="3439"/>
        <w:jc w:val="both"/>
      </w:pPr>
      <w:r>
        <w:t>19423-8_34</w:t>
      </w:r>
    </w:p>
    <w:p w:rsidR="007A373B" w:rsidRDefault="000456F7" w:rsidP="00CD2FEA">
      <w:pPr>
        <w:tabs>
          <w:tab w:val="left" w:pos="360"/>
          <w:tab w:val="left" w:pos="1940"/>
        </w:tabs>
        <w:spacing w:line="360" w:lineRule="auto"/>
        <w:ind w:left="360" w:right="79" w:hanging="360"/>
        <w:jc w:val="both"/>
      </w:pPr>
      <w:r>
        <w:t>7.</w:t>
      </w:r>
      <w:r>
        <w:tab/>
        <w:t>Al-Badarenah,</w:t>
      </w:r>
      <w:r w:rsidR="00E21547">
        <w:t xml:space="preserve"> </w:t>
      </w:r>
      <w:r>
        <w:t>A.,</w:t>
      </w:r>
      <w:r w:rsidR="00E21547">
        <w:t xml:space="preserve"> </w:t>
      </w:r>
      <w:r>
        <w:t>&amp;</w:t>
      </w:r>
      <w:r w:rsidR="00E21547">
        <w:t xml:space="preserve"> </w:t>
      </w:r>
      <w:r>
        <w:t>Alsakran,</w:t>
      </w:r>
      <w:r w:rsidR="00E21547">
        <w:t xml:space="preserve"> </w:t>
      </w:r>
      <w:r>
        <w:t>J.</w:t>
      </w:r>
      <w:r w:rsidR="00E21547">
        <w:t xml:space="preserve"> </w:t>
      </w:r>
      <w:r>
        <w:t>(2016).</w:t>
      </w:r>
      <w:r w:rsidR="00E21547">
        <w:t xml:space="preserve"> </w:t>
      </w:r>
      <w:r>
        <w:t xml:space="preserve">An automated recommender system for course selection. </w:t>
      </w:r>
      <w:r>
        <w:rPr>
          <w:i/>
        </w:rPr>
        <w:t>International Journal of Advanced Computer Science and</w:t>
      </w:r>
      <w:r>
        <w:rPr>
          <w:i/>
        </w:rPr>
        <w:tab/>
        <w:t>Applications,</w:t>
      </w:r>
      <w:r w:rsidR="00E21547">
        <w:rPr>
          <w:i/>
        </w:rPr>
        <w:t xml:space="preserve">      </w:t>
      </w:r>
      <w:r w:rsidR="00561CD6">
        <w:rPr>
          <w:i/>
        </w:rPr>
        <w:t xml:space="preserve"> </w:t>
      </w:r>
      <w:r>
        <w:rPr>
          <w:i/>
        </w:rPr>
        <w:t>7</w:t>
      </w:r>
      <w:r>
        <w:t>(3). doi:10.14569/ijacsa.2016.070323</w:t>
      </w:r>
    </w:p>
    <w:p w:rsidR="007A373B" w:rsidRDefault="000456F7" w:rsidP="00CD2FEA">
      <w:pPr>
        <w:spacing w:line="360" w:lineRule="auto"/>
        <w:jc w:val="both"/>
      </w:pPr>
      <w:r>
        <w:t>8.</w:t>
      </w:r>
      <w:r w:rsidR="00E21547">
        <w:t xml:space="preserve"> </w:t>
      </w:r>
      <w:r>
        <w:t>Choudhary,</w:t>
      </w:r>
      <w:r w:rsidR="00E21547">
        <w:t xml:space="preserve"> </w:t>
      </w:r>
      <w:r>
        <w:t>S.,</w:t>
      </w:r>
      <w:r w:rsidR="00E21547">
        <w:t xml:space="preserve"> </w:t>
      </w:r>
      <w:r>
        <w:t>Ismail,</w:t>
      </w:r>
      <w:r w:rsidR="00E21547">
        <w:t xml:space="preserve"> </w:t>
      </w:r>
      <w:r>
        <w:t>A.,</w:t>
      </w:r>
      <w:r w:rsidR="00E21547">
        <w:t xml:space="preserve"> </w:t>
      </w:r>
      <w:r>
        <w:t>&amp;</w:t>
      </w:r>
      <w:r w:rsidR="00E21547">
        <w:t xml:space="preserve"> </w:t>
      </w:r>
      <w:r>
        <w:t>Hanif,</w:t>
      </w:r>
      <w:r w:rsidR="00E21547">
        <w:t xml:space="preserve"> </w:t>
      </w:r>
      <w:r>
        <w:t>R.</w:t>
      </w:r>
      <w:r w:rsidR="00E21547">
        <w:t xml:space="preserve"> </w:t>
      </w:r>
      <w:r>
        <w:t>(2017).</w:t>
      </w:r>
    </w:p>
    <w:p w:rsidR="007A373B" w:rsidRDefault="000456F7" w:rsidP="00CD2FEA">
      <w:pPr>
        <w:spacing w:line="360" w:lineRule="auto"/>
        <w:ind w:left="360" w:right="81"/>
        <w:jc w:val="both"/>
      </w:pPr>
      <w:r>
        <w:t>Individual</w:t>
      </w:r>
      <w:r w:rsidR="00E21547">
        <w:t xml:space="preserve"> </w:t>
      </w:r>
      <w:r>
        <w:t>compassion</w:t>
      </w:r>
      <w:r w:rsidR="00E21547">
        <w:t xml:space="preserve"> </w:t>
      </w:r>
      <w:r>
        <w:t>leading</w:t>
      </w:r>
      <w:r w:rsidR="00E21547">
        <w:t xml:space="preserve"> </w:t>
      </w:r>
      <w:r>
        <w:t>To</w:t>
      </w:r>
      <w:r w:rsidR="00E21547">
        <w:t xml:space="preserve"> </w:t>
      </w:r>
      <w:r>
        <w:t xml:space="preserve">Employees’ PERFORMANCE: An empirical study from Pakistan. </w:t>
      </w:r>
      <w:r>
        <w:rPr>
          <w:i/>
        </w:rPr>
        <w:t>Journal of Management and Research, 4</w:t>
      </w:r>
      <w:r>
        <w:t>(1), 114-148. doi:10.29145/jmr/41/040106</w:t>
      </w:r>
    </w:p>
    <w:p w:rsidR="007A373B" w:rsidRDefault="000456F7" w:rsidP="00CD2FEA">
      <w:pPr>
        <w:tabs>
          <w:tab w:val="left" w:pos="360"/>
        </w:tabs>
        <w:spacing w:line="360" w:lineRule="auto"/>
        <w:ind w:left="360" w:right="80" w:hanging="360"/>
        <w:jc w:val="both"/>
      </w:pPr>
      <w:r>
        <w:t>9.</w:t>
      </w:r>
      <w:r>
        <w:tab/>
        <w:t>Anuvareepong,</w:t>
      </w:r>
      <w:r w:rsidR="00561CD6">
        <w:t xml:space="preserve"> </w:t>
      </w:r>
      <w:r>
        <w:t>S.,</w:t>
      </w:r>
      <w:r w:rsidR="00561CD6">
        <w:t xml:space="preserve"> </w:t>
      </w:r>
      <w:r>
        <w:t>Phooim,</w:t>
      </w:r>
      <w:r w:rsidR="00561CD6">
        <w:t xml:space="preserve"> </w:t>
      </w:r>
      <w:r>
        <w:t>S.,</w:t>
      </w:r>
      <w:r w:rsidR="00561CD6">
        <w:t xml:space="preserve"> </w:t>
      </w:r>
      <w:r>
        <w:t>Charoenprasoplarp, N., &amp; Vimonratana, S. (2017). Course recommender system</w:t>
      </w:r>
      <w:r w:rsidR="00E21547">
        <w:t xml:space="preserve"> </w:t>
      </w:r>
      <w:r>
        <w:t>for</w:t>
      </w:r>
      <w:r w:rsidR="00E21547">
        <w:t xml:space="preserve"> </w:t>
      </w:r>
      <w:r>
        <w:t>student</w:t>
      </w:r>
      <w:r w:rsidR="00E21547">
        <w:t xml:space="preserve"> </w:t>
      </w:r>
      <w:r>
        <w:t>enrollment</w:t>
      </w:r>
      <w:r w:rsidR="00E21547">
        <w:t xml:space="preserve"> </w:t>
      </w:r>
      <w:r>
        <w:t>using</w:t>
      </w:r>
      <w:r w:rsidR="00E21547">
        <w:t xml:space="preserve"> </w:t>
      </w:r>
      <w:r>
        <w:t>augmented reality.</w:t>
      </w:r>
      <w:r w:rsidR="00E21547">
        <w:t xml:space="preserve"> </w:t>
      </w:r>
      <w:r>
        <w:rPr>
          <w:i/>
        </w:rPr>
        <w:t>2017</w:t>
      </w:r>
      <w:r w:rsidR="00E21547">
        <w:rPr>
          <w:i/>
        </w:rPr>
        <w:t xml:space="preserve"> </w:t>
      </w:r>
      <w:r>
        <w:rPr>
          <w:i/>
        </w:rPr>
        <w:t>6th</w:t>
      </w:r>
      <w:r w:rsidR="00E21547">
        <w:rPr>
          <w:i/>
        </w:rPr>
        <w:t xml:space="preserve"> </w:t>
      </w:r>
      <w:r>
        <w:rPr>
          <w:i/>
        </w:rPr>
        <w:t>IIAI</w:t>
      </w:r>
      <w:r w:rsidR="00E21547">
        <w:rPr>
          <w:i/>
        </w:rPr>
        <w:t xml:space="preserve"> </w:t>
      </w:r>
      <w:r>
        <w:rPr>
          <w:i/>
        </w:rPr>
        <w:t>International</w:t>
      </w:r>
      <w:r w:rsidR="00E21547">
        <w:rPr>
          <w:i/>
        </w:rPr>
        <w:t xml:space="preserve"> </w:t>
      </w:r>
      <w:r>
        <w:rPr>
          <w:i/>
        </w:rPr>
        <w:t>Congress</w:t>
      </w:r>
      <w:r w:rsidR="00E21547">
        <w:rPr>
          <w:i/>
        </w:rPr>
        <w:t xml:space="preserve"> </w:t>
      </w:r>
      <w:r>
        <w:rPr>
          <w:i/>
        </w:rPr>
        <w:t>on Advanced</w:t>
      </w:r>
      <w:r w:rsidR="00E21547">
        <w:rPr>
          <w:i/>
        </w:rPr>
        <w:t xml:space="preserve">  </w:t>
      </w:r>
      <w:r>
        <w:rPr>
          <w:i/>
        </w:rPr>
        <w:t>Applied</w:t>
      </w:r>
      <w:r w:rsidR="00E21547">
        <w:rPr>
          <w:i/>
        </w:rPr>
        <w:t xml:space="preserve">  </w:t>
      </w:r>
      <w:r>
        <w:rPr>
          <w:i/>
        </w:rPr>
        <w:t>Informatics</w:t>
      </w:r>
      <w:r w:rsidR="00E21547">
        <w:rPr>
          <w:i/>
        </w:rPr>
        <w:t xml:space="preserve">  </w:t>
      </w:r>
      <w:r>
        <w:rPr>
          <w:i/>
        </w:rPr>
        <w:t>(IIAI-AAI)</w:t>
      </w:r>
      <w:r>
        <w:t>. doi:10.1109/iiai-aai.2017.174</w:t>
      </w:r>
    </w:p>
    <w:p w:rsidR="007A373B" w:rsidRDefault="000456F7" w:rsidP="00CD2FEA">
      <w:pPr>
        <w:spacing w:line="360" w:lineRule="auto"/>
        <w:ind w:left="360" w:right="79" w:hanging="360"/>
        <w:jc w:val="both"/>
      </w:pPr>
      <w:r>
        <w:t>10.</w:t>
      </w:r>
      <w:r w:rsidR="00561CD6">
        <w:t xml:space="preserve"> </w:t>
      </w:r>
      <w:r>
        <w:t>DS,</w:t>
      </w:r>
      <w:r w:rsidR="00561CD6">
        <w:t xml:space="preserve"> </w:t>
      </w:r>
      <w:r>
        <w:t>G.,</w:t>
      </w:r>
      <w:r w:rsidR="00561CD6">
        <w:t xml:space="preserve"> </w:t>
      </w:r>
      <w:r>
        <w:t>&amp;</w:t>
      </w:r>
      <w:r w:rsidR="00561CD6">
        <w:t xml:space="preserve"> </w:t>
      </w:r>
      <w:r>
        <w:t>K,</w:t>
      </w:r>
      <w:r w:rsidR="00561CD6">
        <w:t xml:space="preserve"> </w:t>
      </w:r>
      <w:r>
        <w:t>K.</w:t>
      </w:r>
      <w:r w:rsidR="00561CD6">
        <w:t xml:space="preserve"> </w:t>
      </w:r>
      <w:r>
        <w:t>(2015).</w:t>
      </w:r>
      <w:r w:rsidR="00561CD6">
        <w:t xml:space="preserve"> </w:t>
      </w:r>
      <w:r>
        <w:t>Developing</w:t>
      </w:r>
      <w:r w:rsidR="00561CD6">
        <w:t xml:space="preserve"> </w:t>
      </w:r>
      <w:r>
        <w:t>an</w:t>
      </w:r>
      <w:r w:rsidR="00561CD6">
        <w:t xml:space="preserve"> </w:t>
      </w:r>
      <w:r>
        <w:t>intelligent recommendation</w:t>
      </w:r>
      <w:r w:rsidR="00E21547">
        <w:t xml:space="preserve"> </w:t>
      </w:r>
      <w:r>
        <w:t>system</w:t>
      </w:r>
      <w:r w:rsidR="00E21547">
        <w:t xml:space="preserve"> </w:t>
      </w:r>
      <w:r>
        <w:t>for</w:t>
      </w:r>
      <w:r w:rsidR="00E21547">
        <w:t xml:space="preserve"> </w:t>
      </w:r>
      <w:r>
        <w:t>course</w:t>
      </w:r>
      <w:r w:rsidR="00E21547">
        <w:t xml:space="preserve"> </w:t>
      </w:r>
      <w:r>
        <w:t>selection</w:t>
      </w:r>
      <w:r w:rsidR="00E21547">
        <w:t xml:space="preserve"> </w:t>
      </w:r>
      <w:r>
        <w:t>by students</w:t>
      </w:r>
      <w:r w:rsidR="00E21547">
        <w:t xml:space="preserve"> </w:t>
      </w:r>
      <w:r>
        <w:t>for</w:t>
      </w:r>
      <w:r w:rsidR="00E21547">
        <w:t xml:space="preserve"> </w:t>
      </w:r>
      <w:r>
        <w:t>graduate</w:t>
      </w:r>
      <w:r w:rsidR="00E21547">
        <w:t xml:space="preserve"> </w:t>
      </w:r>
      <w:r>
        <w:t>courses.</w:t>
      </w:r>
      <w:r w:rsidR="00E21547">
        <w:t xml:space="preserve"> </w:t>
      </w:r>
      <w:r>
        <w:rPr>
          <w:i/>
        </w:rPr>
        <w:t>Business</w:t>
      </w:r>
      <w:r w:rsidR="00E21547">
        <w:rPr>
          <w:i/>
        </w:rPr>
        <w:t xml:space="preserve"> </w:t>
      </w:r>
      <w:r>
        <w:rPr>
          <w:i/>
        </w:rPr>
        <w:t>and Economics</w:t>
      </w:r>
      <w:r w:rsidR="00E21547">
        <w:rPr>
          <w:i/>
        </w:rPr>
        <w:t xml:space="preserve"> </w:t>
      </w:r>
      <w:r w:rsidR="00561CD6">
        <w:rPr>
          <w:i/>
        </w:rPr>
        <w:t xml:space="preserve"> </w:t>
      </w:r>
      <w:r>
        <w:rPr>
          <w:i/>
        </w:rPr>
        <w:t>Journal,</w:t>
      </w:r>
      <w:r w:rsidR="00E21547">
        <w:rPr>
          <w:i/>
        </w:rPr>
        <w:t xml:space="preserve"> </w:t>
      </w:r>
      <w:r w:rsidR="00561CD6">
        <w:rPr>
          <w:i/>
        </w:rPr>
        <w:t xml:space="preserve"> </w:t>
      </w:r>
      <w:r>
        <w:rPr>
          <w:i/>
        </w:rPr>
        <w:t>7</w:t>
      </w:r>
      <w:r>
        <w:t>(2).</w:t>
      </w:r>
      <w:r w:rsidR="00E21547">
        <w:t xml:space="preserve"> </w:t>
      </w:r>
      <w:r w:rsidR="00561CD6">
        <w:t xml:space="preserve"> </w:t>
      </w:r>
      <w:r>
        <w:t>doi:10.4172/2151-</w:t>
      </w:r>
    </w:p>
    <w:p w:rsidR="007A373B" w:rsidRDefault="000456F7" w:rsidP="00CD2FEA">
      <w:pPr>
        <w:spacing w:line="360" w:lineRule="auto"/>
        <w:ind w:left="360" w:right="3256"/>
        <w:jc w:val="both"/>
      </w:pPr>
      <w:r>
        <w:t>6219.1000209</w:t>
      </w:r>
    </w:p>
    <w:p w:rsidR="007A373B" w:rsidRDefault="000456F7" w:rsidP="00CD2FEA">
      <w:pPr>
        <w:tabs>
          <w:tab w:val="left" w:pos="1180"/>
        </w:tabs>
        <w:spacing w:line="360" w:lineRule="auto"/>
        <w:ind w:left="360" w:right="80" w:hanging="360"/>
        <w:jc w:val="both"/>
      </w:pPr>
      <w:r>
        <w:t>11.</w:t>
      </w:r>
      <w:r w:rsidR="00561CD6">
        <w:t xml:space="preserve"> </w:t>
      </w:r>
      <w:r>
        <w:t>Bhumichitr,</w:t>
      </w:r>
      <w:r w:rsidR="00E21547">
        <w:t xml:space="preserve"> </w:t>
      </w:r>
      <w:r>
        <w:t>K.,</w:t>
      </w:r>
      <w:r w:rsidR="00E21547">
        <w:t xml:space="preserve"> </w:t>
      </w:r>
      <w:r>
        <w:t>Channarukul,</w:t>
      </w:r>
      <w:r w:rsidR="00E21547">
        <w:t xml:space="preserve"> </w:t>
      </w:r>
      <w:r>
        <w:t>S.,</w:t>
      </w:r>
      <w:r w:rsidR="00E21547">
        <w:t xml:space="preserve"> </w:t>
      </w:r>
      <w:r>
        <w:t>Saejiem,</w:t>
      </w:r>
      <w:r w:rsidR="00E21547">
        <w:t xml:space="preserve"> </w:t>
      </w:r>
      <w:r>
        <w:t>N., Jiamthapthaksin,</w:t>
      </w:r>
      <w:r w:rsidR="00E21547">
        <w:t xml:space="preserve"> </w:t>
      </w:r>
      <w:r>
        <w:t>R.,</w:t>
      </w:r>
      <w:r w:rsidR="00E21547">
        <w:t xml:space="preserve"> </w:t>
      </w:r>
      <w:r>
        <w:t>&amp;</w:t>
      </w:r>
      <w:r w:rsidR="00E21547">
        <w:t xml:space="preserve"> </w:t>
      </w:r>
      <w:r>
        <w:t>Nongpong,</w:t>
      </w:r>
      <w:r w:rsidR="00E21547">
        <w:t xml:space="preserve"> </w:t>
      </w:r>
      <w:r>
        <w:t>K.</w:t>
      </w:r>
      <w:r w:rsidR="00E21547">
        <w:t xml:space="preserve"> </w:t>
      </w:r>
      <w:r>
        <w:t>(2017). Recommender</w:t>
      </w:r>
      <w:r w:rsidR="00E21547">
        <w:t xml:space="preserve"> </w:t>
      </w:r>
      <w:r>
        <w:t>systems</w:t>
      </w:r>
      <w:r w:rsidR="00E21547">
        <w:t xml:space="preserve"> </w:t>
      </w:r>
      <w:r>
        <w:t>for</w:t>
      </w:r>
      <w:r w:rsidR="00E21547">
        <w:t xml:space="preserve"> </w:t>
      </w:r>
      <w:r>
        <w:t>University</w:t>
      </w:r>
      <w:r w:rsidR="00E21547">
        <w:t xml:space="preserve"> </w:t>
      </w:r>
      <w:r>
        <w:t>elective COURSE</w:t>
      </w:r>
      <w:r w:rsidR="00E21547">
        <w:t xml:space="preserve"> </w:t>
      </w:r>
      <w:r>
        <w:t xml:space="preserve"> RECOMMENDATION.</w:t>
      </w:r>
      <w:r w:rsidR="00E21547">
        <w:t xml:space="preserve"> </w:t>
      </w:r>
      <w:r>
        <w:t xml:space="preserve"> </w:t>
      </w:r>
      <w:r>
        <w:rPr>
          <w:i/>
        </w:rPr>
        <w:t>2017</w:t>
      </w:r>
      <w:r w:rsidR="00E21547">
        <w:rPr>
          <w:i/>
        </w:rPr>
        <w:t xml:space="preserve"> </w:t>
      </w:r>
      <w:r>
        <w:rPr>
          <w:i/>
        </w:rPr>
        <w:t xml:space="preserve"> 14th International Joint </w:t>
      </w:r>
      <w:r>
        <w:rPr>
          <w:i/>
        </w:rPr>
        <w:lastRenderedPageBreak/>
        <w:t>Conference on Computer Science and</w:t>
      </w:r>
      <w:r>
        <w:rPr>
          <w:i/>
        </w:rPr>
        <w:tab/>
        <w:t>Software</w:t>
      </w:r>
      <w:r w:rsidR="00E21547">
        <w:rPr>
          <w:i/>
        </w:rPr>
        <w:t xml:space="preserve">   </w:t>
      </w:r>
      <w:r>
        <w:rPr>
          <w:i/>
        </w:rPr>
        <w:t>Engineering</w:t>
      </w:r>
      <w:r w:rsidR="00E21547">
        <w:rPr>
          <w:i/>
        </w:rPr>
        <w:t xml:space="preserve">   </w:t>
      </w:r>
      <w:r>
        <w:rPr>
          <w:i/>
        </w:rPr>
        <w:t>(JCSSE)</w:t>
      </w:r>
      <w:r>
        <w:t>. doi:10.1109/jcsse.2017.8025933</w:t>
      </w:r>
    </w:p>
    <w:p w:rsidR="00F32158" w:rsidRDefault="00F32158" w:rsidP="00CD2FEA">
      <w:pPr>
        <w:tabs>
          <w:tab w:val="left" w:pos="1180"/>
        </w:tabs>
        <w:spacing w:line="360" w:lineRule="auto"/>
        <w:ind w:left="360" w:right="80" w:hanging="360"/>
        <w:jc w:val="both"/>
        <w:rPr>
          <w:color w:val="333333"/>
          <w:shd w:val="clear" w:color="auto" w:fill="FCFCFC"/>
        </w:rPr>
      </w:pPr>
      <w:r>
        <w:t xml:space="preserve">12. </w:t>
      </w:r>
      <w:r w:rsidRPr="00F215D7">
        <w:rPr>
          <w:color w:val="333333"/>
          <w:shd w:val="clear" w:color="auto" w:fill="FCFCFC"/>
        </w:rPr>
        <w:t>Cotton, S.J., Dollard, M.F. &amp; de Jonge, J. Stress and Student Job Design: Satisfaction, Well-Being, and Performance in University Students. </w:t>
      </w:r>
      <w:r w:rsidRPr="00F215D7">
        <w:rPr>
          <w:i/>
          <w:iCs/>
          <w:color w:val="333333"/>
          <w:shd w:val="clear" w:color="auto" w:fill="FCFCFC"/>
        </w:rPr>
        <w:t>International Journal of Stress Management</w:t>
      </w:r>
      <w:r w:rsidRPr="00F215D7">
        <w:rPr>
          <w:color w:val="333333"/>
          <w:shd w:val="clear" w:color="auto" w:fill="FCFCFC"/>
        </w:rPr>
        <w:t> </w:t>
      </w:r>
      <w:r w:rsidRPr="00F215D7">
        <w:rPr>
          <w:b/>
          <w:bCs/>
          <w:color w:val="333333"/>
          <w:shd w:val="clear" w:color="auto" w:fill="FCFCFC"/>
        </w:rPr>
        <w:t>9, </w:t>
      </w:r>
      <w:r w:rsidRPr="00F215D7">
        <w:rPr>
          <w:color w:val="333333"/>
          <w:shd w:val="clear" w:color="auto" w:fill="FCFCFC"/>
        </w:rPr>
        <w:t xml:space="preserve">147–162 (2002). </w:t>
      </w:r>
      <w:hyperlink r:id="rId37" w:history="1">
        <w:r w:rsidRPr="00A106E2">
          <w:rPr>
            <w:rStyle w:val="Hyperlink"/>
            <w:shd w:val="clear" w:color="auto" w:fill="FCFCFC"/>
          </w:rPr>
          <w:t>https://doi.org/10.1023/A:1015515714410</w:t>
        </w:r>
      </w:hyperlink>
    </w:p>
    <w:p w:rsidR="00F32158" w:rsidRDefault="00F32158" w:rsidP="00CD2FEA">
      <w:pPr>
        <w:tabs>
          <w:tab w:val="left" w:pos="1180"/>
        </w:tabs>
        <w:spacing w:line="360" w:lineRule="auto"/>
        <w:ind w:left="360" w:right="80" w:hanging="360"/>
        <w:jc w:val="both"/>
        <w:rPr>
          <w:color w:val="333333"/>
          <w:shd w:val="clear" w:color="auto" w:fill="FCFCFC"/>
        </w:rPr>
      </w:pPr>
    </w:p>
    <w:p w:rsidR="00F32158" w:rsidRDefault="00F32158" w:rsidP="00CD2FEA">
      <w:pPr>
        <w:tabs>
          <w:tab w:val="left" w:pos="476"/>
        </w:tabs>
        <w:spacing w:before="2" w:line="360" w:lineRule="auto"/>
        <w:ind w:left="360" w:right="-33" w:hanging="360"/>
        <w:jc w:val="both"/>
        <w:rPr>
          <w:color w:val="000000"/>
          <w:shd w:val="clear" w:color="auto" w:fill="FFFFFF"/>
        </w:rPr>
      </w:pPr>
      <w:r w:rsidRPr="00F32158">
        <w:t>13.</w:t>
      </w:r>
      <w:r w:rsidRPr="00F32158">
        <w:rPr>
          <w:color w:val="333333"/>
          <w:shd w:val="clear" w:color="auto" w:fill="FCFCFC"/>
        </w:rPr>
        <w:t xml:space="preserve"> “</w:t>
      </w:r>
      <w:r w:rsidRPr="00F32158">
        <w:rPr>
          <w:color w:val="000000"/>
          <w:shd w:val="clear" w:color="auto" w:fill="FFFFFF"/>
        </w:rPr>
        <w:t xml:space="preserve">Content-based Filtering Recommendation Systems” </w:t>
      </w:r>
      <w:r w:rsidRPr="00F32158">
        <w:rPr>
          <w:i/>
          <w:color w:val="000000"/>
          <w:shd w:val="clear" w:color="auto" w:fill="FFFFFF"/>
        </w:rPr>
        <w:t>Google Developers</w:t>
      </w:r>
      <w:r w:rsidRPr="00F32158">
        <w:rPr>
          <w:color w:val="000000"/>
          <w:shd w:val="clear" w:color="auto" w:fill="FFFFFF"/>
        </w:rPr>
        <w:t>, Google Developers. https://developers.google.com/machine-learning/recommendation/content-based/basics</w:t>
      </w:r>
      <w:r w:rsidR="00DF736D" w:rsidRPr="00F32158">
        <w:rPr>
          <w:color w:val="000000"/>
          <w:shd w:val="clear" w:color="auto" w:fill="FFFFFF"/>
        </w:rPr>
        <w:t xml:space="preserve"> </w:t>
      </w:r>
    </w:p>
    <w:p w:rsidR="00023340" w:rsidRDefault="00023340" w:rsidP="00CD2FEA">
      <w:pPr>
        <w:tabs>
          <w:tab w:val="left" w:pos="476"/>
        </w:tabs>
        <w:spacing w:before="2" w:line="360" w:lineRule="auto"/>
        <w:ind w:left="360" w:right="-33" w:hanging="360"/>
        <w:jc w:val="both"/>
        <w:rPr>
          <w:color w:val="000000"/>
          <w:shd w:val="clear" w:color="auto" w:fill="FFFFFF"/>
        </w:rPr>
      </w:pPr>
    </w:p>
    <w:p w:rsidR="00023340" w:rsidRDefault="00023340" w:rsidP="00CD2FEA">
      <w:pPr>
        <w:tabs>
          <w:tab w:val="left" w:pos="476"/>
        </w:tabs>
        <w:spacing w:before="2" w:line="360" w:lineRule="auto"/>
        <w:ind w:left="360" w:right="-33" w:hanging="360"/>
        <w:jc w:val="both"/>
        <w:rPr>
          <w:color w:val="000000"/>
          <w:shd w:val="clear" w:color="auto" w:fill="FFFFFF"/>
        </w:rPr>
      </w:pPr>
      <w:r w:rsidRPr="00F32158">
        <w:t>1</w:t>
      </w:r>
      <w:r>
        <w:t>4</w:t>
      </w:r>
      <w:r w:rsidRPr="00F32158">
        <w:t>.</w:t>
      </w:r>
      <w:r w:rsidRPr="00F32158">
        <w:rPr>
          <w:color w:val="333333"/>
          <w:shd w:val="clear" w:color="auto" w:fill="FCFCFC"/>
        </w:rPr>
        <w:t xml:space="preserve"> “</w:t>
      </w:r>
      <w:r w:rsidRPr="00F32158">
        <w:rPr>
          <w:color w:val="000000"/>
          <w:shd w:val="clear" w:color="auto" w:fill="FFFFFF"/>
        </w:rPr>
        <w:t xml:space="preserve">Content-based Filtering Recommendation Systems” </w:t>
      </w:r>
      <w:r w:rsidRPr="00F32158">
        <w:rPr>
          <w:i/>
          <w:color w:val="000000"/>
          <w:shd w:val="clear" w:color="auto" w:fill="FFFFFF"/>
        </w:rPr>
        <w:t>Google Developers</w:t>
      </w:r>
      <w:r w:rsidRPr="00F32158">
        <w:rPr>
          <w:color w:val="000000"/>
          <w:shd w:val="clear" w:color="auto" w:fill="FFFFFF"/>
        </w:rPr>
        <w:t xml:space="preserve">, Google Developers. </w:t>
      </w:r>
      <w:r w:rsidRPr="00023340">
        <w:rPr>
          <w:color w:val="000000"/>
          <w:shd w:val="clear" w:color="auto" w:fill="FFFFFF"/>
        </w:rPr>
        <w:t>https://developers.google.com/machine-learning/recommendation/collaborative/basics</w:t>
      </w:r>
    </w:p>
    <w:p w:rsidR="00112DE3" w:rsidRDefault="00112DE3" w:rsidP="00CD2FEA">
      <w:pPr>
        <w:tabs>
          <w:tab w:val="left" w:pos="476"/>
        </w:tabs>
        <w:spacing w:before="2" w:line="360" w:lineRule="auto"/>
        <w:ind w:left="360" w:right="-33" w:hanging="360"/>
        <w:jc w:val="both"/>
      </w:pPr>
    </w:p>
    <w:p w:rsidR="00112DE3" w:rsidRDefault="00112DE3" w:rsidP="00CD2FEA">
      <w:pPr>
        <w:tabs>
          <w:tab w:val="left" w:pos="476"/>
        </w:tabs>
        <w:spacing w:before="2" w:line="360" w:lineRule="auto"/>
        <w:ind w:left="360" w:right="-33" w:hanging="360"/>
        <w:jc w:val="both"/>
      </w:pPr>
    </w:p>
    <w:p w:rsidR="00112DE3" w:rsidRDefault="00112DE3" w:rsidP="00CD2FEA">
      <w:pPr>
        <w:tabs>
          <w:tab w:val="left" w:pos="476"/>
        </w:tabs>
        <w:spacing w:before="2" w:line="360" w:lineRule="auto"/>
        <w:ind w:left="360" w:right="479" w:hanging="360"/>
        <w:jc w:val="both"/>
        <w:rPr>
          <w:color w:val="000000"/>
          <w:shd w:val="clear" w:color="auto" w:fill="FFFFFF"/>
        </w:rPr>
      </w:pPr>
      <w:r w:rsidRPr="00F32158">
        <w:t>1</w:t>
      </w:r>
      <w:r>
        <w:t>5</w:t>
      </w:r>
      <w:r w:rsidRPr="00F32158">
        <w:t>.</w:t>
      </w:r>
      <w:r w:rsidRPr="00F32158">
        <w:rPr>
          <w:color w:val="333333"/>
          <w:shd w:val="clear" w:color="auto" w:fill="FCFCFC"/>
        </w:rPr>
        <w:t xml:space="preserve"> “</w:t>
      </w:r>
      <w:r>
        <w:rPr>
          <w:color w:val="000000"/>
          <w:shd w:val="clear" w:color="auto" w:fill="FFFFFF"/>
        </w:rPr>
        <w:t>A Gentle Introduction to XGBoost for Applied Machine Learning</w:t>
      </w:r>
      <w:r w:rsidRPr="00F32158">
        <w:rPr>
          <w:color w:val="000000"/>
          <w:shd w:val="clear" w:color="auto" w:fill="FFFFFF"/>
        </w:rPr>
        <w:t xml:space="preserve">” </w:t>
      </w:r>
      <w:r>
        <w:rPr>
          <w:i/>
          <w:color w:val="000000"/>
          <w:shd w:val="clear" w:color="auto" w:fill="FFFFFF"/>
        </w:rPr>
        <w:t>Jason Brownlee</w:t>
      </w:r>
      <w:r w:rsidRPr="00F32158">
        <w:rPr>
          <w:color w:val="000000"/>
          <w:shd w:val="clear" w:color="auto" w:fill="FFFFFF"/>
        </w:rPr>
        <w:t xml:space="preserve">, </w:t>
      </w:r>
      <w:r>
        <w:rPr>
          <w:color w:val="000000"/>
          <w:shd w:val="clear" w:color="auto" w:fill="FFFFFF"/>
        </w:rPr>
        <w:t xml:space="preserve">Machine Learning </w:t>
      </w:r>
    </w:p>
    <w:p w:rsidR="00FC5AA4" w:rsidRDefault="00B601FF" w:rsidP="00CD2FEA">
      <w:pPr>
        <w:tabs>
          <w:tab w:val="left" w:pos="476"/>
        </w:tabs>
        <w:spacing w:before="2" w:line="360" w:lineRule="auto"/>
        <w:ind w:left="360" w:right="479"/>
        <w:jc w:val="both"/>
        <w:rPr>
          <w:color w:val="000000"/>
          <w:shd w:val="clear" w:color="auto" w:fill="FFFFFF"/>
        </w:rPr>
      </w:pPr>
      <w:hyperlink r:id="rId38" w:history="1">
        <w:r w:rsidR="00FC5AA4" w:rsidRPr="00A106E2">
          <w:rPr>
            <w:rStyle w:val="Hyperlink"/>
            <w:shd w:val="clear" w:color="auto" w:fill="FFFFFF"/>
          </w:rPr>
          <w:t>https://machinelearningmastery.com/gentle-introduction-xgboost-applied-machine-learning/Mastery.mmdie</w:t>
        </w:r>
      </w:hyperlink>
    </w:p>
    <w:p w:rsidR="0076258F" w:rsidRDefault="0076258F" w:rsidP="00CD2FEA">
      <w:pPr>
        <w:tabs>
          <w:tab w:val="left" w:pos="476"/>
        </w:tabs>
        <w:spacing w:before="2" w:line="360" w:lineRule="auto"/>
        <w:ind w:left="360" w:right="479"/>
        <w:jc w:val="both"/>
        <w:rPr>
          <w:color w:val="FFFFFF" w:themeColor="background1"/>
          <w:shd w:val="clear" w:color="auto" w:fill="FFFFFF"/>
        </w:rPr>
      </w:pPr>
    </w:p>
    <w:p w:rsidR="0076258F" w:rsidRDefault="00FC5AA4" w:rsidP="00CD2FEA">
      <w:pPr>
        <w:spacing w:line="360" w:lineRule="auto"/>
        <w:ind w:left="360" w:hanging="360"/>
        <w:jc w:val="both"/>
      </w:pPr>
      <w:r>
        <w:t>1</w:t>
      </w:r>
      <w:r w:rsidR="0076258F">
        <w:t>6</w:t>
      </w:r>
      <w:r>
        <w:t>.</w:t>
      </w:r>
      <w:r w:rsidR="0076258F">
        <w:t xml:space="preserve"> </w:t>
      </w:r>
      <w:r>
        <w:t>“</w:t>
      </w:r>
      <w:r w:rsidR="0076258F" w:rsidRPr="0076258F">
        <w:t xml:space="preserve"> K. Bhumichitr, S. Channarukul, N. Saejiem, R. Jiamthapthaksin and K. Nongpong, "Recommender Systems for university elective course recommendation," 2017 14th International Joint Conference on Computer Science and Software Engineering (JCSSE), 2017, pp. 1-5, doi: 10.1109/JCSSE.2017.8025933.</w:t>
      </w:r>
    </w:p>
    <w:p w:rsidR="004E51EE" w:rsidRDefault="004E51EE" w:rsidP="00CD2FEA">
      <w:pPr>
        <w:spacing w:line="360" w:lineRule="auto"/>
        <w:ind w:left="360" w:hanging="360"/>
        <w:jc w:val="both"/>
      </w:pPr>
    </w:p>
    <w:p w:rsidR="004E51EE" w:rsidRDefault="004E51EE" w:rsidP="00CD2FEA">
      <w:pPr>
        <w:pStyle w:val="ListParagraph"/>
        <w:spacing w:line="360" w:lineRule="auto"/>
        <w:ind w:left="360" w:hanging="360"/>
        <w:jc w:val="both"/>
        <w:rPr>
          <w:color w:val="222222"/>
        </w:rPr>
      </w:pPr>
      <w:r>
        <w:t>17. Morsomme, Raphael; Alferez, Sofia Vazquez</w:t>
      </w:r>
      <w:r w:rsidRPr="0076258F">
        <w:t xml:space="preserve">, </w:t>
      </w:r>
      <w:r>
        <w:t xml:space="preserve">“Content-Based Course Recommender System for Liberal Arts Education” </w:t>
      </w:r>
      <w:r w:rsidRPr="004E51EE">
        <w:rPr>
          <w:rStyle w:val="HTMLCite"/>
          <w:rFonts w:eastAsiaTheme="majorEastAsia"/>
          <w:color w:val="222222"/>
          <w:bdr w:val="none" w:sz="0" w:space="0" w:color="auto" w:frame="1"/>
        </w:rPr>
        <w:t>International Educational Data Mining Society</w:t>
      </w:r>
      <w:r w:rsidRPr="004E51EE">
        <w:rPr>
          <w:color w:val="222222"/>
        </w:rPr>
        <w:t>, Paper presented at the International Conference on Educational Data Mining</w:t>
      </w:r>
    </w:p>
    <w:p w:rsidR="004E51EE" w:rsidRDefault="00B601FF" w:rsidP="00CD2FEA">
      <w:pPr>
        <w:spacing w:line="360" w:lineRule="auto"/>
        <w:ind w:left="360"/>
        <w:jc w:val="both"/>
      </w:pPr>
      <w:hyperlink r:id="rId39" w:history="1">
        <w:r w:rsidR="00B94D35" w:rsidRPr="00A106E2">
          <w:rPr>
            <w:rStyle w:val="Hyperlink"/>
          </w:rPr>
          <w:t>https://eric.ed.gov/?id=ED599195</w:t>
        </w:r>
      </w:hyperlink>
    </w:p>
    <w:p w:rsidR="00B94D35" w:rsidRDefault="00B94D35" w:rsidP="00CD2FEA">
      <w:pPr>
        <w:spacing w:line="360" w:lineRule="auto"/>
        <w:ind w:left="360"/>
        <w:jc w:val="both"/>
      </w:pPr>
    </w:p>
    <w:p w:rsidR="00FA4FA2" w:rsidRDefault="00B94D35" w:rsidP="00CD2FEA">
      <w:pPr>
        <w:pStyle w:val="ListParagraph"/>
        <w:spacing w:line="360" w:lineRule="auto"/>
        <w:ind w:left="360" w:hanging="360"/>
        <w:jc w:val="both"/>
        <w:rPr>
          <w:color w:val="222222"/>
          <w:shd w:val="clear" w:color="auto" w:fill="FFFFFF"/>
        </w:rPr>
      </w:pPr>
      <w:r>
        <w:lastRenderedPageBreak/>
        <w:t xml:space="preserve">18. </w:t>
      </w:r>
      <w:r w:rsidR="00FA4FA2" w:rsidRPr="00FA4FA2">
        <w:rPr>
          <w:color w:val="222222"/>
          <w:shd w:val="clear" w:color="auto" w:fill="FFFFFF"/>
        </w:rPr>
        <w:t xml:space="preserve">Tianqi Chen and Carlos Guestrin. 2016. XGBoost: A Scalable Tree Boosting System. In &lt;i&gt;Proceedings of the 22nd ACM SIGKDD International Conference on Knowledge Discovery and Data Mining&lt;/i&gt; (&lt;i&gt;KDD </w:t>
      </w:r>
      <w:r w:rsidR="00FA4FA2" w:rsidRPr="00FA4FA2">
        <w:rPr>
          <w:color w:val="222222"/>
          <w:shd w:val="clear" w:color="auto" w:fill="FFFFFF"/>
        </w:rPr>
        <w:lastRenderedPageBreak/>
        <w:t>'16&lt;/i&gt;). Associati</w:t>
      </w:r>
      <w:r w:rsidR="00FA4FA2">
        <w:rPr>
          <w:color w:val="222222"/>
          <w:shd w:val="clear" w:color="auto" w:fill="FFFFFF"/>
        </w:rPr>
        <w:t xml:space="preserve">on for Computing Machinery, New York, NY , USA, 785–794 </w:t>
      </w:r>
    </w:p>
    <w:p w:rsidR="00112DE3" w:rsidRPr="00F60438" w:rsidRDefault="00FA4FA2" w:rsidP="00CD2FEA">
      <w:pPr>
        <w:pStyle w:val="ListParagraph"/>
        <w:spacing w:line="360" w:lineRule="auto"/>
        <w:ind w:left="360"/>
        <w:jc w:val="both"/>
        <w:rPr>
          <w:color w:val="222222"/>
          <w:shd w:val="clear" w:color="auto" w:fill="FFFFFF"/>
        </w:rPr>
        <w:sectPr w:rsidR="00112DE3" w:rsidRPr="00F60438">
          <w:type w:val="continuous"/>
          <w:pgSz w:w="12240" w:h="15840"/>
          <w:pgMar w:top="440" w:right="820" w:bottom="280" w:left="820" w:header="720" w:footer="720" w:gutter="0"/>
          <w:cols w:num="2" w:space="720" w:equalWidth="0">
            <w:col w:w="5159" w:space="645"/>
            <w:col w:w="4796"/>
          </w:cols>
        </w:sectPr>
      </w:pPr>
      <w:r w:rsidRPr="00FA4FA2">
        <w:rPr>
          <w:color w:val="222222"/>
          <w:shd w:val="clear" w:color="auto" w:fill="FFFFFF"/>
        </w:rPr>
        <w:t>DOI:https:/</w:t>
      </w:r>
      <w:r w:rsidR="00C72B8A">
        <w:rPr>
          <w:color w:val="222222"/>
          <w:shd w:val="clear" w:color="auto" w:fill="FFFFFF"/>
        </w:rPr>
        <w:t>/doi.org/10.1145/2939672.293978</w:t>
      </w:r>
    </w:p>
    <w:p w:rsidR="00A235E7" w:rsidRDefault="00A235E7" w:rsidP="00CD2FEA">
      <w:pPr>
        <w:tabs>
          <w:tab w:val="left" w:pos="1180"/>
        </w:tabs>
        <w:spacing w:line="360" w:lineRule="auto"/>
        <w:ind w:right="80"/>
        <w:jc w:val="both"/>
        <w:sectPr w:rsidR="00A235E7">
          <w:type w:val="continuous"/>
          <w:pgSz w:w="12240" w:h="15840"/>
          <w:pgMar w:top="440" w:right="820" w:bottom="280" w:left="820" w:header="720" w:footer="720" w:gutter="0"/>
          <w:cols w:num="2" w:space="720" w:equalWidth="0">
            <w:col w:w="5159" w:space="645"/>
            <w:col w:w="4796"/>
          </w:cols>
        </w:sectPr>
      </w:pPr>
    </w:p>
    <w:p w:rsidR="00C72B8A" w:rsidRPr="00112DE3" w:rsidRDefault="00C72B8A" w:rsidP="00CD2FEA">
      <w:pPr>
        <w:spacing w:before="22" w:line="360" w:lineRule="auto"/>
        <w:jc w:val="both"/>
        <w:rPr>
          <w:sz w:val="28"/>
          <w:szCs w:val="28"/>
        </w:rPr>
      </w:pPr>
      <w:r>
        <w:rPr>
          <w:b/>
          <w:w w:val="99"/>
          <w:sz w:val="28"/>
          <w:szCs w:val="28"/>
        </w:rPr>
        <w:lastRenderedPageBreak/>
        <w:t>III.</w:t>
      </w:r>
      <w:r>
        <w:rPr>
          <w:b/>
          <w:sz w:val="28"/>
          <w:szCs w:val="28"/>
        </w:rPr>
        <w:t xml:space="preserve">  </w:t>
      </w:r>
      <w:r>
        <w:rPr>
          <w:b/>
          <w:w w:val="99"/>
          <w:sz w:val="28"/>
          <w:szCs w:val="28"/>
        </w:rPr>
        <w:t>Mural</w:t>
      </w:r>
      <w:r>
        <w:rPr>
          <w:b/>
          <w:sz w:val="28"/>
          <w:szCs w:val="28"/>
        </w:rPr>
        <w:t xml:space="preserve"> </w:t>
      </w:r>
      <w:r>
        <w:rPr>
          <w:b/>
          <w:w w:val="99"/>
          <w:sz w:val="28"/>
          <w:szCs w:val="28"/>
        </w:rPr>
        <w:t>Map:</w:t>
      </w:r>
    </w:p>
    <w:p w:rsidR="00C72B8A" w:rsidRDefault="00C72B8A" w:rsidP="00CD2FEA">
      <w:pPr>
        <w:spacing w:line="360" w:lineRule="auto"/>
        <w:ind w:left="360" w:right="5409"/>
        <w:jc w:val="both"/>
      </w:pPr>
      <w:r>
        <w:t>We have used the Mural app that we were introduced to in the HCD sessions to organize and brainstorm problems that were addressed in the interviews for further milestones.</w:t>
      </w:r>
    </w:p>
    <w:p w:rsidR="00C72B8A" w:rsidRDefault="00C72B8A" w:rsidP="00CD2FEA">
      <w:pPr>
        <w:spacing w:line="360" w:lineRule="auto"/>
        <w:jc w:val="both"/>
      </w:pPr>
    </w:p>
    <w:p w:rsidR="00C72B8A" w:rsidRDefault="00C72B8A" w:rsidP="00CD2FEA">
      <w:pPr>
        <w:spacing w:line="360" w:lineRule="auto"/>
        <w:jc w:val="both"/>
      </w:pPr>
    </w:p>
    <w:p w:rsidR="00C72B8A" w:rsidRDefault="00C72B8A" w:rsidP="00CD2FEA">
      <w:pPr>
        <w:spacing w:line="360" w:lineRule="auto"/>
        <w:jc w:val="both"/>
      </w:pPr>
    </w:p>
    <w:p w:rsidR="00C72B8A" w:rsidRDefault="00C72B8A" w:rsidP="00CD2FEA">
      <w:pPr>
        <w:spacing w:line="360" w:lineRule="auto"/>
        <w:ind w:left="116"/>
        <w:jc w:val="both"/>
      </w:pPr>
      <w:r>
        <w:rPr>
          <w:noProof/>
        </w:rPr>
        <w:drawing>
          <wp:inline distT="0" distB="0" distL="0" distR="0">
            <wp:extent cx="3184525"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84525" cy="1912620"/>
                    </a:xfrm>
                    <a:prstGeom prst="rect">
                      <a:avLst/>
                    </a:prstGeom>
                    <a:noFill/>
                    <a:ln>
                      <a:noFill/>
                    </a:ln>
                  </pic:spPr>
                </pic:pic>
              </a:graphicData>
            </a:graphic>
          </wp:inline>
        </w:drawing>
      </w:r>
    </w:p>
    <w:p w:rsidR="00616F95" w:rsidRDefault="00616F95" w:rsidP="00CD2FEA">
      <w:pPr>
        <w:spacing w:line="360" w:lineRule="auto"/>
        <w:ind w:left="116"/>
        <w:jc w:val="both"/>
      </w:pPr>
    </w:p>
    <w:p w:rsidR="00616F95" w:rsidRDefault="00616F95" w:rsidP="00CD2FEA">
      <w:pPr>
        <w:spacing w:line="360" w:lineRule="auto"/>
        <w:ind w:left="116"/>
        <w:jc w:val="both"/>
      </w:pPr>
    </w:p>
    <w:p w:rsidR="00616F95" w:rsidRPr="00112DE3" w:rsidRDefault="00616F95" w:rsidP="00CD2FEA">
      <w:pPr>
        <w:spacing w:before="22" w:line="360" w:lineRule="auto"/>
        <w:jc w:val="both"/>
        <w:rPr>
          <w:sz w:val="28"/>
          <w:szCs w:val="28"/>
        </w:rPr>
      </w:pPr>
    </w:p>
    <w:p w:rsidR="00FA4FA2" w:rsidRPr="00C72B8A" w:rsidRDefault="00FA4FA2" w:rsidP="00CD2FEA">
      <w:pPr>
        <w:spacing w:line="360" w:lineRule="auto"/>
        <w:jc w:val="both"/>
        <w:rPr>
          <w:color w:val="222222"/>
        </w:rPr>
      </w:pPr>
    </w:p>
    <w:sectPr w:rsidR="00FA4FA2" w:rsidRPr="00C72B8A">
      <w:pgSz w:w="12240" w:h="15840"/>
      <w:pgMar w:top="640" w:right="820" w:bottom="280" w:left="820" w:header="45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1FF" w:rsidRDefault="00B601FF">
      <w:r>
        <w:separator/>
      </w:r>
    </w:p>
  </w:endnote>
  <w:endnote w:type="continuationSeparator" w:id="0">
    <w:p w:rsidR="00B601FF" w:rsidRDefault="00B6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1FF" w:rsidRDefault="00B601FF">
      <w:r>
        <w:separator/>
      </w:r>
    </w:p>
  </w:footnote>
  <w:footnote w:type="continuationSeparator" w:id="0">
    <w:p w:rsidR="00B601FF" w:rsidRDefault="00B601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AA0" w:rsidRDefault="00B601FF">
    <w:pPr>
      <w:spacing w:line="0" w:lineRule="atLeast"/>
      <w:rPr>
        <w:sz w:val="1"/>
        <w:szCs w:val="1"/>
      </w:rPr>
    </w:pPr>
    <w:r>
      <w:pict>
        <v:shapetype id="_x0000_t202" coordsize="21600,21600" o:spt="202" path="m,l,21600r21600,l21600,xe">
          <v:stroke joinstyle="miter"/>
          <v:path gradientshapeok="t" o:connecttype="rect"/>
        </v:shapetype>
        <v:shape id="_x0000_s2049" type="#_x0000_t202" style="position:absolute;margin-left:553.1pt;margin-top:21.85pt;width:14.1pt;height:12.1pt;z-index:-251658752;mso-position-horizontal-relative:page;mso-position-vertical-relative:page" filled="f" stroked="f">
          <v:textbox inset="0,0,0,0">
            <w:txbxContent>
              <w:p w:rsidR="00DE4AA0" w:rsidRDefault="00DE4AA0">
                <w:pPr>
                  <w:spacing w:line="220" w:lineRule="exact"/>
                  <w:ind w:left="40"/>
                </w:pPr>
                <w:r>
                  <w:fldChar w:fldCharType="begin"/>
                </w:r>
                <w:r>
                  <w:instrText xml:space="preserve"> PAGE </w:instrText>
                </w:r>
                <w:r>
                  <w:fldChar w:fldCharType="separate"/>
                </w:r>
                <w:r w:rsidR="00CD2FEA">
                  <w:rPr>
                    <w:noProof/>
                  </w:rPr>
                  <w:t>27</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EF438C"/>
    <w:lvl w:ilvl="0" w:tplc="BD1C7686">
      <w:start w:val="9"/>
      <w:numFmt w:val="upperLetter"/>
      <w:lvlText w:val="%1."/>
      <w:lvlJc w:val="left"/>
    </w:lvl>
    <w:lvl w:ilvl="1" w:tplc="4E4E758A">
      <w:start w:val="1"/>
      <w:numFmt w:val="bullet"/>
      <w:lvlText w:val=""/>
      <w:lvlJc w:val="left"/>
    </w:lvl>
    <w:lvl w:ilvl="2" w:tplc="CE8A329C">
      <w:start w:val="1"/>
      <w:numFmt w:val="bullet"/>
      <w:lvlText w:val=""/>
      <w:lvlJc w:val="left"/>
    </w:lvl>
    <w:lvl w:ilvl="3" w:tplc="0ABC12D6">
      <w:start w:val="1"/>
      <w:numFmt w:val="bullet"/>
      <w:lvlText w:val=""/>
      <w:lvlJc w:val="left"/>
    </w:lvl>
    <w:lvl w:ilvl="4" w:tplc="0E7ACCC4">
      <w:start w:val="1"/>
      <w:numFmt w:val="bullet"/>
      <w:lvlText w:val=""/>
      <w:lvlJc w:val="left"/>
    </w:lvl>
    <w:lvl w:ilvl="5" w:tplc="093229C8">
      <w:start w:val="1"/>
      <w:numFmt w:val="bullet"/>
      <w:lvlText w:val=""/>
      <w:lvlJc w:val="left"/>
    </w:lvl>
    <w:lvl w:ilvl="6" w:tplc="66288BC4">
      <w:start w:val="1"/>
      <w:numFmt w:val="bullet"/>
      <w:lvlText w:val=""/>
      <w:lvlJc w:val="left"/>
    </w:lvl>
    <w:lvl w:ilvl="7" w:tplc="45CACC58">
      <w:start w:val="1"/>
      <w:numFmt w:val="bullet"/>
      <w:lvlText w:val=""/>
      <w:lvlJc w:val="left"/>
    </w:lvl>
    <w:lvl w:ilvl="8" w:tplc="DFCE7F00">
      <w:start w:val="1"/>
      <w:numFmt w:val="bullet"/>
      <w:lvlText w:val=""/>
      <w:lvlJc w:val="left"/>
    </w:lvl>
  </w:abstractNum>
  <w:abstractNum w:abstractNumId="1" w15:restartNumberingAfterBreak="0">
    <w:nsid w:val="21AF6C95"/>
    <w:multiLevelType w:val="multilevel"/>
    <w:tmpl w:val="B204AF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24213860"/>
    <w:multiLevelType w:val="hybridMultilevel"/>
    <w:tmpl w:val="DC6CA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83B73"/>
    <w:multiLevelType w:val="hybridMultilevel"/>
    <w:tmpl w:val="5554E75C"/>
    <w:lvl w:ilvl="0" w:tplc="35FEAE82">
      <w:start w:val="1"/>
      <w:numFmt w:val="upperRoman"/>
      <w:lvlText w:val="%1."/>
      <w:lvlJc w:val="left"/>
      <w:pPr>
        <w:ind w:left="936" w:hanging="720"/>
      </w:pPr>
      <w:rPr>
        <w:rFonts w:hint="default"/>
        <w:sz w:val="20"/>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15:restartNumberingAfterBreak="0">
    <w:nsid w:val="33283EB7"/>
    <w:multiLevelType w:val="hybridMultilevel"/>
    <w:tmpl w:val="B4106DE8"/>
    <w:lvl w:ilvl="0" w:tplc="B95A31BE">
      <w:start w:val="1"/>
      <w:numFmt w:val="upperLetter"/>
      <w:lvlText w:val="%1."/>
      <w:lvlJc w:val="left"/>
      <w:pPr>
        <w:ind w:left="627" w:hanging="360"/>
      </w:pPr>
      <w:rPr>
        <w:rFonts w:hint="default"/>
      </w:rPr>
    </w:lvl>
    <w:lvl w:ilvl="1" w:tplc="04090019" w:tentative="1">
      <w:start w:val="1"/>
      <w:numFmt w:val="lowerLetter"/>
      <w:lvlText w:val="%2."/>
      <w:lvlJc w:val="left"/>
      <w:pPr>
        <w:ind w:left="1347" w:hanging="360"/>
      </w:pPr>
    </w:lvl>
    <w:lvl w:ilvl="2" w:tplc="0409001B" w:tentative="1">
      <w:start w:val="1"/>
      <w:numFmt w:val="lowerRoman"/>
      <w:lvlText w:val="%3."/>
      <w:lvlJc w:val="right"/>
      <w:pPr>
        <w:ind w:left="2067" w:hanging="180"/>
      </w:pPr>
    </w:lvl>
    <w:lvl w:ilvl="3" w:tplc="0409000F" w:tentative="1">
      <w:start w:val="1"/>
      <w:numFmt w:val="decimal"/>
      <w:lvlText w:val="%4."/>
      <w:lvlJc w:val="left"/>
      <w:pPr>
        <w:ind w:left="2787" w:hanging="360"/>
      </w:pPr>
    </w:lvl>
    <w:lvl w:ilvl="4" w:tplc="04090019" w:tentative="1">
      <w:start w:val="1"/>
      <w:numFmt w:val="lowerLetter"/>
      <w:lvlText w:val="%5."/>
      <w:lvlJc w:val="left"/>
      <w:pPr>
        <w:ind w:left="3507" w:hanging="360"/>
      </w:pPr>
    </w:lvl>
    <w:lvl w:ilvl="5" w:tplc="0409001B" w:tentative="1">
      <w:start w:val="1"/>
      <w:numFmt w:val="lowerRoman"/>
      <w:lvlText w:val="%6."/>
      <w:lvlJc w:val="right"/>
      <w:pPr>
        <w:ind w:left="4227" w:hanging="180"/>
      </w:pPr>
    </w:lvl>
    <w:lvl w:ilvl="6" w:tplc="0409000F" w:tentative="1">
      <w:start w:val="1"/>
      <w:numFmt w:val="decimal"/>
      <w:lvlText w:val="%7."/>
      <w:lvlJc w:val="left"/>
      <w:pPr>
        <w:ind w:left="4947" w:hanging="360"/>
      </w:pPr>
    </w:lvl>
    <w:lvl w:ilvl="7" w:tplc="04090019" w:tentative="1">
      <w:start w:val="1"/>
      <w:numFmt w:val="lowerLetter"/>
      <w:lvlText w:val="%8."/>
      <w:lvlJc w:val="left"/>
      <w:pPr>
        <w:ind w:left="5667" w:hanging="360"/>
      </w:pPr>
    </w:lvl>
    <w:lvl w:ilvl="8" w:tplc="0409001B" w:tentative="1">
      <w:start w:val="1"/>
      <w:numFmt w:val="lowerRoman"/>
      <w:lvlText w:val="%9."/>
      <w:lvlJc w:val="right"/>
      <w:pPr>
        <w:ind w:left="6387" w:hanging="180"/>
      </w:pPr>
    </w:lvl>
  </w:abstractNum>
  <w:abstractNum w:abstractNumId="5" w15:restartNumberingAfterBreak="0">
    <w:nsid w:val="5D14243C"/>
    <w:multiLevelType w:val="hybridMultilevel"/>
    <w:tmpl w:val="B4106DE8"/>
    <w:lvl w:ilvl="0" w:tplc="B95A31BE">
      <w:start w:val="1"/>
      <w:numFmt w:val="upperLetter"/>
      <w:lvlText w:val="%1."/>
      <w:lvlJc w:val="left"/>
      <w:pPr>
        <w:ind w:left="627" w:hanging="360"/>
      </w:pPr>
      <w:rPr>
        <w:rFonts w:hint="default"/>
      </w:rPr>
    </w:lvl>
    <w:lvl w:ilvl="1" w:tplc="04090019" w:tentative="1">
      <w:start w:val="1"/>
      <w:numFmt w:val="lowerLetter"/>
      <w:lvlText w:val="%2."/>
      <w:lvlJc w:val="left"/>
      <w:pPr>
        <w:ind w:left="1347" w:hanging="360"/>
      </w:pPr>
    </w:lvl>
    <w:lvl w:ilvl="2" w:tplc="0409001B" w:tentative="1">
      <w:start w:val="1"/>
      <w:numFmt w:val="lowerRoman"/>
      <w:lvlText w:val="%3."/>
      <w:lvlJc w:val="right"/>
      <w:pPr>
        <w:ind w:left="2067" w:hanging="180"/>
      </w:pPr>
    </w:lvl>
    <w:lvl w:ilvl="3" w:tplc="0409000F" w:tentative="1">
      <w:start w:val="1"/>
      <w:numFmt w:val="decimal"/>
      <w:lvlText w:val="%4."/>
      <w:lvlJc w:val="left"/>
      <w:pPr>
        <w:ind w:left="2787" w:hanging="360"/>
      </w:pPr>
    </w:lvl>
    <w:lvl w:ilvl="4" w:tplc="04090019" w:tentative="1">
      <w:start w:val="1"/>
      <w:numFmt w:val="lowerLetter"/>
      <w:lvlText w:val="%5."/>
      <w:lvlJc w:val="left"/>
      <w:pPr>
        <w:ind w:left="3507" w:hanging="360"/>
      </w:pPr>
    </w:lvl>
    <w:lvl w:ilvl="5" w:tplc="0409001B" w:tentative="1">
      <w:start w:val="1"/>
      <w:numFmt w:val="lowerRoman"/>
      <w:lvlText w:val="%6."/>
      <w:lvlJc w:val="right"/>
      <w:pPr>
        <w:ind w:left="4227" w:hanging="180"/>
      </w:pPr>
    </w:lvl>
    <w:lvl w:ilvl="6" w:tplc="0409000F" w:tentative="1">
      <w:start w:val="1"/>
      <w:numFmt w:val="decimal"/>
      <w:lvlText w:val="%7."/>
      <w:lvlJc w:val="left"/>
      <w:pPr>
        <w:ind w:left="4947" w:hanging="360"/>
      </w:pPr>
    </w:lvl>
    <w:lvl w:ilvl="7" w:tplc="04090019" w:tentative="1">
      <w:start w:val="1"/>
      <w:numFmt w:val="lowerLetter"/>
      <w:lvlText w:val="%8."/>
      <w:lvlJc w:val="left"/>
      <w:pPr>
        <w:ind w:left="5667" w:hanging="360"/>
      </w:pPr>
    </w:lvl>
    <w:lvl w:ilvl="8" w:tplc="0409001B" w:tentative="1">
      <w:start w:val="1"/>
      <w:numFmt w:val="lowerRoman"/>
      <w:lvlText w:val="%9."/>
      <w:lvlJc w:val="right"/>
      <w:pPr>
        <w:ind w:left="6387" w:hanging="180"/>
      </w:pPr>
    </w:lvl>
  </w:abstractNum>
  <w:abstractNum w:abstractNumId="6" w15:restartNumberingAfterBreak="0">
    <w:nsid w:val="62E52BC6"/>
    <w:multiLevelType w:val="hybridMultilevel"/>
    <w:tmpl w:val="DA687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3B"/>
    <w:rsid w:val="00023340"/>
    <w:rsid w:val="000456F7"/>
    <w:rsid w:val="000764D9"/>
    <w:rsid w:val="000776B7"/>
    <w:rsid w:val="00086B6C"/>
    <w:rsid w:val="000D4015"/>
    <w:rsid w:val="000D5B6C"/>
    <w:rsid w:val="000E7945"/>
    <w:rsid w:val="00100620"/>
    <w:rsid w:val="00112DE3"/>
    <w:rsid w:val="001B5E93"/>
    <w:rsid w:val="001D4FA1"/>
    <w:rsid w:val="0020154F"/>
    <w:rsid w:val="002107D9"/>
    <w:rsid w:val="00243671"/>
    <w:rsid w:val="00245C15"/>
    <w:rsid w:val="00251591"/>
    <w:rsid w:val="002644EE"/>
    <w:rsid w:val="00265EAE"/>
    <w:rsid w:val="00281674"/>
    <w:rsid w:val="00284774"/>
    <w:rsid w:val="002B730F"/>
    <w:rsid w:val="002C48BB"/>
    <w:rsid w:val="002D065E"/>
    <w:rsid w:val="002E178F"/>
    <w:rsid w:val="003046AF"/>
    <w:rsid w:val="00391876"/>
    <w:rsid w:val="003A0045"/>
    <w:rsid w:val="003B62FA"/>
    <w:rsid w:val="003C4A8D"/>
    <w:rsid w:val="00425FF0"/>
    <w:rsid w:val="00466700"/>
    <w:rsid w:val="00480629"/>
    <w:rsid w:val="004E1B42"/>
    <w:rsid w:val="004E2990"/>
    <w:rsid w:val="004E51EE"/>
    <w:rsid w:val="00502CFF"/>
    <w:rsid w:val="00561CD6"/>
    <w:rsid w:val="005A276B"/>
    <w:rsid w:val="00616F95"/>
    <w:rsid w:val="006A68A1"/>
    <w:rsid w:val="006B1795"/>
    <w:rsid w:val="00730A90"/>
    <w:rsid w:val="0076258F"/>
    <w:rsid w:val="007A373B"/>
    <w:rsid w:val="00817E95"/>
    <w:rsid w:val="00826362"/>
    <w:rsid w:val="00850CFB"/>
    <w:rsid w:val="008B010D"/>
    <w:rsid w:val="008B187F"/>
    <w:rsid w:val="008C21B8"/>
    <w:rsid w:val="009559A0"/>
    <w:rsid w:val="00976CC9"/>
    <w:rsid w:val="0098376D"/>
    <w:rsid w:val="009D4CAC"/>
    <w:rsid w:val="00A12C8F"/>
    <w:rsid w:val="00A235E7"/>
    <w:rsid w:val="00AA630E"/>
    <w:rsid w:val="00B155BA"/>
    <w:rsid w:val="00B5611F"/>
    <w:rsid w:val="00B601FF"/>
    <w:rsid w:val="00B70F81"/>
    <w:rsid w:val="00B761BE"/>
    <w:rsid w:val="00B80DDB"/>
    <w:rsid w:val="00B819E4"/>
    <w:rsid w:val="00B94D35"/>
    <w:rsid w:val="00BC5BF3"/>
    <w:rsid w:val="00C044A2"/>
    <w:rsid w:val="00C10F14"/>
    <w:rsid w:val="00C34B01"/>
    <w:rsid w:val="00C51398"/>
    <w:rsid w:val="00C54E1F"/>
    <w:rsid w:val="00C72B8A"/>
    <w:rsid w:val="00CD2FEA"/>
    <w:rsid w:val="00D12A89"/>
    <w:rsid w:val="00D12CE2"/>
    <w:rsid w:val="00D472D7"/>
    <w:rsid w:val="00D67421"/>
    <w:rsid w:val="00DE4AA0"/>
    <w:rsid w:val="00DF736D"/>
    <w:rsid w:val="00E21547"/>
    <w:rsid w:val="00E36E82"/>
    <w:rsid w:val="00E727A8"/>
    <w:rsid w:val="00EC4943"/>
    <w:rsid w:val="00EC6DA4"/>
    <w:rsid w:val="00F004B6"/>
    <w:rsid w:val="00F1477C"/>
    <w:rsid w:val="00F215D7"/>
    <w:rsid w:val="00F32158"/>
    <w:rsid w:val="00F60438"/>
    <w:rsid w:val="00F64851"/>
    <w:rsid w:val="00F67AB4"/>
    <w:rsid w:val="00F71E79"/>
    <w:rsid w:val="00F72FC3"/>
    <w:rsid w:val="00F95147"/>
    <w:rsid w:val="00FA4FA2"/>
    <w:rsid w:val="00FC5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ED7BEC"/>
  <w15:docId w15:val="{C6DFA39D-9EE1-484A-9EAF-717D453F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F95"/>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A68A1"/>
    <w:pPr>
      <w:ind w:left="720"/>
      <w:contextualSpacing/>
    </w:pPr>
  </w:style>
  <w:style w:type="table" w:styleId="TableGrid">
    <w:name w:val="Table Grid"/>
    <w:basedOn w:val="TableNormal"/>
    <w:uiPriority w:val="59"/>
    <w:rsid w:val="003C4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4A8D"/>
    <w:pPr>
      <w:spacing w:after="200"/>
    </w:pPr>
    <w:rPr>
      <w:i/>
      <w:iCs/>
      <w:color w:val="1F497D" w:themeColor="text2"/>
      <w:sz w:val="18"/>
      <w:szCs w:val="18"/>
    </w:rPr>
  </w:style>
  <w:style w:type="character" w:styleId="Hyperlink">
    <w:name w:val="Hyperlink"/>
    <w:basedOn w:val="DefaultParagraphFont"/>
    <w:uiPriority w:val="99"/>
    <w:unhideWhenUsed/>
    <w:rsid w:val="00F32158"/>
    <w:rPr>
      <w:color w:val="0000FF" w:themeColor="hyperlink"/>
      <w:u w:val="single"/>
    </w:rPr>
  </w:style>
  <w:style w:type="character" w:styleId="Emphasis">
    <w:name w:val="Emphasis"/>
    <w:basedOn w:val="DefaultParagraphFont"/>
    <w:uiPriority w:val="20"/>
    <w:qFormat/>
    <w:rsid w:val="00023340"/>
    <w:rPr>
      <w:i/>
      <w:iCs/>
    </w:rPr>
  </w:style>
  <w:style w:type="paragraph" w:customStyle="1" w:styleId="Body">
    <w:name w:val="Body"/>
    <w:rsid w:val="006B1795"/>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character" w:styleId="HTMLCite">
    <w:name w:val="HTML Cite"/>
    <w:basedOn w:val="DefaultParagraphFont"/>
    <w:uiPriority w:val="99"/>
    <w:semiHidden/>
    <w:unhideWhenUsed/>
    <w:rsid w:val="004E51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123274">
      <w:bodyDiv w:val="1"/>
      <w:marLeft w:val="0"/>
      <w:marRight w:val="0"/>
      <w:marTop w:val="0"/>
      <w:marBottom w:val="0"/>
      <w:divBdr>
        <w:top w:val="none" w:sz="0" w:space="0" w:color="auto"/>
        <w:left w:val="none" w:sz="0" w:space="0" w:color="auto"/>
        <w:bottom w:val="none" w:sz="0" w:space="0" w:color="auto"/>
        <w:right w:val="none" w:sz="0" w:space="0" w:color="auto"/>
      </w:divBdr>
    </w:div>
    <w:div w:id="1031883604">
      <w:bodyDiv w:val="1"/>
      <w:marLeft w:val="0"/>
      <w:marRight w:val="0"/>
      <w:marTop w:val="0"/>
      <w:marBottom w:val="0"/>
      <w:divBdr>
        <w:top w:val="none" w:sz="0" w:space="0" w:color="auto"/>
        <w:left w:val="none" w:sz="0" w:space="0" w:color="auto"/>
        <w:bottom w:val="none" w:sz="0" w:space="0" w:color="auto"/>
        <w:right w:val="none" w:sz="0" w:space="0" w:color="auto"/>
      </w:divBdr>
      <w:divsChild>
        <w:div w:id="1192961359">
          <w:marLeft w:val="0"/>
          <w:marRight w:val="0"/>
          <w:marTop w:val="0"/>
          <w:marBottom w:val="0"/>
          <w:divBdr>
            <w:top w:val="none" w:sz="0" w:space="0" w:color="auto"/>
            <w:left w:val="none" w:sz="0" w:space="0" w:color="auto"/>
            <w:bottom w:val="none" w:sz="0" w:space="0" w:color="auto"/>
            <w:right w:val="none" w:sz="0" w:space="0" w:color="auto"/>
          </w:divBdr>
          <w:divsChild>
            <w:div w:id="834883681">
              <w:marLeft w:val="0"/>
              <w:marRight w:val="0"/>
              <w:marTop w:val="0"/>
              <w:marBottom w:val="0"/>
              <w:divBdr>
                <w:top w:val="single" w:sz="6" w:space="8" w:color="009933"/>
                <w:left w:val="none" w:sz="0" w:space="0" w:color="auto"/>
                <w:bottom w:val="none" w:sz="0" w:space="0" w:color="auto"/>
                <w:right w:val="none" w:sz="0" w:space="0" w:color="auto"/>
              </w:divBdr>
              <w:divsChild>
                <w:div w:id="1542668664">
                  <w:marLeft w:val="0"/>
                  <w:marRight w:val="0"/>
                  <w:marTop w:val="0"/>
                  <w:marBottom w:val="120"/>
                  <w:divBdr>
                    <w:top w:val="none" w:sz="0" w:space="0" w:color="auto"/>
                    <w:left w:val="none" w:sz="0" w:space="0" w:color="auto"/>
                    <w:bottom w:val="none" w:sz="0" w:space="0" w:color="auto"/>
                    <w:right w:val="none" w:sz="0" w:space="0" w:color="auto"/>
                  </w:divBdr>
                  <w:divsChild>
                    <w:div w:id="1304239282">
                      <w:marLeft w:val="0"/>
                      <w:marRight w:val="0"/>
                      <w:marTop w:val="0"/>
                      <w:marBottom w:val="0"/>
                      <w:divBdr>
                        <w:top w:val="none" w:sz="0" w:space="0" w:color="auto"/>
                        <w:left w:val="none" w:sz="0" w:space="0" w:color="auto"/>
                        <w:bottom w:val="none" w:sz="0" w:space="0" w:color="auto"/>
                        <w:right w:val="none" w:sz="0" w:space="0" w:color="auto"/>
                      </w:divBdr>
                    </w:div>
                  </w:divsChild>
                </w:div>
                <w:div w:id="352192701">
                  <w:marLeft w:val="0"/>
                  <w:marRight w:val="0"/>
                  <w:marTop w:val="0"/>
                  <w:marBottom w:val="120"/>
                  <w:divBdr>
                    <w:top w:val="none" w:sz="0" w:space="0" w:color="auto"/>
                    <w:left w:val="none" w:sz="0" w:space="0" w:color="auto"/>
                    <w:bottom w:val="none" w:sz="0" w:space="0" w:color="auto"/>
                    <w:right w:val="none" w:sz="0" w:space="0" w:color="auto"/>
                  </w:divBdr>
                  <w:divsChild>
                    <w:div w:id="1178693971">
                      <w:marLeft w:val="0"/>
                      <w:marRight w:val="3480"/>
                      <w:marTop w:val="0"/>
                      <w:marBottom w:val="120"/>
                      <w:divBdr>
                        <w:top w:val="none" w:sz="0" w:space="0" w:color="auto"/>
                        <w:left w:val="none" w:sz="0" w:space="0" w:color="auto"/>
                        <w:bottom w:val="none" w:sz="0" w:space="0" w:color="auto"/>
                        <w:right w:val="none" w:sz="0" w:space="0" w:color="auto"/>
                      </w:divBdr>
                      <w:divsChild>
                        <w:div w:id="810095864">
                          <w:marLeft w:val="0"/>
                          <w:marRight w:val="0"/>
                          <w:marTop w:val="300"/>
                          <w:marBottom w:val="300"/>
                          <w:divBdr>
                            <w:top w:val="none" w:sz="0" w:space="0" w:color="auto"/>
                            <w:left w:val="none" w:sz="0" w:space="0" w:color="auto"/>
                            <w:bottom w:val="none" w:sz="0" w:space="0" w:color="auto"/>
                            <w:right w:val="none" w:sz="0" w:space="0" w:color="auto"/>
                          </w:divBdr>
                        </w:div>
                        <w:div w:id="121966920">
                          <w:marLeft w:val="0"/>
                          <w:marRight w:val="0"/>
                          <w:marTop w:val="0"/>
                          <w:marBottom w:val="120"/>
                          <w:divBdr>
                            <w:top w:val="none" w:sz="0" w:space="0" w:color="auto"/>
                            <w:left w:val="none" w:sz="0" w:space="0" w:color="auto"/>
                            <w:bottom w:val="none" w:sz="0" w:space="0" w:color="auto"/>
                            <w:right w:val="none" w:sz="0" w:space="0" w:color="auto"/>
                          </w:divBdr>
                        </w:div>
                        <w:div w:id="343021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127213">
                  <w:marLeft w:val="0"/>
                  <w:marRight w:val="0"/>
                  <w:marTop w:val="300"/>
                  <w:marBottom w:val="120"/>
                  <w:divBdr>
                    <w:top w:val="dotted" w:sz="6" w:space="15" w:color="AAAAAA"/>
                    <w:left w:val="none" w:sz="0" w:space="0" w:color="auto"/>
                    <w:bottom w:val="none" w:sz="0" w:space="0" w:color="auto"/>
                    <w:right w:val="none" w:sz="0" w:space="0" w:color="auto"/>
                  </w:divBdr>
                  <w:divsChild>
                    <w:div w:id="1540043379">
                      <w:marLeft w:val="0"/>
                      <w:marRight w:val="0"/>
                      <w:marTop w:val="0"/>
                      <w:marBottom w:val="120"/>
                      <w:divBdr>
                        <w:top w:val="none" w:sz="0" w:space="0" w:color="auto"/>
                        <w:left w:val="none" w:sz="0" w:space="0" w:color="auto"/>
                        <w:bottom w:val="none" w:sz="0" w:space="0" w:color="auto"/>
                        <w:right w:val="none" w:sz="0" w:space="0" w:color="auto"/>
                      </w:divBdr>
                      <w:divsChild>
                        <w:div w:id="1028146019">
                          <w:marLeft w:val="0"/>
                          <w:marRight w:val="0"/>
                          <w:marTop w:val="0"/>
                          <w:marBottom w:val="120"/>
                          <w:divBdr>
                            <w:top w:val="none" w:sz="0" w:space="0" w:color="auto"/>
                            <w:left w:val="none" w:sz="0" w:space="0" w:color="auto"/>
                            <w:bottom w:val="none" w:sz="0" w:space="0" w:color="auto"/>
                            <w:right w:val="none" w:sz="0" w:space="0" w:color="auto"/>
                          </w:divBdr>
                        </w:div>
                        <w:div w:id="1349720077">
                          <w:marLeft w:val="0"/>
                          <w:marRight w:val="0"/>
                          <w:marTop w:val="0"/>
                          <w:marBottom w:val="120"/>
                          <w:divBdr>
                            <w:top w:val="none" w:sz="0" w:space="0" w:color="auto"/>
                            <w:left w:val="none" w:sz="0" w:space="0" w:color="auto"/>
                            <w:bottom w:val="none" w:sz="0" w:space="0" w:color="auto"/>
                            <w:right w:val="none" w:sz="0" w:space="0" w:color="auto"/>
                          </w:divBdr>
                        </w:div>
                        <w:div w:id="751898147">
                          <w:marLeft w:val="0"/>
                          <w:marRight w:val="0"/>
                          <w:marTop w:val="0"/>
                          <w:marBottom w:val="120"/>
                          <w:divBdr>
                            <w:top w:val="none" w:sz="0" w:space="0" w:color="auto"/>
                            <w:left w:val="none" w:sz="0" w:space="0" w:color="auto"/>
                            <w:bottom w:val="none" w:sz="0" w:space="0" w:color="auto"/>
                            <w:right w:val="none" w:sz="0" w:space="0" w:color="auto"/>
                          </w:divBdr>
                        </w:div>
                        <w:div w:id="1521165206">
                          <w:marLeft w:val="0"/>
                          <w:marRight w:val="0"/>
                          <w:marTop w:val="0"/>
                          <w:marBottom w:val="120"/>
                          <w:divBdr>
                            <w:top w:val="none" w:sz="0" w:space="0" w:color="auto"/>
                            <w:left w:val="none" w:sz="0" w:space="0" w:color="auto"/>
                            <w:bottom w:val="none" w:sz="0" w:space="0" w:color="auto"/>
                            <w:right w:val="none" w:sz="0" w:space="0" w:color="auto"/>
                          </w:divBdr>
                        </w:div>
                        <w:div w:id="1374501971">
                          <w:marLeft w:val="0"/>
                          <w:marRight w:val="0"/>
                          <w:marTop w:val="0"/>
                          <w:marBottom w:val="120"/>
                          <w:divBdr>
                            <w:top w:val="none" w:sz="0" w:space="0" w:color="auto"/>
                            <w:left w:val="none" w:sz="0" w:space="0" w:color="auto"/>
                            <w:bottom w:val="none" w:sz="0" w:space="0" w:color="auto"/>
                            <w:right w:val="none" w:sz="0" w:space="0" w:color="auto"/>
                          </w:divBdr>
                        </w:div>
                        <w:div w:id="1237014183">
                          <w:marLeft w:val="0"/>
                          <w:marRight w:val="0"/>
                          <w:marTop w:val="0"/>
                          <w:marBottom w:val="120"/>
                          <w:divBdr>
                            <w:top w:val="none" w:sz="0" w:space="0" w:color="auto"/>
                            <w:left w:val="none" w:sz="0" w:space="0" w:color="auto"/>
                            <w:bottom w:val="none" w:sz="0" w:space="0" w:color="auto"/>
                            <w:right w:val="none" w:sz="0" w:space="0" w:color="auto"/>
                          </w:divBdr>
                        </w:div>
                        <w:div w:id="14488920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42427897">
          <w:marLeft w:val="0"/>
          <w:marRight w:val="0"/>
          <w:marTop w:val="0"/>
          <w:marBottom w:val="0"/>
          <w:divBdr>
            <w:top w:val="none" w:sz="0" w:space="0" w:color="auto"/>
            <w:left w:val="none" w:sz="0" w:space="0" w:color="auto"/>
            <w:bottom w:val="none" w:sz="0" w:space="0" w:color="auto"/>
            <w:right w:val="none" w:sz="0" w:space="0" w:color="auto"/>
          </w:divBdr>
          <w:divsChild>
            <w:div w:id="1499923134">
              <w:marLeft w:val="0"/>
              <w:marRight w:val="0"/>
              <w:marTop w:val="300"/>
              <w:marBottom w:val="0"/>
              <w:divBdr>
                <w:top w:val="none" w:sz="0" w:space="0" w:color="auto"/>
                <w:left w:val="none" w:sz="0" w:space="0" w:color="auto"/>
                <w:bottom w:val="none" w:sz="0" w:space="0" w:color="auto"/>
                <w:right w:val="none" w:sz="0" w:space="0" w:color="auto"/>
              </w:divBdr>
              <w:divsChild>
                <w:div w:id="1208641609">
                  <w:marLeft w:val="0"/>
                  <w:marRight w:val="0"/>
                  <w:marTop w:val="0"/>
                  <w:marBottom w:val="0"/>
                  <w:divBdr>
                    <w:top w:val="single" w:sz="6" w:space="8" w:color="888888"/>
                    <w:left w:val="none" w:sz="0" w:space="0" w:color="auto"/>
                    <w:bottom w:val="none" w:sz="0" w:space="0" w:color="auto"/>
                    <w:right w:val="none" w:sz="0" w:space="0" w:color="auto"/>
                  </w:divBdr>
                </w:div>
              </w:divsChild>
            </w:div>
          </w:divsChild>
        </w:div>
      </w:divsChild>
    </w:div>
    <w:div w:id="1615285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hyperlink" Target="https://eric.ed.gov/?id=ED599195"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who.int/news/item/05-10-2020-covid-1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hyperlink" Target="https://machinelearningmastery.com/gentle-introduction-xgboost-applied-machine-learning/Mastery.mmdi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oi.org/10.1023/A:1015515714410" TargetMode="External"/><Relationship Id="rId40"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yperlink" Target="http://www.ncbi.nlm.nih.gov/pmc/articles/PMC7784"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hyperlink" Target="http://www.euromesco.net/publication/the-socioeconomic-%20impact-of-covid-19-on-lebanon-a-crisis-within-%20cr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D0AC9-05EF-4656-9E7B-3A315316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10448</Words>
  <Characters>59557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M4</vt:lpstr>
    </vt:vector>
  </TitlesOfParts>
  <Company/>
  <LinksUpToDate>false</LinksUpToDate>
  <CharactersWithSpaces>69866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dc:title>
  <dc:creator>hmr17@mail.aub.edu</dc:creator>
  <cp:lastModifiedBy>Hasan Ramadan</cp:lastModifiedBy>
  <cp:revision>2</cp:revision>
  <dcterms:created xsi:type="dcterms:W3CDTF">2021-05-14T14:18:00Z</dcterms:created>
  <dcterms:modified xsi:type="dcterms:W3CDTF">2021-05-14T14:18:00Z</dcterms:modified>
</cp:coreProperties>
</file>